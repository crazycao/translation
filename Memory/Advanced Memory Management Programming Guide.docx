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8C245" w14:textId="77777777" w:rsidR="00B47ABC" w:rsidRDefault="00116BF6" w:rsidP="00314E22">
      <w:pPr>
        <w:outlineLvl w:val="0"/>
      </w:pPr>
      <w:r w:rsidRPr="00116BF6">
        <w:t>Advanced Memory Management Programming Guide</w:t>
      </w:r>
    </w:p>
    <w:p w14:paraId="13F1D205" w14:textId="77777777" w:rsidR="00116BF6" w:rsidRDefault="00116BF6">
      <w:r>
        <w:rPr>
          <w:rFonts w:hint="eastAsia"/>
        </w:rPr>
        <w:t>高级内存管理编程指南</w:t>
      </w:r>
    </w:p>
    <w:p w14:paraId="3F12D485" w14:textId="77777777" w:rsidR="00C21C10" w:rsidRDefault="00C21C10">
      <w:r w:rsidRPr="00C21C10">
        <w:t>https://developer.apple.com/library/ios/documentation/Cocoa/Conceptual/MemoryMgmt/Articles/MemoryMgmt.html#//apple_ref/doc/uid/10000011-SW1</w:t>
      </w:r>
    </w:p>
    <w:p w14:paraId="506FCFD4" w14:textId="77777777" w:rsidR="00116BF6" w:rsidRDefault="00116BF6"/>
    <w:p w14:paraId="6C84C5DD" w14:textId="77777777" w:rsidR="00116BF6" w:rsidRDefault="00116BF6">
      <w:r>
        <w:rPr>
          <w:rFonts w:hint="eastAsia"/>
        </w:rPr>
        <w:t>1</w:t>
      </w:r>
      <w:r w:rsidR="00DF7870">
        <w:rPr>
          <w:rFonts w:hint="eastAsia"/>
        </w:rPr>
        <w:t xml:space="preserve">. </w:t>
      </w:r>
      <w:r w:rsidR="00002ABA">
        <w:rPr>
          <w:rFonts w:hint="eastAsia"/>
        </w:rPr>
        <w:t>About Memory Management</w:t>
      </w:r>
      <w:r>
        <w:rPr>
          <w:rFonts w:hint="eastAsia"/>
        </w:rPr>
        <w:t xml:space="preserve"> </w:t>
      </w:r>
      <w:r w:rsidR="00002ABA">
        <w:rPr>
          <w:rFonts w:hint="eastAsia"/>
        </w:rPr>
        <w:t>关于内存管理</w:t>
      </w:r>
    </w:p>
    <w:p w14:paraId="3CA7A4EC" w14:textId="77777777" w:rsidR="00116BF6" w:rsidRDefault="00116BF6">
      <w:r>
        <w:rPr>
          <w:rFonts w:hint="eastAsia"/>
        </w:rPr>
        <w:t>2</w:t>
      </w:r>
      <w:r w:rsidR="00DF7870">
        <w:rPr>
          <w:rFonts w:hint="eastAsia"/>
        </w:rPr>
        <w:t xml:space="preserve">. </w:t>
      </w:r>
      <w:r>
        <w:rPr>
          <w:rFonts w:hint="eastAsia"/>
        </w:rPr>
        <w:t xml:space="preserve">Memory Management Policy </w:t>
      </w:r>
      <w:r>
        <w:rPr>
          <w:rFonts w:hint="eastAsia"/>
        </w:rPr>
        <w:t>内存管理策略</w:t>
      </w:r>
    </w:p>
    <w:p w14:paraId="066ED278" w14:textId="77777777" w:rsidR="00116BF6" w:rsidRDefault="00116BF6">
      <w:r>
        <w:rPr>
          <w:rFonts w:hint="eastAsia"/>
        </w:rPr>
        <w:t>2.1</w:t>
      </w:r>
      <w:r w:rsidR="009B7A2E">
        <w:rPr>
          <w:rFonts w:hint="eastAsia"/>
        </w:rPr>
        <w:t xml:space="preserve"> Base Memory Management Rules </w:t>
      </w:r>
      <w:r w:rsidR="009B7A2E">
        <w:rPr>
          <w:rFonts w:hint="eastAsia"/>
        </w:rPr>
        <w:t>基础内存管理规则</w:t>
      </w:r>
    </w:p>
    <w:p w14:paraId="648D0C2D" w14:textId="77777777" w:rsidR="009B7A2E" w:rsidRDefault="009B7A2E">
      <w:r>
        <w:rPr>
          <w:rFonts w:hint="eastAsia"/>
        </w:rPr>
        <w:t xml:space="preserve">2.1.1 </w:t>
      </w:r>
      <w:r w:rsidR="00AC1317">
        <w:rPr>
          <w:rFonts w:hint="eastAsia"/>
        </w:rPr>
        <w:t xml:space="preserve">A Simple Example </w:t>
      </w:r>
      <w:r w:rsidR="00AC1317">
        <w:rPr>
          <w:rFonts w:hint="eastAsia"/>
        </w:rPr>
        <w:t>一个简单的例子</w:t>
      </w:r>
    </w:p>
    <w:p w14:paraId="1218F83C" w14:textId="77777777" w:rsidR="00AC1317" w:rsidRDefault="00AC1317">
      <w:r>
        <w:rPr>
          <w:rFonts w:hint="eastAsia"/>
        </w:rPr>
        <w:t xml:space="preserve">2.1.2 Use </w:t>
      </w:r>
      <w:proofErr w:type="spellStart"/>
      <w:r>
        <w:rPr>
          <w:rFonts w:hint="eastAsia"/>
        </w:rPr>
        <w:t>autorelease</w:t>
      </w:r>
      <w:proofErr w:type="spellEnd"/>
      <w:r>
        <w:rPr>
          <w:rFonts w:hint="eastAsia"/>
        </w:rPr>
        <w:t xml:space="preserve"> to Send a Deferred by Reference </w:t>
      </w:r>
      <w:r>
        <w:rPr>
          <w:rFonts w:hint="eastAsia"/>
        </w:rPr>
        <w:t>使用自动释放发出延迟释放请求</w:t>
      </w:r>
    </w:p>
    <w:p w14:paraId="62F7E020" w14:textId="77777777" w:rsidR="00AC1317" w:rsidRDefault="00AC1317">
      <w:r>
        <w:rPr>
          <w:rFonts w:hint="eastAsia"/>
        </w:rPr>
        <w:t>2.1.3 You Don</w:t>
      </w:r>
      <w:r>
        <w:t>’</w:t>
      </w:r>
      <w:r>
        <w:rPr>
          <w:rFonts w:hint="eastAsia"/>
        </w:rPr>
        <w:t xml:space="preserve">t Own Objects Returned by Reference </w:t>
      </w:r>
      <w:r>
        <w:rPr>
          <w:rFonts w:hint="eastAsia"/>
        </w:rPr>
        <w:t>你不会通过引用持有返回的对象</w:t>
      </w:r>
    </w:p>
    <w:p w14:paraId="5A5E0CA8" w14:textId="77777777" w:rsidR="00AC1317" w:rsidRDefault="00AC1317">
      <w:r>
        <w:rPr>
          <w:rFonts w:hint="eastAsia"/>
        </w:rPr>
        <w:t xml:space="preserve">2.2 Implement </w:t>
      </w:r>
      <w:proofErr w:type="spellStart"/>
      <w:r>
        <w:rPr>
          <w:rFonts w:hint="eastAsia"/>
        </w:rPr>
        <w:t>dealloc</w:t>
      </w:r>
      <w:proofErr w:type="spellEnd"/>
      <w:r>
        <w:rPr>
          <w:rFonts w:hint="eastAsia"/>
        </w:rPr>
        <w:t xml:space="preserve"> to Relinquish Ownership of Objects </w:t>
      </w:r>
      <w:r>
        <w:rPr>
          <w:rFonts w:hint="eastAsia"/>
        </w:rPr>
        <w:t>实现</w:t>
      </w:r>
      <w:proofErr w:type="spellStart"/>
      <w:r>
        <w:rPr>
          <w:rFonts w:hint="eastAsia"/>
        </w:rPr>
        <w:t>dealloc</w:t>
      </w:r>
      <w:proofErr w:type="spellEnd"/>
      <w:r>
        <w:rPr>
          <w:rFonts w:hint="eastAsia"/>
        </w:rPr>
        <w:t>方法以放弃对象的所有权</w:t>
      </w:r>
    </w:p>
    <w:p w14:paraId="65186B7C" w14:textId="77777777" w:rsidR="00AC1317" w:rsidRDefault="00AC1317">
      <w:r>
        <w:rPr>
          <w:rFonts w:hint="eastAsia"/>
        </w:rPr>
        <w:t xml:space="preserve">2.3 Core Foundation Uses Similar but Different Rules </w:t>
      </w:r>
      <w:r>
        <w:rPr>
          <w:rFonts w:hint="eastAsia"/>
        </w:rPr>
        <w:t>使用</w:t>
      </w:r>
      <w:r>
        <w:rPr>
          <w:rFonts w:hint="eastAsia"/>
        </w:rPr>
        <w:t>Core Foundation</w:t>
      </w:r>
      <w:r>
        <w:rPr>
          <w:rFonts w:hint="eastAsia"/>
        </w:rPr>
        <w:t>中类似但不同的规则</w:t>
      </w:r>
    </w:p>
    <w:p w14:paraId="74E067CF" w14:textId="77777777" w:rsidR="00AC1317" w:rsidRDefault="00AC1317">
      <w:r>
        <w:rPr>
          <w:rFonts w:hint="eastAsia"/>
        </w:rPr>
        <w:t xml:space="preserve">3. Practical Memory Management </w:t>
      </w:r>
      <w:r>
        <w:rPr>
          <w:rFonts w:hint="eastAsia"/>
        </w:rPr>
        <w:t>实践内存管理</w:t>
      </w:r>
    </w:p>
    <w:p w14:paraId="5FFB6263" w14:textId="77777777" w:rsidR="00AC1317" w:rsidRDefault="00AC1317">
      <w:r>
        <w:rPr>
          <w:rFonts w:hint="eastAsia"/>
        </w:rPr>
        <w:t xml:space="preserve">3.1 Use </w:t>
      </w:r>
      <w:proofErr w:type="spellStart"/>
      <w:r>
        <w:rPr>
          <w:rFonts w:hint="eastAsia"/>
        </w:rPr>
        <w:t>Accessor</w:t>
      </w:r>
      <w:proofErr w:type="spellEnd"/>
      <w:r>
        <w:rPr>
          <w:rFonts w:hint="eastAsia"/>
        </w:rPr>
        <w:t xml:space="preserve"> Methods to Make Memory Management Easier </w:t>
      </w:r>
      <w:r>
        <w:rPr>
          <w:rFonts w:hint="eastAsia"/>
        </w:rPr>
        <w:t>使用</w:t>
      </w:r>
      <w:proofErr w:type="spellStart"/>
      <w:r>
        <w:rPr>
          <w:rFonts w:hint="eastAsia"/>
        </w:rPr>
        <w:t>Accessor</w:t>
      </w:r>
      <w:proofErr w:type="spellEnd"/>
      <w:r>
        <w:rPr>
          <w:rFonts w:hint="eastAsia"/>
        </w:rPr>
        <w:t>方法让内存管理更容易</w:t>
      </w:r>
    </w:p>
    <w:p w14:paraId="49FA6946" w14:textId="77777777" w:rsidR="00AC1317" w:rsidRDefault="00AC1317">
      <w:r>
        <w:rPr>
          <w:rFonts w:hint="eastAsia"/>
        </w:rPr>
        <w:t xml:space="preserve">3.1.1 Use </w:t>
      </w:r>
      <w:proofErr w:type="spellStart"/>
      <w:r>
        <w:rPr>
          <w:rFonts w:hint="eastAsia"/>
        </w:rPr>
        <w:t>Accessor</w:t>
      </w:r>
      <w:proofErr w:type="spellEnd"/>
      <w:r>
        <w:rPr>
          <w:rFonts w:hint="eastAsia"/>
        </w:rPr>
        <w:t xml:space="preserve"> Methods to Set Property Values </w:t>
      </w:r>
      <w:r>
        <w:rPr>
          <w:rFonts w:hint="eastAsia"/>
        </w:rPr>
        <w:t>使用</w:t>
      </w:r>
      <w:proofErr w:type="spellStart"/>
      <w:r>
        <w:rPr>
          <w:rFonts w:hint="eastAsia"/>
        </w:rPr>
        <w:t>Accessor</w:t>
      </w:r>
      <w:proofErr w:type="spellEnd"/>
      <w:r>
        <w:rPr>
          <w:rFonts w:hint="eastAsia"/>
        </w:rPr>
        <w:t>方法设置属性值</w:t>
      </w:r>
    </w:p>
    <w:p w14:paraId="26A57F31" w14:textId="77777777" w:rsidR="00AC1317" w:rsidRDefault="00AC1317">
      <w:r>
        <w:rPr>
          <w:rFonts w:hint="eastAsia"/>
        </w:rPr>
        <w:t>3.1.2 Don</w:t>
      </w:r>
      <w:r>
        <w:t>’</w:t>
      </w:r>
      <w:r>
        <w:rPr>
          <w:rFonts w:hint="eastAsia"/>
        </w:rPr>
        <w:t xml:space="preserve">t Use </w:t>
      </w:r>
      <w:proofErr w:type="spellStart"/>
      <w:r>
        <w:rPr>
          <w:rFonts w:hint="eastAsia"/>
        </w:rPr>
        <w:t>Accessor</w:t>
      </w:r>
      <w:proofErr w:type="spellEnd"/>
      <w:r>
        <w:rPr>
          <w:rFonts w:hint="eastAsia"/>
        </w:rPr>
        <w:t xml:space="preserve"> Methods in Initializer and </w:t>
      </w:r>
      <w:proofErr w:type="spellStart"/>
      <w:r>
        <w:rPr>
          <w:rFonts w:hint="eastAsia"/>
        </w:rPr>
        <w:t>dealloc</w:t>
      </w:r>
      <w:proofErr w:type="spellEnd"/>
      <w:r>
        <w:rPr>
          <w:rFonts w:hint="eastAsia"/>
        </w:rPr>
        <w:t xml:space="preserve"> </w:t>
      </w:r>
      <w:r>
        <w:rPr>
          <w:rFonts w:hint="eastAsia"/>
        </w:rPr>
        <w:t>不要在</w:t>
      </w:r>
      <w:r w:rsidR="00F80128">
        <w:rPr>
          <w:rFonts w:hint="eastAsia"/>
        </w:rPr>
        <w:t>初始化方法和</w:t>
      </w:r>
      <w:proofErr w:type="spellStart"/>
      <w:r w:rsidR="00F80128">
        <w:rPr>
          <w:rFonts w:hint="eastAsia"/>
        </w:rPr>
        <w:t>dealloc</w:t>
      </w:r>
      <w:proofErr w:type="spellEnd"/>
      <w:r w:rsidR="00F80128">
        <w:rPr>
          <w:rFonts w:hint="eastAsia"/>
        </w:rPr>
        <w:t>方法中使用</w:t>
      </w:r>
      <w:proofErr w:type="spellStart"/>
      <w:r w:rsidR="00F80128">
        <w:rPr>
          <w:rFonts w:hint="eastAsia"/>
        </w:rPr>
        <w:t>Accessor</w:t>
      </w:r>
      <w:proofErr w:type="spellEnd"/>
      <w:r w:rsidR="00F80128">
        <w:rPr>
          <w:rFonts w:hint="eastAsia"/>
        </w:rPr>
        <w:t>方法</w:t>
      </w:r>
    </w:p>
    <w:p w14:paraId="360D4FB2" w14:textId="77777777" w:rsidR="00F80128" w:rsidRDefault="00F80128">
      <w:r>
        <w:rPr>
          <w:rFonts w:hint="eastAsia"/>
        </w:rPr>
        <w:t xml:space="preserve">3.2 Use Weak References to Avoid Retain Cycles </w:t>
      </w:r>
      <w:r>
        <w:rPr>
          <w:rFonts w:hint="eastAsia"/>
        </w:rPr>
        <w:t>使用弱引用避免循环持有</w:t>
      </w:r>
    </w:p>
    <w:p w14:paraId="37B731C9" w14:textId="77777777" w:rsidR="00F80128" w:rsidRDefault="00F80128">
      <w:r>
        <w:rPr>
          <w:rFonts w:hint="eastAsia"/>
        </w:rPr>
        <w:t xml:space="preserve">3.3 Avoid Causing </w:t>
      </w:r>
      <w:proofErr w:type="spellStart"/>
      <w:r>
        <w:rPr>
          <w:rFonts w:hint="eastAsia"/>
        </w:rPr>
        <w:t>Deallocation</w:t>
      </w:r>
      <w:proofErr w:type="spellEnd"/>
      <w:r>
        <w:rPr>
          <w:rFonts w:hint="eastAsia"/>
        </w:rPr>
        <w:t xml:space="preserve"> of Objects You</w:t>
      </w:r>
      <w:r>
        <w:t>’</w:t>
      </w:r>
      <w:r>
        <w:rPr>
          <w:rFonts w:hint="eastAsia"/>
        </w:rPr>
        <w:t xml:space="preserve">re Using </w:t>
      </w:r>
      <w:r>
        <w:rPr>
          <w:rFonts w:hint="eastAsia"/>
        </w:rPr>
        <w:t>避免你正在使用的对象被释放</w:t>
      </w:r>
    </w:p>
    <w:p w14:paraId="09FDC8DC" w14:textId="5F7D14EF" w:rsidR="00116BF6" w:rsidRDefault="00F80128">
      <w:r>
        <w:rPr>
          <w:rFonts w:hint="eastAsia"/>
        </w:rPr>
        <w:t>3.4 Don</w:t>
      </w:r>
      <w:r>
        <w:t>’</w:t>
      </w:r>
      <w:r>
        <w:rPr>
          <w:rFonts w:hint="eastAsia"/>
        </w:rPr>
        <w:t xml:space="preserve">t Use </w:t>
      </w:r>
      <w:proofErr w:type="spellStart"/>
      <w:r>
        <w:rPr>
          <w:rFonts w:hint="eastAsia"/>
        </w:rPr>
        <w:t>dealloc</w:t>
      </w:r>
      <w:proofErr w:type="spellEnd"/>
      <w:r>
        <w:rPr>
          <w:rFonts w:hint="eastAsia"/>
        </w:rPr>
        <w:t xml:space="preserve"> to Manage Scarce Resources </w:t>
      </w:r>
      <w:r>
        <w:rPr>
          <w:rFonts w:hint="eastAsia"/>
        </w:rPr>
        <w:t>不要使用</w:t>
      </w:r>
      <w:proofErr w:type="spellStart"/>
      <w:r>
        <w:rPr>
          <w:rFonts w:hint="eastAsia"/>
        </w:rPr>
        <w:t>dealloc</w:t>
      </w:r>
      <w:proofErr w:type="spellEnd"/>
      <w:r>
        <w:rPr>
          <w:rFonts w:hint="eastAsia"/>
        </w:rPr>
        <w:t>方法管理</w:t>
      </w:r>
      <w:r w:rsidR="00DF382F">
        <w:rPr>
          <w:rFonts w:hint="eastAsia"/>
        </w:rPr>
        <w:t>稀有</w:t>
      </w:r>
      <w:r>
        <w:rPr>
          <w:rFonts w:hint="eastAsia"/>
        </w:rPr>
        <w:t>资源</w:t>
      </w:r>
    </w:p>
    <w:p w14:paraId="680F556B" w14:textId="77777777" w:rsidR="00F80128" w:rsidRDefault="005B2416">
      <w:r>
        <w:rPr>
          <w:rFonts w:hint="eastAsia"/>
        </w:rPr>
        <w:t xml:space="preserve">3.5 Collections Own the Objects They Contain </w:t>
      </w:r>
      <w:r>
        <w:rPr>
          <w:rFonts w:hint="eastAsia"/>
        </w:rPr>
        <w:t>集合会拥有它们包含的对象</w:t>
      </w:r>
    </w:p>
    <w:p w14:paraId="2F4CDE3C" w14:textId="77777777" w:rsidR="005B2416" w:rsidRDefault="005B2416">
      <w:r>
        <w:rPr>
          <w:rFonts w:hint="eastAsia"/>
        </w:rPr>
        <w:t xml:space="preserve">3.6 Ownership Policy Is Implemented Using Retain Counts </w:t>
      </w:r>
      <w:r>
        <w:rPr>
          <w:rFonts w:hint="eastAsia"/>
        </w:rPr>
        <w:t>通过引用计数实现所有权策略</w:t>
      </w:r>
    </w:p>
    <w:p w14:paraId="32F68102" w14:textId="77777777" w:rsidR="005B2416" w:rsidRDefault="005B2416">
      <w:r>
        <w:rPr>
          <w:rFonts w:hint="eastAsia"/>
        </w:rPr>
        <w:t xml:space="preserve">4. Using </w:t>
      </w:r>
      <w:proofErr w:type="spellStart"/>
      <w:r>
        <w:rPr>
          <w:rFonts w:hint="eastAsia"/>
        </w:rPr>
        <w:t>Autorelease</w:t>
      </w:r>
      <w:proofErr w:type="spellEnd"/>
      <w:r>
        <w:rPr>
          <w:rFonts w:hint="eastAsia"/>
        </w:rPr>
        <w:t xml:space="preserve"> Pool Blocks </w:t>
      </w:r>
      <w:r>
        <w:rPr>
          <w:rFonts w:hint="eastAsia"/>
        </w:rPr>
        <w:t>使用自动释放池</w:t>
      </w:r>
      <w:r>
        <w:rPr>
          <w:rFonts w:hint="eastAsia"/>
        </w:rPr>
        <w:t>block</w:t>
      </w:r>
    </w:p>
    <w:p w14:paraId="35C00211" w14:textId="77777777" w:rsidR="005B2416" w:rsidRDefault="005B2416">
      <w:r>
        <w:rPr>
          <w:rFonts w:hint="eastAsia"/>
        </w:rPr>
        <w:lastRenderedPageBreak/>
        <w:t xml:space="preserve">4.1 About </w:t>
      </w:r>
      <w:proofErr w:type="spellStart"/>
      <w:r>
        <w:rPr>
          <w:rFonts w:hint="eastAsia"/>
        </w:rPr>
        <w:t>Autorelease</w:t>
      </w:r>
      <w:proofErr w:type="spellEnd"/>
      <w:r>
        <w:rPr>
          <w:rFonts w:hint="eastAsia"/>
        </w:rPr>
        <w:t xml:space="preserve"> Pool Blocks </w:t>
      </w:r>
      <w:r>
        <w:rPr>
          <w:rFonts w:hint="eastAsia"/>
        </w:rPr>
        <w:t>关于自动释放池</w:t>
      </w:r>
      <w:r>
        <w:rPr>
          <w:rFonts w:hint="eastAsia"/>
        </w:rPr>
        <w:t>block</w:t>
      </w:r>
    </w:p>
    <w:p w14:paraId="221C25F0" w14:textId="71FDC656" w:rsidR="005B2416" w:rsidRDefault="005B2416">
      <w:r>
        <w:rPr>
          <w:rFonts w:hint="eastAsia"/>
        </w:rPr>
        <w:t xml:space="preserve">4.2 Use Local </w:t>
      </w:r>
      <w:proofErr w:type="spellStart"/>
      <w:r>
        <w:rPr>
          <w:rFonts w:hint="eastAsia"/>
        </w:rPr>
        <w:t>Autorelease</w:t>
      </w:r>
      <w:proofErr w:type="spellEnd"/>
      <w:r>
        <w:rPr>
          <w:rFonts w:hint="eastAsia"/>
        </w:rPr>
        <w:t xml:space="preserve"> Pool Blocks to Reduce Peak Memory Footprint</w:t>
      </w:r>
      <w:r w:rsidR="00C21C10">
        <w:rPr>
          <w:rFonts w:hint="eastAsia"/>
        </w:rPr>
        <w:t xml:space="preserve"> </w:t>
      </w:r>
      <w:r w:rsidR="00C21C10">
        <w:rPr>
          <w:rFonts w:hint="eastAsia"/>
        </w:rPr>
        <w:t>使用本地自动释放池</w:t>
      </w:r>
      <w:r w:rsidR="00C21C10">
        <w:rPr>
          <w:rFonts w:hint="eastAsia"/>
        </w:rPr>
        <w:t>block</w:t>
      </w:r>
      <w:r w:rsidR="001F76BC">
        <w:rPr>
          <w:rFonts w:hint="eastAsia"/>
        </w:rPr>
        <w:t>减少内存占用峰值</w:t>
      </w:r>
    </w:p>
    <w:p w14:paraId="2CE820E9" w14:textId="77777777" w:rsidR="00C21C10" w:rsidRDefault="00C21C10">
      <w:r>
        <w:rPr>
          <w:rFonts w:hint="eastAsia"/>
        </w:rPr>
        <w:t xml:space="preserve">5. </w:t>
      </w:r>
      <w:r>
        <w:rPr>
          <w:rFonts w:hint="eastAsia"/>
        </w:rPr>
        <w:t>修订历史</w:t>
      </w:r>
    </w:p>
    <w:p w14:paraId="60435160" w14:textId="77777777" w:rsidR="00C21C10" w:rsidRDefault="00C21C10"/>
    <w:p w14:paraId="1195BBB3" w14:textId="77777777" w:rsidR="00C21C10" w:rsidRDefault="00C21C10">
      <w:r>
        <w:rPr>
          <w:rFonts w:hint="eastAsia"/>
        </w:rPr>
        <w:t>参考</w:t>
      </w:r>
      <w:r>
        <w:rPr>
          <w:rFonts w:hint="eastAsia"/>
        </w:rPr>
        <w:t>Object-C</w:t>
      </w:r>
      <w:r>
        <w:rPr>
          <w:rFonts w:hint="eastAsia"/>
        </w:rPr>
        <w:t>类</w:t>
      </w:r>
    </w:p>
    <w:p w14:paraId="384E841D" w14:textId="77777777" w:rsidR="00C21C10" w:rsidRDefault="00C21C10">
      <w:proofErr w:type="spellStart"/>
      <w:r>
        <w:rPr>
          <w:rFonts w:hint="eastAsia"/>
        </w:rPr>
        <w:t>NSAutoreleasePool</w:t>
      </w:r>
      <w:proofErr w:type="spellEnd"/>
    </w:p>
    <w:p w14:paraId="372F2E51" w14:textId="77777777" w:rsidR="00C21C10" w:rsidRDefault="00C21C10">
      <w:proofErr w:type="spellStart"/>
      <w:r>
        <w:rPr>
          <w:rFonts w:hint="eastAsia"/>
        </w:rPr>
        <w:t>NSCopying</w:t>
      </w:r>
      <w:proofErr w:type="spellEnd"/>
    </w:p>
    <w:p w14:paraId="2810B4D7" w14:textId="77777777" w:rsidR="00C21C10" w:rsidRDefault="00C21C10">
      <w:proofErr w:type="spellStart"/>
      <w:r>
        <w:rPr>
          <w:rFonts w:hint="eastAsia"/>
        </w:rPr>
        <w:t>NSMutableCopying</w:t>
      </w:r>
      <w:proofErr w:type="spellEnd"/>
    </w:p>
    <w:p w14:paraId="23F666A9" w14:textId="77777777" w:rsidR="00C21C10" w:rsidRDefault="00C21C10">
      <w:proofErr w:type="spellStart"/>
      <w:r>
        <w:rPr>
          <w:rFonts w:hint="eastAsia"/>
        </w:rPr>
        <w:t>NSObject</w:t>
      </w:r>
      <w:proofErr w:type="spellEnd"/>
    </w:p>
    <w:p w14:paraId="3ECD30F8" w14:textId="77777777" w:rsidR="00C21C10" w:rsidRDefault="00C21C10">
      <w:proofErr w:type="spellStart"/>
      <w:r>
        <w:rPr>
          <w:rFonts w:hint="eastAsia"/>
        </w:rPr>
        <w:t>NSObject</w:t>
      </w:r>
      <w:proofErr w:type="spellEnd"/>
    </w:p>
    <w:p w14:paraId="60DC702F" w14:textId="77777777" w:rsidR="00C21C10" w:rsidRDefault="00C21C10"/>
    <w:p w14:paraId="03C8AFF7" w14:textId="77777777" w:rsidR="00C21C10" w:rsidRDefault="00C21C10">
      <w:r>
        <w:rPr>
          <w:rFonts w:hint="eastAsia"/>
        </w:rPr>
        <w:t>相关文档</w:t>
      </w:r>
    </w:p>
    <w:p w14:paraId="451357FE" w14:textId="77777777" w:rsidR="00C21C10" w:rsidRDefault="00C21C10">
      <w:r>
        <w:rPr>
          <w:rFonts w:hint="eastAsia"/>
        </w:rPr>
        <w:t xml:space="preserve">Foundation Functions Reference </w:t>
      </w:r>
    </w:p>
    <w:p w14:paraId="12238D22" w14:textId="77777777" w:rsidR="00C21C10" w:rsidRDefault="00C21C10">
      <w:r>
        <w:rPr>
          <w:rFonts w:hint="eastAsia"/>
        </w:rPr>
        <w:t>Memory Management Programming Guide for Core Foundation</w:t>
      </w:r>
    </w:p>
    <w:p w14:paraId="78EA0D5E" w14:textId="77777777" w:rsidR="00DF7870" w:rsidRDefault="00DF7870"/>
    <w:p w14:paraId="460FBBF2" w14:textId="77777777" w:rsidR="00DF7870" w:rsidRPr="00002ABA" w:rsidRDefault="00DF7870" w:rsidP="00314E22">
      <w:pPr>
        <w:outlineLvl w:val="0"/>
      </w:pPr>
      <w:r>
        <w:br w:type="column"/>
      </w:r>
      <w:r>
        <w:rPr>
          <w:rFonts w:ascii="Lucida Grande" w:hAnsi="Lucida Grande" w:cs="Lucida Grande"/>
          <w:kern w:val="0"/>
          <w:sz w:val="56"/>
          <w:szCs w:val="56"/>
        </w:rPr>
        <w:t>About Memory Management</w:t>
      </w:r>
    </w:p>
    <w:p w14:paraId="64AA02DC" w14:textId="77777777" w:rsidR="002E6E1A" w:rsidRDefault="002E6E1A" w:rsidP="00DF7870">
      <w:pPr>
        <w:rPr>
          <w:rFonts w:ascii="Lucida Grande" w:hAnsi="Lucida Grande" w:cs="Lucida Grande"/>
          <w:kern w:val="0"/>
          <w:sz w:val="26"/>
          <w:szCs w:val="26"/>
        </w:rPr>
      </w:pPr>
    </w:p>
    <w:p w14:paraId="693CAADB" w14:textId="77777777" w:rsidR="00DF7870" w:rsidRDefault="00DF7870" w:rsidP="00DF7870">
      <w:pPr>
        <w:rPr>
          <w:rFonts w:ascii="Lucida Grande" w:hAnsi="Lucida Grande" w:cs="Lucida Grande"/>
          <w:kern w:val="0"/>
          <w:sz w:val="26"/>
          <w:szCs w:val="26"/>
        </w:rPr>
      </w:pPr>
      <w:r>
        <w:rPr>
          <w:rFonts w:ascii="Lucida Grande" w:hAnsi="Lucida Grande" w:cs="Lucida Grande"/>
          <w:kern w:val="0"/>
          <w:sz w:val="26"/>
          <w:szCs w:val="26"/>
        </w:rPr>
        <w:t>Application memory management is the process of allocating memory during your program’s runtime, using it, and freeing it when you are done with it. A well-written program uses as little memory as possible. In Objective-C, it can also be seen as a way of distributing ownership of limited memory resources among many pieces of data and code. When you have finished working through this guide, you will have the knowledge you need to manage your application’s memory by explicitly managing the life cycle of objects and freeing them when they are no longer needed.</w:t>
      </w:r>
    </w:p>
    <w:p w14:paraId="577373D7" w14:textId="77777777" w:rsidR="004636D5" w:rsidRDefault="004636D5" w:rsidP="00DF7870">
      <w:pPr>
        <w:rPr>
          <w:rFonts w:ascii="Lucida Grande" w:hAnsi="Lucida Grande" w:cs="Lucida Grande"/>
          <w:kern w:val="0"/>
          <w:sz w:val="26"/>
          <w:szCs w:val="26"/>
        </w:rPr>
      </w:pPr>
    </w:p>
    <w:p w14:paraId="032FE89C" w14:textId="77777777" w:rsidR="004636D5" w:rsidRDefault="004636D5" w:rsidP="004636D5">
      <w:pPr>
        <w:widowControl/>
        <w:jc w:val="left"/>
        <w:rPr>
          <w:rFonts w:ascii="小塚明朝 Pr6N M" w:eastAsia="小塚明朝 Pr6N M" w:hAnsi="小塚明朝 Pr6N M" w:cs="小塚明朝 Pr6N M"/>
          <w:color w:val="333333"/>
          <w:kern w:val="0"/>
          <w:sz w:val="21"/>
          <w:szCs w:val="21"/>
          <w:shd w:val="clear" w:color="auto" w:fill="FFFFFF"/>
        </w:rPr>
      </w:pPr>
      <w:r w:rsidRPr="004636D5">
        <w:rPr>
          <w:rFonts w:ascii="仿宋" w:eastAsia="仿宋" w:hAnsi="仿宋" w:cs="仿宋"/>
          <w:color w:val="333333"/>
          <w:kern w:val="0"/>
          <w:sz w:val="21"/>
          <w:szCs w:val="21"/>
          <w:shd w:val="clear" w:color="auto" w:fill="FFFFFF"/>
        </w:rPr>
        <w:t>应</w:t>
      </w:r>
      <w:r w:rsidRPr="004636D5">
        <w:rPr>
          <w:rFonts w:ascii="小塚明朝 Pr6N M" w:eastAsia="小塚明朝 Pr6N M" w:hAnsi="小塚明朝 Pr6N M" w:cs="小塚明朝 Pr6N M"/>
          <w:color w:val="333333"/>
          <w:kern w:val="0"/>
          <w:sz w:val="21"/>
          <w:szCs w:val="21"/>
          <w:shd w:val="clear" w:color="auto" w:fill="FFFFFF"/>
        </w:rPr>
        <w:t>用程序的内存管理是指，在程序运行</w:t>
      </w:r>
      <w:r w:rsidRPr="004636D5">
        <w:rPr>
          <w:rFonts w:ascii="仿宋" w:eastAsia="仿宋" w:hAnsi="仿宋" w:cs="仿宋"/>
          <w:color w:val="333333"/>
          <w:kern w:val="0"/>
          <w:sz w:val="21"/>
          <w:szCs w:val="21"/>
          <w:shd w:val="clear" w:color="auto" w:fill="FFFFFF"/>
        </w:rPr>
        <w:t>时</w:t>
      </w:r>
      <w:r w:rsidRPr="004636D5">
        <w:rPr>
          <w:rFonts w:ascii="小塚明朝 Pr6N M" w:eastAsia="小塚明朝 Pr6N M" w:hAnsi="小塚明朝 Pr6N M" w:cs="小塚明朝 Pr6N M"/>
          <w:color w:val="333333"/>
          <w:kern w:val="0"/>
          <w:sz w:val="21"/>
          <w:szCs w:val="21"/>
          <w:shd w:val="clear" w:color="auto" w:fill="FFFFFF"/>
        </w:rPr>
        <w:t>分配内存、使用内存、</w:t>
      </w:r>
      <w:r>
        <w:rPr>
          <w:rFonts w:ascii="小塚明朝 Pr6N M" w:eastAsia="小塚明朝 Pr6N M" w:hAnsi="小塚明朝 Pr6N M" w:cs="小塚明朝 Pr6N M" w:hint="eastAsia"/>
          <w:color w:val="333333"/>
          <w:kern w:val="0"/>
          <w:sz w:val="21"/>
          <w:szCs w:val="21"/>
          <w:shd w:val="clear" w:color="auto" w:fill="FFFFFF"/>
        </w:rPr>
        <w:t>和使用后</w:t>
      </w:r>
      <w:r w:rsidRPr="004636D5">
        <w:rPr>
          <w:rFonts w:ascii="仿宋" w:eastAsia="仿宋" w:hAnsi="仿宋" w:cs="仿宋"/>
          <w:color w:val="333333"/>
          <w:kern w:val="0"/>
          <w:sz w:val="21"/>
          <w:szCs w:val="21"/>
          <w:shd w:val="clear" w:color="auto" w:fill="FFFFFF"/>
        </w:rPr>
        <w:t>释</w:t>
      </w:r>
      <w:r w:rsidRPr="004636D5">
        <w:rPr>
          <w:rFonts w:ascii="小塚明朝 Pr6N M" w:eastAsia="小塚明朝 Pr6N M" w:hAnsi="小塚明朝 Pr6N M" w:cs="小塚明朝 Pr6N M"/>
          <w:color w:val="333333"/>
          <w:kern w:val="0"/>
          <w:sz w:val="21"/>
          <w:szCs w:val="21"/>
          <w:shd w:val="clear" w:color="auto" w:fill="FFFFFF"/>
        </w:rPr>
        <w:t>放内存</w:t>
      </w:r>
      <w:r>
        <w:rPr>
          <w:rFonts w:ascii="小塚明朝 Pr6N M" w:eastAsia="小塚明朝 Pr6N M" w:hAnsi="小塚明朝 Pr6N M" w:cs="小塚明朝 Pr6N M" w:hint="eastAsia"/>
          <w:color w:val="333333"/>
          <w:kern w:val="0"/>
          <w:sz w:val="21"/>
          <w:szCs w:val="21"/>
          <w:shd w:val="clear" w:color="auto" w:fill="FFFFFF"/>
        </w:rPr>
        <w:t>的过程</w:t>
      </w:r>
      <w:r w:rsidRPr="004636D5">
        <w:rPr>
          <w:rFonts w:ascii="小塚明朝 Pr6N M" w:eastAsia="小塚明朝 Pr6N M" w:hAnsi="小塚明朝 Pr6N M" w:cs="小塚明朝 Pr6N M"/>
          <w:color w:val="333333"/>
          <w:kern w:val="0"/>
          <w:sz w:val="21"/>
          <w:szCs w:val="21"/>
          <w:shd w:val="clear" w:color="auto" w:fill="FFFFFF"/>
        </w:rPr>
        <w:t>。一个</w:t>
      </w:r>
      <w:r w:rsidRPr="004636D5">
        <w:rPr>
          <w:rFonts w:ascii="仿宋" w:eastAsia="仿宋" w:hAnsi="仿宋" w:cs="仿宋"/>
          <w:color w:val="333333"/>
          <w:kern w:val="0"/>
          <w:sz w:val="21"/>
          <w:szCs w:val="21"/>
          <w:shd w:val="clear" w:color="auto" w:fill="FFFFFF"/>
        </w:rPr>
        <w:t>编</w:t>
      </w:r>
      <w:r>
        <w:rPr>
          <w:rFonts w:ascii="小塚明朝 Pr6N M" w:eastAsia="小塚明朝 Pr6N M" w:hAnsi="小塚明朝 Pr6N M" w:cs="小塚明朝 Pr6N M"/>
          <w:color w:val="333333"/>
          <w:kern w:val="0"/>
          <w:sz w:val="21"/>
          <w:szCs w:val="21"/>
          <w:shd w:val="clear" w:color="auto" w:fill="FFFFFF"/>
        </w:rPr>
        <w:t>写良好的程序</w:t>
      </w:r>
      <w:r>
        <w:rPr>
          <w:rFonts w:ascii="小塚明朝 Pr6N M" w:eastAsia="小塚明朝 Pr6N M" w:hAnsi="小塚明朝 Pr6N M" w:cs="小塚明朝 Pr6N M" w:hint="eastAsia"/>
          <w:color w:val="333333"/>
          <w:kern w:val="0"/>
          <w:sz w:val="21"/>
          <w:szCs w:val="21"/>
          <w:shd w:val="clear" w:color="auto" w:fill="FFFFFF"/>
        </w:rPr>
        <w:t>会</w:t>
      </w:r>
      <w:r w:rsidRPr="004636D5">
        <w:rPr>
          <w:rFonts w:ascii="小塚明朝 Pr6N M" w:eastAsia="小塚明朝 Pr6N M" w:hAnsi="小塚明朝 Pr6N M" w:cs="小塚明朝 Pr6N M"/>
          <w:color w:val="333333"/>
          <w:kern w:val="0"/>
          <w:sz w:val="21"/>
          <w:szCs w:val="21"/>
          <w:shd w:val="clear" w:color="auto" w:fill="FFFFFF"/>
        </w:rPr>
        <w:t>尽可能少使用内存。在</w:t>
      </w:r>
      <w:r w:rsidRPr="004636D5">
        <w:rPr>
          <w:rFonts w:ascii="Arial" w:eastAsia="Times New Roman" w:hAnsi="Arial" w:cs="Arial"/>
          <w:color w:val="333333"/>
          <w:kern w:val="0"/>
          <w:sz w:val="21"/>
          <w:szCs w:val="21"/>
          <w:shd w:val="clear" w:color="auto" w:fill="FFFFFF"/>
        </w:rPr>
        <w:t>objective - c</w:t>
      </w:r>
      <w:r w:rsidRPr="004636D5">
        <w:rPr>
          <w:rFonts w:ascii="小塚明朝 Pr6N M" w:eastAsia="小塚明朝 Pr6N M" w:hAnsi="小塚明朝 Pr6N M" w:cs="小塚明朝 Pr6N M"/>
          <w:color w:val="333333"/>
          <w:kern w:val="0"/>
          <w:sz w:val="21"/>
          <w:szCs w:val="21"/>
          <w:shd w:val="clear" w:color="auto" w:fill="FFFFFF"/>
        </w:rPr>
        <w:t>中</w:t>
      </w:r>
      <w:r w:rsidRPr="004636D5">
        <w:rPr>
          <w:rFonts w:ascii="Arial" w:eastAsia="Times New Roman" w:hAnsi="Arial" w:cs="Arial"/>
          <w:color w:val="333333"/>
          <w:kern w:val="0"/>
          <w:sz w:val="21"/>
          <w:szCs w:val="21"/>
          <w:shd w:val="clear" w:color="auto" w:fill="FFFFFF"/>
        </w:rPr>
        <w:t>,</w:t>
      </w:r>
      <w:r w:rsidRPr="004636D5">
        <w:rPr>
          <w:rFonts w:ascii="小塚明朝 Pr6N M" w:eastAsia="小塚明朝 Pr6N M" w:hAnsi="小塚明朝 Pr6N M" w:cs="小塚明朝 Pr6N M"/>
          <w:color w:val="333333"/>
          <w:kern w:val="0"/>
          <w:sz w:val="21"/>
          <w:szCs w:val="21"/>
          <w:shd w:val="clear" w:color="auto" w:fill="FFFFFF"/>
        </w:rPr>
        <w:t>它</w:t>
      </w:r>
      <w:r w:rsidRPr="004636D5">
        <w:rPr>
          <w:rFonts w:ascii="仿宋" w:eastAsia="仿宋" w:hAnsi="仿宋" w:cs="仿宋"/>
          <w:color w:val="333333"/>
          <w:kern w:val="0"/>
          <w:sz w:val="21"/>
          <w:szCs w:val="21"/>
          <w:shd w:val="clear" w:color="auto" w:fill="FFFFFF"/>
        </w:rPr>
        <w:t>还</w:t>
      </w:r>
      <w:r w:rsidRPr="004636D5">
        <w:rPr>
          <w:rFonts w:ascii="小塚明朝 Pr6N M" w:eastAsia="小塚明朝 Pr6N M" w:hAnsi="小塚明朝 Pr6N M" w:cs="小塚明朝 Pr6N M"/>
          <w:color w:val="333333"/>
          <w:kern w:val="0"/>
          <w:sz w:val="21"/>
          <w:szCs w:val="21"/>
          <w:shd w:val="clear" w:color="auto" w:fill="FFFFFF"/>
        </w:rPr>
        <w:t>可以被</w:t>
      </w:r>
      <w:r w:rsidR="002E6E1A">
        <w:rPr>
          <w:rFonts w:ascii="仿宋" w:eastAsia="仿宋" w:hAnsi="仿宋" w:cs="仿宋" w:hint="eastAsia"/>
          <w:color w:val="333333"/>
          <w:kern w:val="0"/>
          <w:sz w:val="21"/>
          <w:szCs w:val="21"/>
          <w:shd w:val="clear" w:color="auto" w:fill="FFFFFF"/>
        </w:rPr>
        <w:t>看成</w:t>
      </w:r>
      <w:r w:rsidRPr="004636D5">
        <w:rPr>
          <w:rFonts w:ascii="小塚明朝 Pr6N M" w:eastAsia="小塚明朝 Pr6N M" w:hAnsi="小塚明朝 Pr6N M" w:cs="小塚明朝 Pr6N M"/>
          <w:color w:val="333333"/>
          <w:kern w:val="0"/>
          <w:sz w:val="21"/>
          <w:szCs w:val="21"/>
          <w:shd w:val="clear" w:color="auto" w:fill="FFFFFF"/>
        </w:rPr>
        <w:t>在</w:t>
      </w:r>
      <w:r w:rsidRPr="004636D5">
        <w:rPr>
          <w:rFonts w:ascii="仿宋" w:eastAsia="仿宋" w:hAnsi="仿宋" w:cs="仿宋"/>
          <w:color w:val="333333"/>
          <w:kern w:val="0"/>
          <w:sz w:val="21"/>
          <w:szCs w:val="21"/>
          <w:shd w:val="clear" w:color="auto" w:fill="FFFFFF"/>
        </w:rPr>
        <w:t>许</w:t>
      </w:r>
      <w:r w:rsidRPr="004636D5">
        <w:rPr>
          <w:rFonts w:ascii="小塚明朝 Pr6N M" w:eastAsia="小塚明朝 Pr6N M" w:hAnsi="小塚明朝 Pr6N M" w:cs="小塚明朝 Pr6N M"/>
          <w:color w:val="333333"/>
          <w:kern w:val="0"/>
          <w:sz w:val="21"/>
          <w:szCs w:val="21"/>
          <w:shd w:val="clear" w:color="auto" w:fill="FFFFFF"/>
        </w:rPr>
        <w:t>多</w:t>
      </w:r>
      <w:r w:rsidRPr="004636D5">
        <w:rPr>
          <w:rFonts w:ascii="仿宋" w:eastAsia="仿宋" w:hAnsi="仿宋" w:cs="仿宋"/>
          <w:color w:val="333333"/>
          <w:kern w:val="0"/>
          <w:sz w:val="21"/>
          <w:szCs w:val="21"/>
          <w:shd w:val="clear" w:color="auto" w:fill="FFFFFF"/>
        </w:rPr>
        <w:t>块</w:t>
      </w:r>
      <w:r w:rsidRPr="004636D5">
        <w:rPr>
          <w:rFonts w:ascii="小塚明朝 Pr6N M" w:eastAsia="小塚明朝 Pr6N M" w:hAnsi="小塚明朝 Pr6N M" w:cs="小塚明朝 Pr6N M"/>
          <w:color w:val="333333"/>
          <w:kern w:val="0"/>
          <w:sz w:val="21"/>
          <w:szCs w:val="21"/>
          <w:shd w:val="clear" w:color="auto" w:fill="FFFFFF"/>
        </w:rPr>
        <w:t>数据和代</w:t>
      </w:r>
      <w:r w:rsidRPr="004636D5">
        <w:rPr>
          <w:rFonts w:ascii="仿宋" w:eastAsia="仿宋" w:hAnsi="仿宋" w:cs="仿宋"/>
          <w:color w:val="333333"/>
          <w:kern w:val="0"/>
          <w:sz w:val="21"/>
          <w:szCs w:val="21"/>
          <w:shd w:val="clear" w:color="auto" w:fill="FFFFFF"/>
        </w:rPr>
        <w:t>码</w:t>
      </w:r>
      <w:r w:rsidRPr="004636D5">
        <w:rPr>
          <w:rFonts w:ascii="小塚明朝 Pr6N M" w:eastAsia="小塚明朝 Pr6N M" w:hAnsi="小塚明朝 Pr6N M" w:cs="小塚明朝 Pr6N M"/>
          <w:color w:val="333333"/>
          <w:kern w:val="0"/>
          <w:sz w:val="21"/>
          <w:szCs w:val="21"/>
          <w:shd w:val="clear" w:color="auto" w:fill="FFFFFF"/>
        </w:rPr>
        <w:t>分配有限</w:t>
      </w:r>
      <w:r>
        <w:rPr>
          <w:rFonts w:ascii="小塚明朝 Pr6N M" w:eastAsia="小塚明朝 Pr6N M" w:hAnsi="小塚明朝 Pr6N M" w:cs="小塚明朝 Pr6N M" w:hint="eastAsia"/>
          <w:color w:val="333333"/>
          <w:kern w:val="0"/>
          <w:sz w:val="21"/>
          <w:szCs w:val="21"/>
          <w:shd w:val="clear" w:color="auto" w:fill="FFFFFF"/>
        </w:rPr>
        <w:t>内存</w:t>
      </w:r>
      <w:r w:rsidRPr="004636D5">
        <w:rPr>
          <w:rFonts w:ascii="仿宋" w:eastAsia="仿宋" w:hAnsi="仿宋" w:cs="仿宋"/>
          <w:color w:val="333333"/>
          <w:kern w:val="0"/>
          <w:sz w:val="21"/>
          <w:szCs w:val="21"/>
          <w:shd w:val="clear" w:color="auto" w:fill="FFFFFF"/>
        </w:rPr>
        <w:t>资</w:t>
      </w:r>
      <w:r w:rsidRPr="004636D5">
        <w:rPr>
          <w:rFonts w:ascii="小塚明朝 Pr6N M" w:eastAsia="小塚明朝 Pr6N M" w:hAnsi="小塚明朝 Pr6N M" w:cs="小塚明朝 Pr6N M"/>
          <w:color w:val="333333"/>
          <w:kern w:val="0"/>
          <w:sz w:val="21"/>
          <w:szCs w:val="21"/>
          <w:shd w:val="clear" w:color="auto" w:fill="FFFFFF"/>
        </w:rPr>
        <w:t>源的所有权</w:t>
      </w:r>
      <w:r w:rsidR="002E6E1A">
        <w:rPr>
          <w:rFonts w:ascii="小塚明朝 Pr6N M" w:eastAsia="小塚明朝 Pr6N M" w:hAnsi="小塚明朝 Pr6N M" w:cs="小塚明朝 Pr6N M" w:hint="eastAsia"/>
          <w:color w:val="333333"/>
          <w:kern w:val="0"/>
          <w:sz w:val="21"/>
          <w:szCs w:val="21"/>
          <w:shd w:val="clear" w:color="auto" w:fill="FFFFFF"/>
        </w:rPr>
        <w:t>的途径</w:t>
      </w:r>
      <w:r w:rsidRPr="004636D5">
        <w:rPr>
          <w:rFonts w:ascii="小塚明朝 Pr6N M" w:eastAsia="小塚明朝 Pr6N M" w:hAnsi="小塚明朝 Pr6N M" w:cs="小塚明朝 Pr6N M"/>
          <w:color w:val="333333"/>
          <w:kern w:val="0"/>
          <w:sz w:val="21"/>
          <w:szCs w:val="21"/>
          <w:shd w:val="clear" w:color="auto" w:fill="FFFFFF"/>
        </w:rPr>
        <w:t>。当你已</w:t>
      </w:r>
      <w:r w:rsidRPr="004636D5">
        <w:rPr>
          <w:rFonts w:ascii="仿宋" w:eastAsia="仿宋" w:hAnsi="仿宋" w:cs="仿宋"/>
          <w:color w:val="333333"/>
          <w:kern w:val="0"/>
          <w:sz w:val="21"/>
          <w:szCs w:val="21"/>
          <w:shd w:val="clear" w:color="auto" w:fill="FFFFFF"/>
        </w:rPr>
        <w:t>经</w:t>
      </w:r>
      <w:r w:rsidR="002E6E1A" w:rsidRPr="004636D5">
        <w:rPr>
          <w:rFonts w:ascii="小塚明朝 Pr6N M" w:eastAsia="小塚明朝 Pr6N M" w:hAnsi="小塚明朝 Pr6N M" w:cs="小塚明朝 Pr6N M"/>
          <w:color w:val="333333"/>
          <w:kern w:val="0"/>
          <w:sz w:val="21"/>
          <w:szCs w:val="21"/>
          <w:shd w:val="clear" w:color="auto" w:fill="FFFFFF"/>
        </w:rPr>
        <w:t>通</w:t>
      </w:r>
      <w:r w:rsidR="002E6E1A" w:rsidRPr="004636D5">
        <w:rPr>
          <w:rFonts w:ascii="仿宋" w:eastAsia="仿宋" w:hAnsi="仿宋" w:cs="仿宋"/>
          <w:color w:val="333333"/>
          <w:kern w:val="0"/>
          <w:sz w:val="21"/>
          <w:szCs w:val="21"/>
          <w:shd w:val="clear" w:color="auto" w:fill="FFFFFF"/>
        </w:rPr>
        <w:t>过这</w:t>
      </w:r>
      <w:r w:rsidR="002E6E1A" w:rsidRPr="004636D5">
        <w:rPr>
          <w:rFonts w:ascii="小塚明朝 Pr6N M" w:eastAsia="小塚明朝 Pr6N M" w:hAnsi="小塚明朝 Pr6N M" w:cs="小塚明朝 Pr6N M"/>
          <w:color w:val="333333"/>
          <w:kern w:val="0"/>
          <w:sz w:val="21"/>
          <w:szCs w:val="21"/>
          <w:shd w:val="clear" w:color="auto" w:fill="FFFFFF"/>
        </w:rPr>
        <w:t>个向</w:t>
      </w:r>
      <w:r w:rsidR="002E6E1A" w:rsidRPr="004636D5">
        <w:rPr>
          <w:rFonts w:ascii="仿宋" w:eastAsia="仿宋" w:hAnsi="仿宋" w:cs="仿宋"/>
          <w:color w:val="333333"/>
          <w:kern w:val="0"/>
          <w:sz w:val="21"/>
          <w:szCs w:val="21"/>
          <w:shd w:val="clear" w:color="auto" w:fill="FFFFFF"/>
        </w:rPr>
        <w:t>导</w:t>
      </w:r>
      <w:r w:rsidRPr="004636D5">
        <w:rPr>
          <w:rFonts w:ascii="小塚明朝 Pr6N M" w:eastAsia="小塚明朝 Pr6N M" w:hAnsi="小塚明朝 Pr6N M" w:cs="小塚明朝 Pr6N M"/>
          <w:color w:val="333333"/>
          <w:kern w:val="0"/>
          <w:sz w:val="21"/>
          <w:szCs w:val="21"/>
          <w:shd w:val="clear" w:color="auto" w:fill="FFFFFF"/>
        </w:rPr>
        <w:t>完成了工作</w:t>
      </w:r>
      <w:r w:rsidR="002E6E1A">
        <w:rPr>
          <w:rFonts w:ascii="小塚明朝 Pr6N M" w:eastAsia="小塚明朝 Pr6N M" w:hAnsi="小塚明朝 Pr6N M" w:cs="小塚明朝 Pr6N M" w:hint="eastAsia"/>
          <w:color w:val="333333"/>
          <w:kern w:val="0"/>
          <w:sz w:val="21"/>
          <w:szCs w:val="21"/>
          <w:shd w:val="clear" w:color="auto" w:fill="FFFFFF"/>
        </w:rPr>
        <w:t>，你</w:t>
      </w:r>
      <w:r w:rsidRPr="004636D5">
        <w:rPr>
          <w:rFonts w:ascii="小塚明朝 Pr6N M" w:eastAsia="小塚明朝 Pr6N M" w:hAnsi="小塚明朝 Pr6N M" w:cs="小塚明朝 Pr6N M"/>
          <w:color w:val="333333"/>
          <w:kern w:val="0"/>
          <w:sz w:val="21"/>
          <w:szCs w:val="21"/>
          <w:shd w:val="clear" w:color="auto" w:fill="FFFFFF"/>
        </w:rPr>
        <w:t>将</w:t>
      </w:r>
      <w:r w:rsidR="002E6E1A">
        <w:rPr>
          <w:rFonts w:ascii="小塚明朝 Pr6N M" w:eastAsia="小塚明朝 Pr6N M" w:hAnsi="小塚明朝 Pr6N M" w:cs="小塚明朝 Pr6N M" w:hint="eastAsia"/>
          <w:color w:val="333333"/>
          <w:kern w:val="0"/>
          <w:sz w:val="21"/>
          <w:szCs w:val="21"/>
          <w:shd w:val="clear" w:color="auto" w:fill="FFFFFF"/>
        </w:rPr>
        <w:t>拥</w:t>
      </w:r>
      <w:r w:rsidRPr="004636D5">
        <w:rPr>
          <w:rFonts w:ascii="小塚明朝 Pr6N M" w:eastAsia="小塚明朝 Pr6N M" w:hAnsi="小塚明朝 Pr6N M" w:cs="小塚明朝 Pr6N M"/>
          <w:color w:val="333333"/>
          <w:kern w:val="0"/>
          <w:sz w:val="21"/>
          <w:szCs w:val="21"/>
          <w:shd w:val="clear" w:color="auto" w:fill="FFFFFF"/>
        </w:rPr>
        <w:t>有管理</w:t>
      </w:r>
      <w:r w:rsidRPr="004636D5">
        <w:rPr>
          <w:rFonts w:ascii="仿宋" w:eastAsia="仿宋" w:hAnsi="仿宋" w:cs="仿宋"/>
          <w:color w:val="333333"/>
          <w:kern w:val="0"/>
          <w:sz w:val="21"/>
          <w:szCs w:val="21"/>
          <w:shd w:val="clear" w:color="auto" w:fill="FFFFFF"/>
        </w:rPr>
        <w:t>应</w:t>
      </w:r>
      <w:r w:rsidRPr="004636D5">
        <w:rPr>
          <w:rFonts w:ascii="小塚明朝 Pr6N M" w:eastAsia="小塚明朝 Pr6N M" w:hAnsi="小塚明朝 Pr6N M" w:cs="小塚明朝 Pr6N M"/>
          <w:color w:val="333333"/>
          <w:kern w:val="0"/>
          <w:sz w:val="21"/>
          <w:szCs w:val="21"/>
          <w:shd w:val="clear" w:color="auto" w:fill="FFFFFF"/>
        </w:rPr>
        <w:t>用程序的内存</w:t>
      </w:r>
      <w:r w:rsidR="002E6E1A">
        <w:rPr>
          <w:rFonts w:ascii="小塚明朝 Pr6N M" w:eastAsia="小塚明朝 Pr6N M" w:hAnsi="小塚明朝 Pr6N M" w:cs="小塚明朝 Pr6N M" w:hint="eastAsia"/>
          <w:color w:val="333333"/>
          <w:kern w:val="0"/>
          <w:sz w:val="21"/>
          <w:szCs w:val="21"/>
          <w:shd w:val="clear" w:color="auto" w:fill="FFFFFF"/>
        </w:rPr>
        <w:t>所需的知识，可以</w:t>
      </w:r>
      <w:r w:rsidR="00737309">
        <w:rPr>
          <w:rFonts w:ascii="小塚明朝 Pr6N M" w:eastAsia="小塚明朝 Pr6N M" w:hAnsi="小塚明朝 Pr6N M" w:cs="小塚明朝 Pr6N M" w:hint="eastAsia"/>
          <w:color w:val="333333"/>
          <w:kern w:val="0"/>
          <w:sz w:val="21"/>
          <w:szCs w:val="21"/>
          <w:shd w:val="clear" w:color="auto" w:fill="FFFFFF"/>
        </w:rPr>
        <w:t>显式</w:t>
      </w:r>
      <w:r w:rsidR="002E6E1A">
        <w:rPr>
          <w:rFonts w:ascii="小塚明朝 Pr6N M" w:eastAsia="小塚明朝 Pr6N M" w:hAnsi="小塚明朝 Pr6N M" w:cs="小塚明朝 Pr6N M" w:hint="eastAsia"/>
          <w:color w:val="333333"/>
          <w:kern w:val="0"/>
          <w:sz w:val="21"/>
          <w:szCs w:val="21"/>
          <w:shd w:val="clear" w:color="auto" w:fill="FFFFFF"/>
        </w:rPr>
        <w:t>的</w:t>
      </w:r>
      <w:r w:rsidRPr="004636D5">
        <w:rPr>
          <w:rFonts w:ascii="小塚明朝 Pr6N M" w:eastAsia="小塚明朝 Pr6N M" w:hAnsi="小塚明朝 Pr6N M" w:cs="小塚明朝 Pr6N M"/>
          <w:color w:val="333333"/>
          <w:kern w:val="0"/>
          <w:sz w:val="21"/>
          <w:szCs w:val="21"/>
          <w:shd w:val="clear" w:color="auto" w:fill="FFFFFF"/>
        </w:rPr>
        <w:t>管理</w:t>
      </w:r>
      <w:r w:rsidR="002E6E1A">
        <w:rPr>
          <w:rFonts w:ascii="小塚明朝 Pr6N M" w:eastAsia="小塚明朝 Pr6N M" w:hAnsi="小塚明朝 Pr6N M" w:cs="小塚明朝 Pr6N M" w:hint="eastAsia"/>
          <w:color w:val="333333"/>
          <w:kern w:val="0"/>
          <w:sz w:val="21"/>
          <w:szCs w:val="21"/>
          <w:shd w:val="clear" w:color="auto" w:fill="FFFFFF"/>
        </w:rPr>
        <w:t>对象的</w:t>
      </w:r>
      <w:r w:rsidRPr="004636D5">
        <w:rPr>
          <w:rFonts w:ascii="小塚明朝 Pr6N M" w:eastAsia="小塚明朝 Pr6N M" w:hAnsi="小塚明朝 Pr6N M" w:cs="小塚明朝 Pr6N M"/>
          <w:color w:val="333333"/>
          <w:kern w:val="0"/>
          <w:sz w:val="21"/>
          <w:szCs w:val="21"/>
          <w:shd w:val="clear" w:color="auto" w:fill="FFFFFF"/>
        </w:rPr>
        <w:t>生命周期</w:t>
      </w:r>
      <w:r w:rsidR="002E6E1A">
        <w:rPr>
          <w:rFonts w:ascii="小塚明朝 Pr6N M" w:eastAsia="小塚明朝 Pr6N M" w:hAnsi="小塚明朝 Pr6N M" w:cs="小塚明朝 Pr6N M" w:hint="eastAsia"/>
          <w:color w:val="333333"/>
          <w:kern w:val="0"/>
          <w:sz w:val="21"/>
          <w:szCs w:val="21"/>
          <w:shd w:val="clear" w:color="auto" w:fill="FFFFFF"/>
        </w:rPr>
        <w:t>并在</w:t>
      </w:r>
      <w:r w:rsidR="002E6E1A" w:rsidRPr="004636D5">
        <w:rPr>
          <w:rFonts w:ascii="小塚明朝 Pr6N M" w:eastAsia="小塚明朝 Pr6N M" w:hAnsi="小塚明朝 Pr6N M" w:cs="小塚明朝 Pr6N M"/>
          <w:color w:val="333333"/>
          <w:kern w:val="0"/>
          <w:sz w:val="21"/>
          <w:szCs w:val="21"/>
          <w:shd w:val="clear" w:color="auto" w:fill="FFFFFF"/>
        </w:rPr>
        <w:t>不需要的</w:t>
      </w:r>
      <w:r w:rsidR="002E6E1A" w:rsidRPr="004636D5">
        <w:rPr>
          <w:rFonts w:ascii="仿宋" w:eastAsia="仿宋" w:hAnsi="仿宋" w:cs="仿宋"/>
          <w:color w:val="333333"/>
          <w:kern w:val="0"/>
          <w:sz w:val="21"/>
          <w:szCs w:val="21"/>
          <w:shd w:val="clear" w:color="auto" w:fill="FFFFFF"/>
        </w:rPr>
        <w:t>时</w:t>
      </w:r>
      <w:r w:rsidR="002E6E1A" w:rsidRPr="004636D5">
        <w:rPr>
          <w:rFonts w:ascii="小塚明朝 Pr6N M" w:eastAsia="小塚明朝 Pr6N M" w:hAnsi="小塚明朝 Pr6N M" w:cs="小塚明朝 Pr6N M"/>
          <w:color w:val="333333"/>
          <w:kern w:val="0"/>
          <w:sz w:val="21"/>
          <w:szCs w:val="21"/>
          <w:shd w:val="clear" w:color="auto" w:fill="FFFFFF"/>
        </w:rPr>
        <w:t>候</w:t>
      </w:r>
      <w:r w:rsidRPr="004636D5">
        <w:rPr>
          <w:rFonts w:ascii="仿宋" w:eastAsia="仿宋" w:hAnsi="仿宋" w:cs="仿宋"/>
          <w:color w:val="333333"/>
          <w:kern w:val="0"/>
          <w:sz w:val="21"/>
          <w:szCs w:val="21"/>
          <w:shd w:val="clear" w:color="auto" w:fill="FFFFFF"/>
        </w:rPr>
        <w:t>释</w:t>
      </w:r>
      <w:r w:rsidRPr="004636D5">
        <w:rPr>
          <w:rFonts w:ascii="小塚明朝 Pr6N M" w:eastAsia="小塚明朝 Pr6N M" w:hAnsi="小塚明朝 Pr6N M" w:cs="小塚明朝 Pr6N M"/>
          <w:color w:val="333333"/>
          <w:kern w:val="0"/>
          <w:sz w:val="21"/>
          <w:szCs w:val="21"/>
          <w:shd w:val="clear" w:color="auto" w:fill="FFFFFF"/>
        </w:rPr>
        <w:t>放</w:t>
      </w:r>
      <w:r w:rsidR="002E6E1A">
        <w:rPr>
          <w:rFonts w:ascii="小塚明朝 Pr6N M" w:eastAsia="小塚明朝 Pr6N M" w:hAnsi="小塚明朝 Pr6N M" w:cs="小塚明朝 Pr6N M" w:hint="eastAsia"/>
          <w:color w:val="333333"/>
          <w:kern w:val="0"/>
          <w:sz w:val="21"/>
          <w:szCs w:val="21"/>
          <w:shd w:val="clear" w:color="auto" w:fill="FFFFFF"/>
        </w:rPr>
        <w:t>它们</w:t>
      </w:r>
      <w:r w:rsidRPr="004636D5">
        <w:rPr>
          <w:rFonts w:ascii="小塚明朝 Pr6N M" w:eastAsia="小塚明朝 Pr6N M" w:hAnsi="小塚明朝 Pr6N M" w:cs="小塚明朝 Pr6N M"/>
          <w:color w:val="333333"/>
          <w:kern w:val="0"/>
          <w:sz w:val="21"/>
          <w:szCs w:val="21"/>
          <w:shd w:val="clear" w:color="auto" w:fill="FFFFFF"/>
        </w:rPr>
        <w:t>。</w:t>
      </w:r>
    </w:p>
    <w:p w14:paraId="5FFB528E" w14:textId="77777777" w:rsidR="002E6E1A" w:rsidRDefault="002E6E1A" w:rsidP="004636D5">
      <w:pPr>
        <w:widowControl/>
        <w:jc w:val="left"/>
        <w:rPr>
          <w:rFonts w:ascii="小塚明朝 Pr6N M" w:eastAsia="小塚明朝 Pr6N M" w:hAnsi="小塚明朝 Pr6N M" w:cs="小塚明朝 Pr6N M"/>
          <w:color w:val="333333"/>
          <w:kern w:val="0"/>
          <w:sz w:val="21"/>
          <w:szCs w:val="21"/>
          <w:shd w:val="clear" w:color="auto" w:fill="FFFFFF"/>
        </w:rPr>
      </w:pPr>
    </w:p>
    <w:p w14:paraId="479B0008" w14:textId="77777777" w:rsidR="002E6E1A" w:rsidRDefault="002E6E1A" w:rsidP="004636D5">
      <w:pPr>
        <w:widowControl/>
        <w:jc w:val="left"/>
        <w:rPr>
          <w:rFonts w:ascii="Lucida Grande" w:hAnsi="Lucida Grande" w:cs="Lucida Grande"/>
          <w:kern w:val="0"/>
          <w:sz w:val="26"/>
          <w:szCs w:val="26"/>
        </w:rPr>
      </w:pPr>
      <w:r>
        <w:rPr>
          <w:rFonts w:ascii="Lucida Grande" w:hAnsi="Lucida Grande" w:cs="Lucida Grande"/>
          <w:kern w:val="0"/>
          <w:sz w:val="26"/>
          <w:szCs w:val="26"/>
        </w:rPr>
        <w:t xml:space="preserve">Although memory management is typically considered at the level of an individual object, your goal is actually to manage </w:t>
      </w:r>
      <w:r>
        <w:rPr>
          <w:rFonts w:ascii="Lucida Grande" w:hAnsi="Lucida Grande" w:cs="Lucida Grande"/>
          <w:color w:val="274EC0"/>
          <w:kern w:val="0"/>
          <w:sz w:val="26"/>
          <w:szCs w:val="26"/>
        </w:rPr>
        <w:t>object graphs</w:t>
      </w:r>
      <w:r>
        <w:rPr>
          <w:rFonts w:ascii="Lucida Grande" w:hAnsi="Lucida Grande" w:cs="Lucida Grande"/>
          <w:kern w:val="0"/>
          <w:sz w:val="26"/>
          <w:szCs w:val="26"/>
        </w:rPr>
        <w:t>. You want to make sure that you have no more objects in memory than you actually need.</w:t>
      </w:r>
    </w:p>
    <w:p w14:paraId="205D19B6" w14:textId="77777777" w:rsidR="002E6E1A" w:rsidRDefault="002E6E1A" w:rsidP="004636D5">
      <w:pPr>
        <w:widowControl/>
        <w:jc w:val="left"/>
        <w:rPr>
          <w:rFonts w:ascii="Lucida Grande" w:hAnsi="Lucida Grande" w:cs="Lucida Grande"/>
          <w:kern w:val="0"/>
          <w:sz w:val="26"/>
          <w:szCs w:val="26"/>
        </w:rPr>
      </w:pPr>
    </w:p>
    <w:p w14:paraId="2EB016B0" w14:textId="73CFE078" w:rsidR="002E6E1A" w:rsidRPr="002E6E1A" w:rsidRDefault="002E6E1A" w:rsidP="002E6E1A">
      <w:pPr>
        <w:widowControl/>
        <w:jc w:val="left"/>
        <w:rPr>
          <w:rFonts w:ascii="Times" w:eastAsia="Times New Roman" w:hAnsi="Times" w:cs="Times New Roman"/>
          <w:kern w:val="0"/>
          <w:sz w:val="20"/>
          <w:szCs w:val="20"/>
        </w:rPr>
      </w:pPr>
      <w:r w:rsidRPr="002E6E1A">
        <w:rPr>
          <w:rFonts w:ascii="小塚明朝 Pr6N M" w:eastAsia="小塚明朝 Pr6N M" w:hAnsi="小塚明朝 Pr6N M" w:cs="小塚明朝 Pr6N M"/>
          <w:color w:val="333333"/>
          <w:kern w:val="0"/>
          <w:sz w:val="21"/>
          <w:szCs w:val="21"/>
          <w:shd w:val="clear" w:color="auto" w:fill="FFFFFF"/>
        </w:rPr>
        <w:t>尽管内存管理通常被</w:t>
      </w:r>
      <w:r w:rsidRPr="002E6E1A">
        <w:rPr>
          <w:rFonts w:ascii="仿宋" w:eastAsia="仿宋" w:hAnsi="仿宋" w:cs="仿宋"/>
          <w:color w:val="333333"/>
          <w:kern w:val="0"/>
          <w:sz w:val="21"/>
          <w:szCs w:val="21"/>
          <w:shd w:val="clear" w:color="auto" w:fill="FFFFFF"/>
        </w:rPr>
        <w:t>认为</w:t>
      </w:r>
      <w:r>
        <w:rPr>
          <w:rFonts w:ascii="仿宋" w:eastAsia="仿宋" w:hAnsi="仿宋" w:cs="仿宋" w:hint="eastAsia"/>
          <w:color w:val="333333"/>
          <w:kern w:val="0"/>
          <w:sz w:val="21"/>
          <w:szCs w:val="21"/>
          <w:shd w:val="clear" w:color="auto" w:fill="FFFFFF"/>
        </w:rPr>
        <w:t>是在</w:t>
      </w:r>
      <w:r w:rsidRPr="002E6E1A">
        <w:rPr>
          <w:rFonts w:ascii="仿宋" w:eastAsia="仿宋" w:hAnsi="仿宋" w:cs="仿宋"/>
          <w:color w:val="333333"/>
          <w:kern w:val="0"/>
          <w:sz w:val="21"/>
          <w:szCs w:val="21"/>
          <w:shd w:val="clear" w:color="auto" w:fill="FFFFFF"/>
        </w:rPr>
        <w:t>单</w:t>
      </w:r>
      <w:r w:rsidRPr="002E6E1A">
        <w:rPr>
          <w:rFonts w:ascii="小塚明朝 Pr6N M" w:eastAsia="小塚明朝 Pr6N M" w:hAnsi="小塚明朝 Pr6N M" w:cs="小塚明朝 Pr6N M"/>
          <w:color w:val="333333"/>
          <w:kern w:val="0"/>
          <w:sz w:val="21"/>
          <w:szCs w:val="21"/>
          <w:shd w:val="clear" w:color="auto" w:fill="FFFFFF"/>
        </w:rPr>
        <w:t>个</w:t>
      </w:r>
      <w:r w:rsidRPr="002E6E1A">
        <w:rPr>
          <w:rFonts w:ascii="仿宋" w:eastAsia="仿宋" w:hAnsi="仿宋" w:cs="仿宋"/>
          <w:color w:val="333333"/>
          <w:kern w:val="0"/>
          <w:sz w:val="21"/>
          <w:szCs w:val="21"/>
          <w:shd w:val="clear" w:color="auto" w:fill="FFFFFF"/>
        </w:rPr>
        <w:t>对</w:t>
      </w:r>
      <w:r w:rsidRPr="002E6E1A">
        <w:rPr>
          <w:rFonts w:ascii="小塚明朝 Pr6N M" w:eastAsia="小塚明朝 Pr6N M" w:hAnsi="小塚明朝 Pr6N M" w:cs="小塚明朝 Pr6N M"/>
          <w:color w:val="333333"/>
          <w:kern w:val="0"/>
          <w:sz w:val="21"/>
          <w:szCs w:val="21"/>
          <w:shd w:val="clear" w:color="auto" w:fill="FFFFFF"/>
        </w:rPr>
        <w:t>象</w:t>
      </w:r>
      <w:r w:rsidRPr="002E6E1A">
        <w:rPr>
          <w:rFonts w:ascii="仿宋" w:eastAsia="仿宋" w:hAnsi="仿宋" w:cs="仿宋"/>
          <w:color w:val="333333"/>
          <w:kern w:val="0"/>
          <w:sz w:val="21"/>
          <w:szCs w:val="21"/>
          <w:shd w:val="clear" w:color="auto" w:fill="FFFFFF"/>
        </w:rPr>
        <w:t>级</w:t>
      </w:r>
      <w:r w:rsidRPr="002E6E1A">
        <w:rPr>
          <w:rFonts w:ascii="小塚明朝 Pr6N M" w:eastAsia="小塚明朝 Pr6N M" w:hAnsi="小塚明朝 Pr6N M" w:cs="小塚明朝 Pr6N M"/>
          <w:color w:val="333333"/>
          <w:kern w:val="0"/>
          <w:sz w:val="21"/>
          <w:szCs w:val="21"/>
          <w:shd w:val="clear" w:color="auto" w:fill="FFFFFF"/>
        </w:rPr>
        <w:t>别</w:t>
      </w:r>
      <w:r>
        <w:rPr>
          <w:rFonts w:ascii="小塚明朝 Pr6N M" w:eastAsia="小塚明朝 Pr6N M" w:hAnsi="小塚明朝 Pr6N M" w:cs="小塚明朝 Pr6N M" w:hint="eastAsia"/>
          <w:color w:val="333333"/>
          <w:kern w:val="0"/>
          <w:sz w:val="21"/>
          <w:szCs w:val="21"/>
          <w:shd w:val="clear" w:color="auto" w:fill="FFFFFF"/>
        </w:rPr>
        <w:t>的行为，但</w:t>
      </w:r>
      <w:r w:rsidRPr="002E6E1A">
        <w:rPr>
          <w:rFonts w:ascii="小塚明朝 Pr6N M" w:eastAsia="小塚明朝 Pr6N M" w:hAnsi="小塚明朝 Pr6N M" w:cs="小塚明朝 Pr6N M"/>
          <w:color w:val="333333"/>
          <w:kern w:val="0"/>
          <w:sz w:val="21"/>
          <w:szCs w:val="21"/>
          <w:shd w:val="clear" w:color="auto" w:fill="FFFFFF"/>
        </w:rPr>
        <w:t>你的目</w:t>
      </w:r>
      <w:r w:rsidRPr="002E6E1A">
        <w:rPr>
          <w:rFonts w:ascii="仿宋" w:eastAsia="仿宋" w:hAnsi="仿宋" w:cs="仿宋"/>
          <w:color w:val="333333"/>
          <w:kern w:val="0"/>
          <w:sz w:val="21"/>
          <w:szCs w:val="21"/>
          <w:shd w:val="clear" w:color="auto" w:fill="FFFFFF"/>
        </w:rPr>
        <w:t>标实际</w:t>
      </w:r>
      <w:r w:rsidRPr="002E6E1A">
        <w:rPr>
          <w:rFonts w:ascii="小塚明朝 Pr6N M" w:eastAsia="小塚明朝 Pr6N M" w:hAnsi="小塚明朝 Pr6N M" w:cs="小塚明朝 Pr6N M"/>
          <w:color w:val="333333"/>
          <w:kern w:val="0"/>
          <w:sz w:val="21"/>
          <w:szCs w:val="21"/>
          <w:shd w:val="clear" w:color="auto" w:fill="FFFFFF"/>
        </w:rPr>
        <w:t>上是管理</w:t>
      </w:r>
      <w:r>
        <w:rPr>
          <w:rFonts w:ascii="小塚明朝 Pr6N M" w:eastAsia="小塚明朝 Pr6N M" w:hAnsi="小塚明朝 Pr6N M" w:cs="小塚明朝 Pr6N M" w:hint="eastAsia"/>
          <w:color w:val="333333"/>
          <w:kern w:val="0"/>
          <w:sz w:val="21"/>
          <w:szCs w:val="21"/>
          <w:shd w:val="clear" w:color="auto" w:fill="FFFFFF"/>
        </w:rPr>
        <w:t>整个</w:t>
      </w:r>
      <w:r w:rsidRPr="002E6E1A">
        <w:rPr>
          <w:rFonts w:ascii="仿宋" w:eastAsia="仿宋" w:hAnsi="仿宋" w:cs="仿宋"/>
          <w:color w:val="333333"/>
          <w:kern w:val="0"/>
          <w:sz w:val="21"/>
          <w:szCs w:val="21"/>
          <w:shd w:val="clear" w:color="auto" w:fill="FFFFFF"/>
        </w:rPr>
        <w:t>对</w:t>
      </w:r>
      <w:r w:rsidRPr="002E6E1A">
        <w:rPr>
          <w:rFonts w:ascii="小塚明朝 Pr6N M" w:eastAsia="小塚明朝 Pr6N M" w:hAnsi="小塚明朝 Pr6N M" w:cs="小塚明朝 Pr6N M"/>
          <w:color w:val="333333"/>
          <w:kern w:val="0"/>
          <w:sz w:val="21"/>
          <w:szCs w:val="21"/>
          <w:shd w:val="clear" w:color="auto" w:fill="FFFFFF"/>
        </w:rPr>
        <w:t>象</w:t>
      </w:r>
      <w:r w:rsidRPr="002E6E1A">
        <w:rPr>
          <w:rFonts w:ascii="仿宋" w:eastAsia="仿宋" w:hAnsi="仿宋" w:cs="仿宋"/>
          <w:color w:val="333333"/>
          <w:kern w:val="0"/>
          <w:sz w:val="21"/>
          <w:szCs w:val="21"/>
          <w:shd w:val="clear" w:color="auto" w:fill="FFFFFF"/>
        </w:rPr>
        <w:t>图</w:t>
      </w:r>
      <w:r>
        <w:rPr>
          <w:rFonts w:ascii="小塚明朝 Pr6N M" w:eastAsia="小塚明朝 Pr6N M" w:hAnsi="小塚明朝 Pr6N M" w:cs="小塚明朝 Pr6N M"/>
          <w:color w:val="333333"/>
          <w:kern w:val="0"/>
          <w:sz w:val="21"/>
          <w:szCs w:val="21"/>
          <w:shd w:val="clear" w:color="auto" w:fill="FFFFFF"/>
        </w:rPr>
        <w:t>。你</w:t>
      </w:r>
      <w:r>
        <w:rPr>
          <w:rFonts w:ascii="小塚明朝 Pr6N M" w:eastAsia="小塚明朝 Pr6N M" w:hAnsi="小塚明朝 Pr6N M" w:cs="小塚明朝 Pr6N M" w:hint="eastAsia"/>
          <w:color w:val="333333"/>
          <w:kern w:val="0"/>
          <w:sz w:val="21"/>
          <w:szCs w:val="21"/>
          <w:shd w:val="clear" w:color="auto" w:fill="FFFFFF"/>
        </w:rPr>
        <w:t>要</w:t>
      </w:r>
      <w:r w:rsidRPr="002E6E1A">
        <w:rPr>
          <w:rFonts w:ascii="小塚明朝 Pr6N M" w:eastAsia="小塚明朝 Pr6N M" w:hAnsi="小塚明朝 Pr6N M" w:cs="小塚明朝 Pr6N M"/>
          <w:color w:val="333333"/>
          <w:kern w:val="0"/>
          <w:sz w:val="21"/>
          <w:szCs w:val="21"/>
          <w:shd w:val="clear" w:color="auto" w:fill="FFFFFF"/>
        </w:rPr>
        <w:t>确保</w:t>
      </w:r>
      <w:r>
        <w:rPr>
          <w:rFonts w:ascii="小塚明朝 Pr6N M" w:eastAsia="小塚明朝 Pr6N M" w:hAnsi="小塚明朝 Pr6N M" w:cs="小塚明朝 Pr6N M" w:hint="eastAsia"/>
          <w:color w:val="333333"/>
          <w:kern w:val="0"/>
          <w:sz w:val="21"/>
          <w:szCs w:val="21"/>
          <w:shd w:val="clear" w:color="auto" w:fill="FFFFFF"/>
        </w:rPr>
        <w:t>内存中不会有比你实际需要更多的对象</w:t>
      </w:r>
      <w:r w:rsidRPr="002E6E1A">
        <w:rPr>
          <w:rFonts w:ascii="小塚明朝 Pr6N M" w:eastAsia="小塚明朝 Pr6N M" w:hAnsi="小塚明朝 Pr6N M" w:cs="小塚明朝 Pr6N M"/>
          <w:color w:val="333333"/>
          <w:kern w:val="0"/>
          <w:sz w:val="21"/>
          <w:szCs w:val="21"/>
          <w:shd w:val="clear" w:color="auto" w:fill="FFFFFF"/>
        </w:rPr>
        <w:t>。</w:t>
      </w:r>
    </w:p>
    <w:p w14:paraId="346320ED" w14:textId="77777777" w:rsidR="004636D5" w:rsidRDefault="004636D5" w:rsidP="00DF7870"/>
    <w:p w14:paraId="59F2E668" w14:textId="77777777" w:rsidR="002E6E1A" w:rsidRDefault="002E6E1A" w:rsidP="00DF7870">
      <w:r>
        <w:rPr>
          <w:rFonts w:hint="eastAsia"/>
          <w:noProof/>
        </w:rPr>
        <w:drawing>
          <wp:inline distT="0" distB="0" distL="0" distR="0" wp14:anchorId="271CAB00" wp14:editId="11D8EB21">
            <wp:extent cx="5252720" cy="3104515"/>
            <wp:effectExtent l="0" t="0" r="5080" b="0"/>
            <wp:docPr id="1" name="图片 1" descr="Macintosh HD:Users:apple:Downloads:memory_manageme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ownloads:memory_management_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20" cy="3104515"/>
                    </a:xfrm>
                    <a:prstGeom prst="rect">
                      <a:avLst/>
                    </a:prstGeom>
                    <a:noFill/>
                    <a:ln>
                      <a:noFill/>
                    </a:ln>
                  </pic:spPr>
                </pic:pic>
              </a:graphicData>
            </a:graphic>
          </wp:inline>
        </w:drawing>
      </w:r>
    </w:p>
    <w:p w14:paraId="567E1A77" w14:textId="77777777" w:rsidR="002E6E1A" w:rsidRDefault="002E6E1A" w:rsidP="00DF7870"/>
    <w:p w14:paraId="3ECA3CA5" w14:textId="77777777" w:rsidR="002E6E1A" w:rsidRDefault="002E6E1A" w:rsidP="004C313E">
      <w:pPr>
        <w:pStyle w:val="2"/>
        <w:spacing w:line="240" w:lineRule="exact"/>
        <w:rPr>
          <w:rFonts w:ascii="Lucida Grande" w:hAnsi="Lucida Grande" w:cs="Lucida Grande"/>
          <w:color w:val="2E3A59"/>
          <w:kern w:val="0"/>
          <w:sz w:val="48"/>
          <w:szCs w:val="48"/>
        </w:rPr>
      </w:pPr>
      <w:r>
        <w:rPr>
          <w:rFonts w:ascii="Lucida Grande" w:hAnsi="Lucida Grande" w:cs="Lucida Grande"/>
          <w:color w:val="2E3A59"/>
          <w:kern w:val="0"/>
          <w:sz w:val="48"/>
          <w:szCs w:val="48"/>
        </w:rPr>
        <w:t>At a Glance</w:t>
      </w:r>
    </w:p>
    <w:p w14:paraId="6F85519E" w14:textId="77777777" w:rsidR="002E6E1A" w:rsidRDefault="002E6E1A" w:rsidP="002E6E1A">
      <w:pPr>
        <w:widowControl/>
        <w:autoSpaceDE w:val="0"/>
        <w:autoSpaceDN w:val="0"/>
        <w:adjustRightInd w:val="0"/>
        <w:jc w:val="left"/>
        <w:rPr>
          <w:rFonts w:ascii="Lucida Grande" w:hAnsi="Lucida Grande" w:cs="Lucida Grande"/>
          <w:kern w:val="0"/>
          <w:sz w:val="26"/>
          <w:szCs w:val="26"/>
        </w:rPr>
      </w:pPr>
    </w:p>
    <w:p w14:paraId="689905C5" w14:textId="77777777" w:rsidR="002E6E1A" w:rsidRDefault="002E6E1A" w:rsidP="002E6E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Objective-C provides two methods of application memory management.</w:t>
      </w:r>
    </w:p>
    <w:p w14:paraId="517F3BA5" w14:textId="77777777" w:rsidR="00737309" w:rsidRDefault="00737309" w:rsidP="002E6E1A">
      <w:pPr>
        <w:widowControl/>
        <w:autoSpaceDE w:val="0"/>
        <w:autoSpaceDN w:val="0"/>
        <w:adjustRightInd w:val="0"/>
        <w:jc w:val="left"/>
        <w:rPr>
          <w:rFonts w:ascii="Lucida Grande" w:hAnsi="Lucida Grande" w:cs="Lucida Grande"/>
          <w:kern w:val="0"/>
          <w:sz w:val="26"/>
          <w:szCs w:val="26"/>
        </w:rPr>
      </w:pPr>
    </w:p>
    <w:p w14:paraId="1920040F" w14:textId="77777777" w:rsidR="00737309" w:rsidRDefault="00737309" w:rsidP="00B61CDE">
      <w:pPr>
        <w:rPr>
          <w:rFonts w:ascii="Lucida Grande" w:hAnsi="Lucida Grande" w:cs="Lucida Grande"/>
          <w:kern w:val="0"/>
          <w:sz w:val="26"/>
          <w:szCs w:val="26"/>
        </w:rPr>
      </w:pPr>
      <w:r>
        <w:rPr>
          <w:rFonts w:ascii="Lucida Grande" w:hAnsi="Lucida Grande" w:cs="Lucida Grande" w:hint="eastAsia"/>
          <w:kern w:val="0"/>
          <w:sz w:val="26"/>
          <w:szCs w:val="26"/>
        </w:rPr>
        <w:t>Objective-C</w:t>
      </w:r>
      <w:r>
        <w:rPr>
          <w:rFonts w:ascii="Lucida Grande" w:hAnsi="Lucida Grande" w:cs="Lucida Grande" w:hint="eastAsia"/>
          <w:kern w:val="0"/>
          <w:sz w:val="26"/>
          <w:szCs w:val="26"/>
        </w:rPr>
        <w:t>提供了两种应用程序内存管理方法。</w:t>
      </w:r>
    </w:p>
    <w:p w14:paraId="7C486220" w14:textId="77777777" w:rsidR="00737309" w:rsidRDefault="00737309" w:rsidP="002E6E1A">
      <w:pPr>
        <w:widowControl/>
        <w:autoSpaceDE w:val="0"/>
        <w:autoSpaceDN w:val="0"/>
        <w:adjustRightInd w:val="0"/>
        <w:jc w:val="left"/>
        <w:rPr>
          <w:rFonts w:ascii="Lucida Grande" w:hAnsi="Lucida Grande" w:cs="Lucida Grande"/>
          <w:kern w:val="0"/>
          <w:sz w:val="26"/>
          <w:szCs w:val="26"/>
        </w:rPr>
      </w:pPr>
    </w:p>
    <w:p w14:paraId="7FE96C0B" w14:textId="77777777" w:rsidR="002E6E1A" w:rsidRDefault="002E6E1A" w:rsidP="002E6E1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In the method described in this guide, referred to as “manual retain-release” or MRR, you explicitly manage memory by keeping track of objects you own. This is implemented using a model, known as reference counting, that the Foundation class </w:t>
      </w:r>
      <w:hyperlink r:id="rId9" w:anchor="//apple_ref/occ/cl/NSObject" w:history="1">
        <w:r>
          <w:rPr>
            <w:rFonts w:ascii="Courier" w:hAnsi="Courier" w:cs="Courier"/>
            <w:color w:val="274EC0"/>
            <w:kern w:val="0"/>
            <w:sz w:val="26"/>
            <w:szCs w:val="26"/>
          </w:rPr>
          <w:t>NSObject</w:t>
        </w:r>
      </w:hyperlink>
      <w:r>
        <w:rPr>
          <w:rFonts w:ascii="Lucida Grande" w:hAnsi="Lucida Grande" w:cs="Lucida Grande"/>
          <w:kern w:val="0"/>
          <w:sz w:val="26"/>
          <w:szCs w:val="26"/>
        </w:rPr>
        <w:t xml:space="preserve"> provides in conjunction with the runtime environment.</w:t>
      </w:r>
    </w:p>
    <w:p w14:paraId="38E2DD1B" w14:textId="77777777" w:rsidR="002E6E1A" w:rsidRDefault="002E6E1A" w:rsidP="002E6E1A">
      <w:pPr>
        <w:widowControl/>
        <w:numPr>
          <w:ilvl w:val="0"/>
          <w:numId w:val="1"/>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kern w:val="0"/>
          <w:sz w:val="26"/>
          <w:szCs w:val="26"/>
        </w:rPr>
        <w:t xml:space="preserve">In Automatic Reference Counting, or ARC, the system uses the same reference counting system as MRR, but it inserts the appropriate memory management method calls for you at compile-time. You are strongly encouraged to use ARC for new projects. If you use ARC, there is typically no need to understand the underlying implementation described in this document, although it may in some situations be helpful. For more about ARC, see </w:t>
      </w:r>
      <w:hyperlink r:id="rId10" w:anchor="//apple_ref/doc/uid/TP40011226" w:history="1">
        <w:r>
          <w:rPr>
            <w:rFonts w:ascii="Lucida Grande" w:hAnsi="Lucida Grande" w:cs="Lucida Grande"/>
            <w:color w:val="274EC0"/>
            <w:kern w:val="0"/>
            <w:sz w:val="26"/>
            <w:szCs w:val="26"/>
          </w:rPr>
          <w:t>Transitioning to ARC Release Notes</w:t>
        </w:r>
      </w:hyperlink>
      <w:r>
        <w:rPr>
          <w:rFonts w:ascii="Lucida Grande" w:hAnsi="Lucida Grande" w:cs="Lucida Grande"/>
          <w:kern w:val="0"/>
          <w:sz w:val="26"/>
          <w:szCs w:val="26"/>
        </w:rPr>
        <w:t>.</w:t>
      </w:r>
    </w:p>
    <w:p w14:paraId="72491911" w14:textId="77777777" w:rsidR="002E6E1A" w:rsidRDefault="002E6E1A" w:rsidP="00DF7870"/>
    <w:p w14:paraId="79538D38" w14:textId="77777777" w:rsidR="00737309" w:rsidRDefault="00737309" w:rsidP="00737309">
      <w:pPr>
        <w:widowControl/>
        <w:numPr>
          <w:ilvl w:val="0"/>
          <w:numId w:val="2"/>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“手动保留释放（</w:t>
      </w:r>
      <w:r>
        <w:rPr>
          <w:rFonts w:ascii="Lucida Grande" w:hAnsi="Lucida Grande" w:cs="Lucida Grande"/>
          <w:kern w:val="0"/>
          <w:sz w:val="26"/>
          <w:szCs w:val="26"/>
        </w:rPr>
        <w:t>manual retain-release</w:t>
      </w:r>
      <w:r>
        <w:rPr>
          <w:rFonts w:ascii="Lucida Grande" w:hAnsi="Lucida Grande" w:cs="Lucida Grande" w:hint="eastAsia"/>
          <w:kern w:val="0"/>
          <w:sz w:val="26"/>
          <w:szCs w:val="26"/>
        </w:rPr>
        <w:t>）”，或</w:t>
      </w:r>
      <w:r w:rsidR="00145C7B">
        <w:rPr>
          <w:rFonts w:ascii="Lucida Grande" w:hAnsi="Lucida Grande" w:cs="Lucida Grande" w:hint="eastAsia"/>
          <w:kern w:val="0"/>
          <w:sz w:val="26"/>
          <w:szCs w:val="26"/>
        </w:rPr>
        <w:t>称</w:t>
      </w:r>
      <w:r>
        <w:rPr>
          <w:rFonts w:ascii="Lucida Grande" w:hAnsi="Lucida Grande" w:cs="Lucida Grande" w:hint="eastAsia"/>
          <w:kern w:val="0"/>
          <w:sz w:val="26"/>
          <w:szCs w:val="26"/>
        </w:rPr>
        <w:t>MRR</w:t>
      </w:r>
      <w:r w:rsidR="00145C7B">
        <w:rPr>
          <w:rFonts w:ascii="Lucida Grande" w:hAnsi="Lucida Grande" w:cs="Lucida Grande" w:hint="eastAsia"/>
          <w:kern w:val="0"/>
          <w:sz w:val="26"/>
          <w:szCs w:val="26"/>
        </w:rPr>
        <w:t>。</w:t>
      </w:r>
      <w:r>
        <w:rPr>
          <w:rFonts w:ascii="Lucida Grande" w:hAnsi="Lucida Grande" w:cs="Lucida Grande" w:hint="eastAsia"/>
          <w:kern w:val="0"/>
          <w:sz w:val="26"/>
          <w:szCs w:val="26"/>
        </w:rPr>
        <w:t>你可以通过追踪你拥有的对象显式的管理内存。该方法通过使用一个被称为引用计数的模型来实现，基础类</w:t>
      </w:r>
      <w:r w:rsidR="00145C7B">
        <w:rPr>
          <w:rFonts w:ascii="Lucida Grande" w:hAnsi="Lucida Grande" w:cs="Lucida Grande"/>
          <w:kern w:val="0"/>
          <w:sz w:val="26"/>
          <w:szCs w:val="26"/>
        </w:rPr>
        <w:t>conjunction</w:t>
      </w:r>
      <w:r>
        <w:rPr>
          <w:rFonts w:ascii="Lucida Grande" w:hAnsi="Lucida Grande" w:cs="Lucida Grande" w:hint="eastAsia"/>
          <w:kern w:val="0"/>
          <w:sz w:val="26"/>
          <w:szCs w:val="26"/>
        </w:rPr>
        <w:t>结合运行时环境提供了这个模型。</w:t>
      </w:r>
    </w:p>
    <w:p w14:paraId="155D9ADA" w14:textId="77777777" w:rsidR="00737309" w:rsidRDefault="00145C7B" w:rsidP="00737309">
      <w:pPr>
        <w:widowControl/>
        <w:numPr>
          <w:ilvl w:val="0"/>
          <w:numId w:val="2"/>
        </w:numPr>
        <w:tabs>
          <w:tab w:val="left" w:pos="220"/>
          <w:tab w:val="left" w:pos="720"/>
        </w:tabs>
        <w:autoSpaceDE w:val="0"/>
        <w:autoSpaceDN w:val="0"/>
        <w:adjustRightInd w:val="0"/>
        <w:ind w:hanging="720"/>
        <w:jc w:val="left"/>
        <w:rPr>
          <w:rFonts w:ascii="Lucida Grande" w:hAnsi="Lucida Grande" w:cs="Lucida Grande"/>
          <w:kern w:val="0"/>
          <w:sz w:val="26"/>
          <w:szCs w:val="26"/>
        </w:rPr>
      </w:pPr>
      <w:r>
        <w:rPr>
          <w:rFonts w:ascii="Lucida Grande" w:hAnsi="Lucida Grande" w:cs="Lucida Grande" w:hint="eastAsia"/>
          <w:kern w:val="0"/>
          <w:sz w:val="26"/>
          <w:szCs w:val="26"/>
        </w:rPr>
        <w:t>“自动引用计数（</w:t>
      </w:r>
      <w:r>
        <w:rPr>
          <w:rFonts w:ascii="Lucida Grande" w:hAnsi="Lucida Grande" w:cs="Lucida Grande"/>
          <w:kern w:val="0"/>
          <w:sz w:val="26"/>
          <w:szCs w:val="26"/>
        </w:rPr>
        <w:t>Automatic Reference Counting</w:t>
      </w:r>
      <w:r>
        <w:rPr>
          <w:rFonts w:ascii="Lucida Grande" w:hAnsi="Lucida Grande" w:cs="Lucida Grande" w:hint="eastAsia"/>
          <w:kern w:val="0"/>
          <w:sz w:val="26"/>
          <w:szCs w:val="26"/>
        </w:rPr>
        <w:t>）”，或称</w:t>
      </w:r>
      <w:r>
        <w:rPr>
          <w:rFonts w:ascii="Lucida Grande" w:hAnsi="Lucida Grande" w:cs="Lucida Grande" w:hint="eastAsia"/>
          <w:kern w:val="0"/>
          <w:sz w:val="26"/>
          <w:szCs w:val="26"/>
        </w:rPr>
        <w:t>ARC</w:t>
      </w:r>
      <w:r>
        <w:rPr>
          <w:rFonts w:ascii="Lucida Grande" w:hAnsi="Lucida Grande" w:cs="Lucida Grande" w:hint="eastAsia"/>
          <w:kern w:val="0"/>
          <w:sz w:val="26"/>
          <w:szCs w:val="26"/>
        </w:rPr>
        <w:t>。系统使用了与</w:t>
      </w:r>
      <w:r>
        <w:rPr>
          <w:rFonts w:ascii="Lucida Grande" w:hAnsi="Lucida Grande" w:cs="Lucida Grande" w:hint="eastAsia"/>
          <w:kern w:val="0"/>
          <w:sz w:val="26"/>
          <w:szCs w:val="26"/>
        </w:rPr>
        <w:t>MRR</w:t>
      </w:r>
      <w:r>
        <w:rPr>
          <w:rFonts w:ascii="Lucida Grande" w:hAnsi="Lucida Grande" w:cs="Lucida Grande" w:hint="eastAsia"/>
          <w:kern w:val="0"/>
          <w:sz w:val="26"/>
          <w:szCs w:val="26"/>
        </w:rPr>
        <w:t>相同的引用计数系统，但是在编译时插入了适当的内存管理方法调用。强烈建议在新工程中使用</w:t>
      </w:r>
      <w:r>
        <w:rPr>
          <w:rFonts w:ascii="Lucida Grande" w:hAnsi="Lucida Grande" w:cs="Lucida Grande" w:hint="eastAsia"/>
          <w:kern w:val="0"/>
          <w:sz w:val="26"/>
          <w:szCs w:val="26"/>
        </w:rPr>
        <w:t>ARC</w:t>
      </w:r>
      <w:r>
        <w:rPr>
          <w:rFonts w:ascii="Lucida Grande" w:hAnsi="Lucida Grande" w:cs="Lucida Grande" w:hint="eastAsia"/>
          <w:kern w:val="0"/>
          <w:sz w:val="26"/>
          <w:szCs w:val="26"/>
        </w:rPr>
        <w:t>。如果使用</w:t>
      </w:r>
      <w:r>
        <w:rPr>
          <w:rFonts w:ascii="Lucida Grande" w:hAnsi="Lucida Grande" w:cs="Lucida Grande" w:hint="eastAsia"/>
          <w:kern w:val="0"/>
          <w:sz w:val="26"/>
          <w:szCs w:val="26"/>
        </w:rPr>
        <w:t>ARC</w:t>
      </w:r>
      <w:r>
        <w:rPr>
          <w:rFonts w:ascii="Lucida Grande" w:hAnsi="Lucida Grande" w:cs="Lucida Grande" w:hint="eastAsia"/>
          <w:kern w:val="0"/>
          <w:sz w:val="26"/>
          <w:szCs w:val="26"/>
        </w:rPr>
        <w:t>，通常都不需要了解本文所描述的底层实现，尽管这些知识</w:t>
      </w:r>
      <w:r w:rsidR="00474887">
        <w:rPr>
          <w:rFonts w:ascii="Lucida Grande" w:hAnsi="Lucida Grande" w:cs="Lucida Grande" w:hint="eastAsia"/>
          <w:kern w:val="0"/>
          <w:sz w:val="26"/>
          <w:szCs w:val="26"/>
        </w:rPr>
        <w:t>在某些情况下是有益的。关于</w:t>
      </w:r>
      <w:r w:rsidR="00474887">
        <w:rPr>
          <w:rFonts w:ascii="Lucida Grande" w:hAnsi="Lucida Grande" w:cs="Lucida Grande" w:hint="eastAsia"/>
          <w:kern w:val="0"/>
          <w:sz w:val="26"/>
          <w:szCs w:val="26"/>
        </w:rPr>
        <w:t>ARC</w:t>
      </w:r>
      <w:r w:rsidR="00474887">
        <w:rPr>
          <w:rFonts w:ascii="Lucida Grande" w:hAnsi="Lucida Grande" w:cs="Lucida Grande" w:hint="eastAsia"/>
          <w:kern w:val="0"/>
          <w:sz w:val="26"/>
          <w:szCs w:val="26"/>
        </w:rPr>
        <w:t>的更多知识，请参考</w:t>
      </w:r>
      <w:hyperlink r:id="rId11" w:anchor="//apple_ref/doc/uid/TP40011226" w:history="1">
        <w:r w:rsidR="00737309">
          <w:rPr>
            <w:rFonts w:ascii="Lucida Grande" w:hAnsi="Lucida Grande" w:cs="Lucida Grande"/>
            <w:color w:val="274EC0"/>
            <w:kern w:val="0"/>
            <w:sz w:val="26"/>
            <w:szCs w:val="26"/>
          </w:rPr>
          <w:t>Transitioning to ARC Release Notes</w:t>
        </w:r>
      </w:hyperlink>
      <w:r w:rsidR="00474887">
        <w:rPr>
          <w:rFonts w:ascii="Lucida Grande" w:hAnsi="Lucida Grande" w:cs="Lucida Grande" w:hint="eastAsia"/>
          <w:kern w:val="0"/>
          <w:sz w:val="26"/>
          <w:szCs w:val="26"/>
        </w:rPr>
        <w:t>。</w:t>
      </w:r>
    </w:p>
    <w:p w14:paraId="430A5A43" w14:textId="77777777" w:rsidR="002E6E1A" w:rsidRDefault="002E6E1A" w:rsidP="00DF7870"/>
    <w:p w14:paraId="7F359799" w14:textId="77777777" w:rsidR="00474887" w:rsidRPr="004C313E" w:rsidRDefault="00474887" w:rsidP="004C313E">
      <w:pPr>
        <w:pStyle w:val="2"/>
        <w:spacing w:line="240" w:lineRule="auto"/>
        <w:rPr>
          <w:rFonts w:ascii="Lucida Grande" w:hAnsi="Lucida Grande" w:cs="Lucida Grande"/>
          <w:color w:val="2E3A59"/>
          <w:kern w:val="0"/>
          <w:sz w:val="36"/>
          <w:szCs w:val="36"/>
        </w:rPr>
      </w:pPr>
      <w:r w:rsidRPr="004C313E">
        <w:rPr>
          <w:rFonts w:ascii="Lucida Grande" w:hAnsi="Lucida Grande" w:cs="Lucida Grande"/>
          <w:color w:val="2E3A59"/>
          <w:kern w:val="0"/>
          <w:sz w:val="36"/>
          <w:szCs w:val="36"/>
        </w:rPr>
        <w:t>Good Practices Prevent Memory-Related Problems</w:t>
      </w:r>
    </w:p>
    <w:p w14:paraId="4605D1ED" w14:textId="751B3134" w:rsidR="00E43B89" w:rsidRPr="00E43B89" w:rsidRDefault="00E43B89" w:rsidP="00474887">
      <w:pPr>
        <w:widowControl/>
        <w:autoSpaceDE w:val="0"/>
        <w:autoSpaceDN w:val="0"/>
        <w:adjustRightInd w:val="0"/>
        <w:jc w:val="left"/>
        <w:rPr>
          <w:rFonts w:ascii="Lucida Grande" w:hAnsi="Lucida Grande" w:cs="Lucida Grande"/>
          <w:kern w:val="0"/>
          <w:sz w:val="38"/>
          <w:szCs w:val="38"/>
        </w:rPr>
      </w:pPr>
      <w:r>
        <w:rPr>
          <w:rFonts w:ascii="Lucida Grande" w:hAnsi="Lucida Grande" w:cs="Lucida Grande" w:hint="eastAsia"/>
          <w:kern w:val="0"/>
          <w:sz w:val="38"/>
          <w:szCs w:val="38"/>
        </w:rPr>
        <w:t>良好的实践可以</w:t>
      </w:r>
      <w:r w:rsidR="00BB23F9">
        <w:rPr>
          <w:rFonts w:ascii="Lucida Grande" w:hAnsi="Lucida Grande" w:cs="Lucida Grande" w:hint="eastAsia"/>
          <w:kern w:val="0"/>
          <w:sz w:val="38"/>
          <w:szCs w:val="38"/>
        </w:rPr>
        <w:t>避免</w:t>
      </w:r>
      <w:r>
        <w:rPr>
          <w:rFonts w:ascii="Lucida Grande" w:hAnsi="Lucida Grande" w:cs="Lucida Grande" w:hint="eastAsia"/>
          <w:kern w:val="0"/>
          <w:sz w:val="38"/>
          <w:szCs w:val="38"/>
        </w:rPr>
        <w:t>内存相关的问题</w:t>
      </w:r>
    </w:p>
    <w:p w14:paraId="685348FD" w14:textId="77777777" w:rsidR="00E43B89" w:rsidRDefault="00E43B89" w:rsidP="00474887">
      <w:pPr>
        <w:widowControl/>
        <w:autoSpaceDE w:val="0"/>
        <w:autoSpaceDN w:val="0"/>
        <w:adjustRightInd w:val="0"/>
        <w:jc w:val="left"/>
        <w:rPr>
          <w:rFonts w:ascii="Lucida Grande" w:hAnsi="Lucida Grande" w:cs="Lucida Grande"/>
          <w:kern w:val="0"/>
          <w:sz w:val="26"/>
          <w:szCs w:val="26"/>
        </w:rPr>
      </w:pPr>
    </w:p>
    <w:p w14:paraId="5E23EE38" w14:textId="77777777" w:rsidR="00533448" w:rsidRDefault="00474887" w:rsidP="0053344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There are two main kinds of problem that result from incorrect memory management:</w:t>
      </w:r>
    </w:p>
    <w:p w14:paraId="2376D228" w14:textId="77777777" w:rsidR="00474887" w:rsidRPr="00533448" w:rsidRDefault="00474887" w:rsidP="00533448">
      <w:pPr>
        <w:pStyle w:val="a5"/>
        <w:widowControl/>
        <w:numPr>
          <w:ilvl w:val="0"/>
          <w:numId w:val="5"/>
        </w:numPr>
        <w:autoSpaceDE w:val="0"/>
        <w:autoSpaceDN w:val="0"/>
        <w:adjustRightInd w:val="0"/>
        <w:ind w:firstLineChars="0"/>
        <w:jc w:val="left"/>
        <w:rPr>
          <w:rFonts w:ascii="Lucida Grande" w:hAnsi="Lucida Grande" w:cs="Lucida Grande"/>
          <w:kern w:val="0"/>
          <w:sz w:val="26"/>
          <w:szCs w:val="26"/>
        </w:rPr>
      </w:pPr>
      <w:r w:rsidRPr="00533448">
        <w:rPr>
          <w:rFonts w:ascii="Lucida Grande" w:hAnsi="Lucida Grande" w:cs="Lucida Grande"/>
          <w:kern w:val="0"/>
          <w:sz w:val="26"/>
          <w:szCs w:val="26"/>
        </w:rPr>
        <w:t>Freeing or overwriting data that is still in use</w:t>
      </w:r>
    </w:p>
    <w:p w14:paraId="20690D05" w14:textId="77777777" w:rsidR="00474887" w:rsidRDefault="00474887" w:rsidP="00474887">
      <w:pPr>
        <w:widowControl/>
        <w:tabs>
          <w:tab w:val="left" w:pos="220"/>
          <w:tab w:val="left" w:pos="720"/>
        </w:tabs>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This causes memory corruption, and typically results in your application crashing, or worse, corrupted user data.</w:t>
      </w:r>
    </w:p>
    <w:p w14:paraId="79252D0A" w14:textId="77777777" w:rsidR="00474887" w:rsidRPr="00533448" w:rsidRDefault="00474887" w:rsidP="00533448">
      <w:pPr>
        <w:pStyle w:val="a5"/>
        <w:numPr>
          <w:ilvl w:val="0"/>
          <w:numId w:val="3"/>
        </w:numPr>
        <w:ind w:firstLineChars="0"/>
        <w:rPr>
          <w:rFonts w:ascii="Lucida Grande" w:hAnsi="Lucida Grande" w:cs="Lucida Grande"/>
          <w:kern w:val="0"/>
          <w:sz w:val="26"/>
          <w:szCs w:val="26"/>
        </w:rPr>
      </w:pPr>
      <w:r w:rsidRPr="00533448">
        <w:rPr>
          <w:rFonts w:ascii="Lucida Grande" w:hAnsi="Lucida Grande" w:cs="Lucida Grande"/>
          <w:kern w:val="0"/>
          <w:sz w:val="26"/>
          <w:szCs w:val="26"/>
        </w:rPr>
        <w:t>Not freeing data that is no longer in use causes memory leaks</w:t>
      </w:r>
    </w:p>
    <w:p w14:paraId="223DC9A0" w14:textId="77777777" w:rsidR="002E6E1A" w:rsidRDefault="00474887" w:rsidP="00474887">
      <w:pPr>
        <w:rPr>
          <w:rFonts w:ascii="Lucida Grande" w:hAnsi="Lucida Grande" w:cs="Lucida Grande"/>
          <w:kern w:val="0"/>
          <w:sz w:val="26"/>
          <w:szCs w:val="26"/>
        </w:rPr>
      </w:pPr>
      <w:r>
        <w:rPr>
          <w:rFonts w:ascii="Lucida Grande" w:hAnsi="Lucida Grande" w:cs="Lucida Grande"/>
          <w:kern w:val="0"/>
          <w:sz w:val="26"/>
          <w:szCs w:val="26"/>
        </w:rPr>
        <w:t>A memory leak is where allocated memory is not freed, even though it is never used again. Leaks cause your application to use ever-increasing amounts of memory, which in turn may result in poor system performance or your application being terminated.</w:t>
      </w:r>
    </w:p>
    <w:p w14:paraId="376CD5AB" w14:textId="77777777" w:rsidR="00474887" w:rsidRDefault="00474887" w:rsidP="00474887">
      <w:pPr>
        <w:rPr>
          <w:rFonts w:ascii="Lucida Grande" w:hAnsi="Lucida Grande" w:cs="Lucida Grande"/>
          <w:kern w:val="0"/>
          <w:sz w:val="26"/>
          <w:szCs w:val="26"/>
        </w:rPr>
      </w:pPr>
    </w:p>
    <w:p w14:paraId="654DD317" w14:textId="77777777" w:rsidR="00474887" w:rsidRDefault="00474887" w:rsidP="00474887">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不正确的内存管理将导致两类主要的问题：</w:t>
      </w:r>
    </w:p>
    <w:p w14:paraId="75A80E9E" w14:textId="77777777" w:rsidR="00474887" w:rsidRDefault="00474887" w:rsidP="00533448">
      <w:pPr>
        <w:pStyle w:val="a5"/>
        <w:numPr>
          <w:ilvl w:val="0"/>
          <w:numId w:val="3"/>
        </w:numPr>
        <w:ind w:firstLineChars="0"/>
      </w:pPr>
      <w:r>
        <w:rPr>
          <w:rFonts w:hint="eastAsia"/>
        </w:rPr>
        <w:t>释放或重写仍在使用的数据</w:t>
      </w:r>
    </w:p>
    <w:p w14:paraId="4B45A781" w14:textId="77777777" w:rsidR="00474887" w:rsidRDefault="00474887" w:rsidP="00533448">
      <w:pPr>
        <w:ind w:firstLine="420"/>
      </w:pPr>
      <w:r>
        <w:rPr>
          <w:rFonts w:hint="eastAsia"/>
        </w:rPr>
        <w:t>这将导致内存损坏，通常在程序中的结果就是崩溃，或者更糟的是损坏用户数据。</w:t>
      </w:r>
    </w:p>
    <w:p w14:paraId="4A37CD1D" w14:textId="77777777" w:rsidR="00474887" w:rsidRDefault="00474887" w:rsidP="00533448">
      <w:pPr>
        <w:pStyle w:val="a5"/>
        <w:numPr>
          <w:ilvl w:val="0"/>
          <w:numId w:val="3"/>
        </w:numPr>
        <w:ind w:firstLineChars="0"/>
      </w:pPr>
      <w:r>
        <w:rPr>
          <w:rFonts w:hint="eastAsia"/>
        </w:rPr>
        <w:t>没有释放不再使用的数据导致内存泄露</w:t>
      </w:r>
    </w:p>
    <w:p w14:paraId="59C4B5CA" w14:textId="77777777" w:rsidR="00474887" w:rsidRDefault="00474887" w:rsidP="00533448">
      <w:pPr>
        <w:ind w:firstLine="420"/>
      </w:pPr>
      <w:r>
        <w:rPr>
          <w:rFonts w:hint="eastAsia"/>
        </w:rPr>
        <w:t>内存泄露是指已经申请的内存即使永不再使用也没有释放。泄露会导致</w:t>
      </w:r>
      <w:r w:rsidR="00533448">
        <w:rPr>
          <w:rFonts w:hint="eastAsia"/>
        </w:rPr>
        <w:t>应用使用的内存数量持续增加，从而导致系统性能变差或者应用程序被终止。</w:t>
      </w:r>
    </w:p>
    <w:p w14:paraId="6A7EE191" w14:textId="77777777" w:rsidR="00533448" w:rsidRDefault="00533448" w:rsidP="00474887"/>
    <w:p w14:paraId="20A07A0E" w14:textId="77777777" w:rsidR="00533448" w:rsidRDefault="00533448" w:rsidP="00474887">
      <w:pPr>
        <w:rPr>
          <w:rFonts w:ascii="Lucida Grande" w:hAnsi="Lucida Grande" w:cs="Lucida Grande"/>
          <w:kern w:val="0"/>
          <w:sz w:val="26"/>
          <w:szCs w:val="26"/>
        </w:rPr>
      </w:pPr>
      <w:r>
        <w:rPr>
          <w:rFonts w:ascii="Lucida Grande" w:hAnsi="Lucida Grande" w:cs="Lucida Grande"/>
          <w:kern w:val="0"/>
          <w:sz w:val="26"/>
          <w:szCs w:val="26"/>
        </w:rPr>
        <w:t xml:space="preserve">Thinking about memory management from the perspective of reference counting, however, is frequently counterproductive, because you tend to consider memory management in terms of the implementation details rather than in terms of your actual goals. Instead, you should think of memory management from the perspective of object ownership and </w:t>
      </w:r>
      <w:r>
        <w:rPr>
          <w:rFonts w:ascii="Lucida Grande" w:hAnsi="Lucida Grande" w:cs="Lucida Grande"/>
          <w:color w:val="274EC0"/>
          <w:kern w:val="0"/>
          <w:sz w:val="26"/>
          <w:szCs w:val="26"/>
        </w:rPr>
        <w:t>object graphs</w:t>
      </w:r>
      <w:r>
        <w:rPr>
          <w:rFonts w:ascii="Lucida Grande" w:hAnsi="Lucida Grande" w:cs="Lucida Grande"/>
          <w:kern w:val="0"/>
          <w:sz w:val="26"/>
          <w:szCs w:val="26"/>
        </w:rPr>
        <w:t>.</w:t>
      </w:r>
    </w:p>
    <w:p w14:paraId="477720A9" w14:textId="77777777" w:rsidR="00533448" w:rsidRDefault="00533448" w:rsidP="00474887">
      <w:pPr>
        <w:rPr>
          <w:rFonts w:ascii="Lucida Grande" w:hAnsi="Lucida Grande" w:cs="Lucida Grande"/>
          <w:kern w:val="0"/>
          <w:sz w:val="26"/>
          <w:szCs w:val="26"/>
        </w:rPr>
      </w:pPr>
    </w:p>
    <w:p w14:paraId="402CC85D" w14:textId="77777777" w:rsidR="00533448" w:rsidRDefault="00533448" w:rsidP="00474887">
      <w:pPr>
        <w:rPr>
          <w:rFonts w:ascii="Lucida Grande" w:hAnsi="Lucida Grande" w:cs="Lucida Grande"/>
          <w:kern w:val="0"/>
          <w:sz w:val="26"/>
          <w:szCs w:val="26"/>
        </w:rPr>
      </w:pPr>
      <w:r>
        <w:rPr>
          <w:rFonts w:ascii="Lucida Grande" w:hAnsi="Lucida Grande" w:cs="Lucida Grande" w:hint="eastAsia"/>
          <w:kern w:val="0"/>
          <w:sz w:val="26"/>
          <w:szCs w:val="26"/>
        </w:rPr>
        <w:t>从引用计数的角度思考内存管理，</w:t>
      </w:r>
      <w:r w:rsidR="00E43B89">
        <w:rPr>
          <w:rFonts w:ascii="Lucida Grande" w:hAnsi="Lucida Grande" w:cs="Lucida Grande" w:hint="eastAsia"/>
          <w:kern w:val="0"/>
          <w:sz w:val="26"/>
          <w:szCs w:val="26"/>
        </w:rPr>
        <w:t>往往</w:t>
      </w:r>
      <w:r>
        <w:rPr>
          <w:rFonts w:ascii="Lucida Grande" w:hAnsi="Lucida Grande" w:cs="Lucida Grande" w:hint="eastAsia"/>
          <w:kern w:val="0"/>
          <w:sz w:val="26"/>
          <w:szCs w:val="26"/>
        </w:rPr>
        <w:t>适得其反，因为人们趋向于在实现细节方面</w:t>
      </w:r>
      <w:r w:rsidR="00E43B89">
        <w:rPr>
          <w:rFonts w:ascii="Lucida Grande" w:hAnsi="Lucida Grande" w:cs="Lucida Grande" w:hint="eastAsia"/>
          <w:kern w:val="0"/>
          <w:sz w:val="26"/>
          <w:szCs w:val="26"/>
        </w:rPr>
        <w:t>考虑内存管理</w:t>
      </w:r>
      <w:r>
        <w:rPr>
          <w:rFonts w:ascii="Lucida Grande" w:hAnsi="Lucida Grande" w:cs="Lucida Grande" w:hint="eastAsia"/>
          <w:kern w:val="0"/>
          <w:sz w:val="26"/>
          <w:szCs w:val="26"/>
        </w:rPr>
        <w:t>而不是实际目的</w:t>
      </w:r>
      <w:r w:rsidR="005C553B">
        <w:rPr>
          <w:rFonts w:ascii="Lucida Grande" w:hAnsi="Lucida Grande" w:cs="Lucida Grande" w:hint="eastAsia"/>
          <w:kern w:val="0"/>
          <w:sz w:val="26"/>
          <w:szCs w:val="26"/>
        </w:rPr>
        <w:t>。与之相反的，你应该从对象所有权</w:t>
      </w:r>
      <w:r w:rsidR="00E43B89">
        <w:rPr>
          <w:rFonts w:ascii="Lucida Grande" w:hAnsi="Lucida Grande" w:cs="Lucida Grande" w:hint="eastAsia"/>
          <w:kern w:val="0"/>
          <w:sz w:val="26"/>
          <w:szCs w:val="26"/>
        </w:rPr>
        <w:t>和对象图的角度</w:t>
      </w:r>
      <w:r>
        <w:rPr>
          <w:rFonts w:ascii="Lucida Grande" w:hAnsi="Lucida Grande" w:cs="Lucida Grande" w:hint="eastAsia"/>
          <w:kern w:val="0"/>
          <w:sz w:val="26"/>
          <w:szCs w:val="26"/>
        </w:rPr>
        <w:t>去思考内存管理</w:t>
      </w:r>
      <w:r w:rsidR="00E43B89">
        <w:rPr>
          <w:rFonts w:ascii="Lucida Grande" w:hAnsi="Lucida Grande" w:cs="Lucida Grande" w:hint="eastAsia"/>
          <w:kern w:val="0"/>
          <w:sz w:val="26"/>
          <w:szCs w:val="26"/>
        </w:rPr>
        <w:t>。</w:t>
      </w:r>
    </w:p>
    <w:p w14:paraId="110F70E1" w14:textId="77777777" w:rsidR="00E43B89" w:rsidRDefault="00E43B89" w:rsidP="00474887">
      <w:pPr>
        <w:rPr>
          <w:rFonts w:ascii="Lucida Grande" w:hAnsi="Lucida Grande" w:cs="Lucida Grande"/>
          <w:kern w:val="0"/>
          <w:sz w:val="26"/>
          <w:szCs w:val="26"/>
        </w:rPr>
      </w:pPr>
    </w:p>
    <w:p w14:paraId="186A1A18" w14:textId="77777777" w:rsidR="00E43B89" w:rsidRDefault="00E43B89" w:rsidP="00474887">
      <w:pPr>
        <w:rPr>
          <w:rFonts w:ascii="Lucida Grande" w:hAnsi="Lucida Grande" w:cs="Lucida Grande"/>
          <w:kern w:val="0"/>
          <w:sz w:val="26"/>
          <w:szCs w:val="26"/>
        </w:rPr>
      </w:pPr>
      <w:r>
        <w:rPr>
          <w:rFonts w:ascii="Lucida Grande" w:hAnsi="Lucida Grande" w:cs="Lucida Grande"/>
          <w:kern w:val="0"/>
          <w:sz w:val="26"/>
          <w:szCs w:val="26"/>
        </w:rPr>
        <w:t>Cocoa uses a straightforward naming convention to indicate when you own an object returned by a method.</w:t>
      </w:r>
    </w:p>
    <w:p w14:paraId="3977C098" w14:textId="77777777" w:rsidR="00E43B89" w:rsidRDefault="00E43B89" w:rsidP="00474887">
      <w:pPr>
        <w:rPr>
          <w:rFonts w:ascii="Lucida Grande" w:hAnsi="Lucida Grande" w:cs="Lucida Grande"/>
          <w:kern w:val="0"/>
          <w:sz w:val="26"/>
          <w:szCs w:val="26"/>
        </w:rPr>
      </w:pPr>
      <w:r>
        <w:rPr>
          <w:rFonts w:ascii="Lucida Grande" w:hAnsi="Lucida Grande" w:cs="Lucida Grande"/>
          <w:kern w:val="0"/>
          <w:sz w:val="26"/>
          <w:szCs w:val="26"/>
        </w:rPr>
        <w:t xml:space="preserve">See </w:t>
      </w:r>
      <w:hyperlink r:id="rId12" w:anchor="//apple_ref/doc/uid/20000994-BAJHFBGH" w:history="1">
        <w:r>
          <w:rPr>
            <w:rFonts w:ascii="Lucida Grande" w:hAnsi="Lucida Grande" w:cs="Lucida Grande"/>
            <w:color w:val="274EC0"/>
            <w:kern w:val="0"/>
            <w:sz w:val="26"/>
            <w:szCs w:val="26"/>
          </w:rPr>
          <w:t>Memory Management Policy</w:t>
        </w:r>
      </w:hyperlink>
      <w:r>
        <w:rPr>
          <w:rFonts w:ascii="Lucida Grande" w:hAnsi="Lucida Grande" w:cs="Lucida Grande"/>
          <w:kern w:val="0"/>
          <w:sz w:val="26"/>
          <w:szCs w:val="26"/>
        </w:rPr>
        <w:t>.</w:t>
      </w:r>
    </w:p>
    <w:p w14:paraId="422451B3" w14:textId="77777777" w:rsidR="00E43B89" w:rsidRDefault="00E43B89" w:rsidP="00474887">
      <w:pPr>
        <w:rPr>
          <w:rFonts w:ascii="Lucida Grande" w:hAnsi="Lucida Grande" w:cs="Lucida Grande"/>
          <w:kern w:val="0"/>
          <w:sz w:val="26"/>
          <w:szCs w:val="26"/>
        </w:rPr>
      </w:pPr>
    </w:p>
    <w:p w14:paraId="065F08A3" w14:textId="77777777" w:rsidR="00E43B89" w:rsidRDefault="00E43B89" w:rsidP="00474887">
      <w:pPr>
        <w:rPr>
          <w:rFonts w:ascii="Lucida Grande" w:hAnsi="Lucida Grande" w:cs="Lucida Grande"/>
          <w:kern w:val="0"/>
          <w:sz w:val="26"/>
          <w:szCs w:val="26"/>
        </w:rPr>
      </w:pPr>
      <w:r>
        <w:rPr>
          <w:rFonts w:ascii="Lucida Grande" w:hAnsi="Lucida Grande" w:cs="Lucida Grande" w:hint="eastAsia"/>
          <w:kern w:val="0"/>
          <w:sz w:val="26"/>
          <w:szCs w:val="26"/>
        </w:rPr>
        <w:t>当你通过一个方法拥有了一个对象时，</w:t>
      </w:r>
      <w:r>
        <w:rPr>
          <w:rFonts w:ascii="Lucida Grande" w:hAnsi="Lucida Grande" w:cs="Lucida Grande" w:hint="eastAsia"/>
          <w:kern w:val="0"/>
          <w:sz w:val="26"/>
          <w:szCs w:val="26"/>
        </w:rPr>
        <w:t>Cocoa</w:t>
      </w:r>
      <w:r>
        <w:rPr>
          <w:rFonts w:ascii="Lucida Grande" w:hAnsi="Lucida Grande" w:cs="Lucida Grande" w:hint="eastAsia"/>
          <w:kern w:val="0"/>
          <w:sz w:val="26"/>
          <w:szCs w:val="26"/>
        </w:rPr>
        <w:t>会使用直接了当的命名规则来指出。</w:t>
      </w:r>
    </w:p>
    <w:p w14:paraId="06DB0912" w14:textId="77777777" w:rsidR="00533448" w:rsidRDefault="00E43B89" w:rsidP="00474887">
      <w:pPr>
        <w:rPr>
          <w:rFonts w:ascii="Lucida Grande" w:hAnsi="Lucida Grande" w:cs="Lucida Grande"/>
          <w:kern w:val="0"/>
          <w:sz w:val="26"/>
          <w:szCs w:val="26"/>
        </w:rPr>
      </w:pPr>
      <w:r>
        <w:rPr>
          <w:rFonts w:ascii="Lucida Grande" w:hAnsi="Lucida Grande" w:cs="Lucida Grande" w:hint="eastAsia"/>
          <w:kern w:val="0"/>
          <w:sz w:val="26"/>
          <w:szCs w:val="26"/>
        </w:rPr>
        <w:t>请参考</w:t>
      </w:r>
      <w:r>
        <w:rPr>
          <w:rFonts w:ascii="Lucida Grande" w:hAnsi="Lucida Grande" w:cs="Lucida Grande"/>
          <w:kern w:val="0"/>
          <w:sz w:val="26"/>
          <w:szCs w:val="26"/>
        </w:rPr>
        <w:t xml:space="preserve"> </w:t>
      </w:r>
      <w:hyperlink r:id="rId13" w:anchor="//apple_ref/doc/uid/20000994-BAJHFBGH" w:history="1">
        <w:r>
          <w:rPr>
            <w:rFonts w:ascii="Lucida Grande" w:hAnsi="Lucida Grande" w:cs="Lucida Grande"/>
            <w:color w:val="274EC0"/>
            <w:kern w:val="0"/>
            <w:sz w:val="26"/>
            <w:szCs w:val="26"/>
          </w:rPr>
          <w:t>Memory Manag</w:t>
        </w:r>
        <w:r>
          <w:rPr>
            <w:rFonts w:ascii="Lucida Grande" w:hAnsi="Lucida Grande" w:cs="Lucida Grande"/>
            <w:color w:val="274EC0"/>
            <w:kern w:val="0"/>
            <w:sz w:val="26"/>
            <w:szCs w:val="26"/>
          </w:rPr>
          <w:t>e</w:t>
        </w:r>
        <w:r>
          <w:rPr>
            <w:rFonts w:ascii="Lucida Grande" w:hAnsi="Lucida Grande" w:cs="Lucida Grande"/>
            <w:color w:val="274EC0"/>
            <w:kern w:val="0"/>
            <w:sz w:val="26"/>
            <w:szCs w:val="26"/>
          </w:rPr>
          <w:t>ment Policy</w:t>
        </w:r>
      </w:hyperlink>
      <w:r>
        <w:rPr>
          <w:rFonts w:ascii="Lucida Grande" w:hAnsi="Lucida Grande" w:cs="Lucida Grande"/>
          <w:kern w:val="0"/>
          <w:sz w:val="26"/>
          <w:szCs w:val="26"/>
        </w:rPr>
        <w:t>.</w:t>
      </w:r>
    </w:p>
    <w:p w14:paraId="1BF79F54" w14:textId="77777777" w:rsidR="00533448" w:rsidRDefault="00533448" w:rsidP="00474887">
      <w:pPr>
        <w:rPr>
          <w:rFonts w:ascii="Lucida Grande" w:hAnsi="Lucida Grande" w:cs="Lucida Grande"/>
          <w:kern w:val="0"/>
          <w:sz w:val="26"/>
          <w:szCs w:val="26"/>
        </w:rPr>
      </w:pPr>
    </w:p>
    <w:p w14:paraId="05A81E4E" w14:textId="77777777" w:rsidR="00E43B89" w:rsidRDefault="00E43B89" w:rsidP="00E43B89">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Although the basic policy is straightforward, there are some practical steps you can take to make managing memory easier, and to help to ensure your program remains reliable and robust while at the same time minimizing its resource requirements.</w:t>
      </w:r>
    </w:p>
    <w:p w14:paraId="1D9F4013" w14:textId="77777777" w:rsidR="00533448" w:rsidRDefault="00E43B89" w:rsidP="00E43B89">
      <w:pPr>
        <w:rPr>
          <w:rFonts w:ascii="Lucida Grande" w:hAnsi="Lucida Grande" w:cs="Lucida Grande"/>
          <w:kern w:val="0"/>
          <w:sz w:val="26"/>
          <w:szCs w:val="26"/>
        </w:rPr>
      </w:pPr>
      <w:r>
        <w:rPr>
          <w:rFonts w:ascii="Lucida Grande" w:hAnsi="Lucida Grande" w:cs="Lucida Grande"/>
          <w:kern w:val="0"/>
          <w:sz w:val="26"/>
          <w:szCs w:val="26"/>
        </w:rPr>
        <w:t xml:space="preserve">See </w:t>
      </w:r>
      <w:hyperlink r:id="rId14" w:anchor="//apple_ref/doc/uid/TP40004447-SW1" w:history="1">
        <w:r>
          <w:rPr>
            <w:rFonts w:ascii="Lucida Grande" w:hAnsi="Lucida Grande" w:cs="Lucida Grande"/>
            <w:color w:val="274EC0"/>
            <w:kern w:val="0"/>
            <w:sz w:val="26"/>
            <w:szCs w:val="26"/>
          </w:rPr>
          <w:t>Practical Memory Management</w:t>
        </w:r>
      </w:hyperlink>
      <w:r>
        <w:rPr>
          <w:rFonts w:ascii="Lucida Grande" w:hAnsi="Lucida Grande" w:cs="Lucida Grande"/>
          <w:kern w:val="0"/>
          <w:sz w:val="26"/>
          <w:szCs w:val="26"/>
        </w:rPr>
        <w:t>.</w:t>
      </w:r>
    </w:p>
    <w:p w14:paraId="0169D30D" w14:textId="77777777" w:rsidR="00E43B89" w:rsidRDefault="00E43B89" w:rsidP="00E43B89">
      <w:pPr>
        <w:rPr>
          <w:rFonts w:ascii="Lucida Grande" w:hAnsi="Lucida Grande" w:cs="Lucida Grande"/>
          <w:kern w:val="0"/>
          <w:sz w:val="26"/>
          <w:szCs w:val="26"/>
        </w:rPr>
      </w:pPr>
    </w:p>
    <w:p w14:paraId="53D24B66" w14:textId="676DB8C1" w:rsidR="00E43B89" w:rsidRDefault="00A33314" w:rsidP="00E43B89">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尽管基础策略已经</w:t>
      </w:r>
      <w:r w:rsidR="00E43B89">
        <w:rPr>
          <w:rFonts w:ascii="Lucida Grande" w:hAnsi="Lucida Grande" w:cs="Lucida Grande" w:hint="eastAsia"/>
          <w:kern w:val="0"/>
          <w:sz w:val="26"/>
          <w:szCs w:val="26"/>
        </w:rPr>
        <w:t>直接</w:t>
      </w:r>
      <w:r>
        <w:rPr>
          <w:rFonts w:ascii="Lucida Grande" w:hAnsi="Lucida Grande" w:cs="Lucida Grande" w:hint="eastAsia"/>
          <w:kern w:val="0"/>
          <w:sz w:val="26"/>
          <w:szCs w:val="26"/>
        </w:rPr>
        <w:t>说了</w:t>
      </w:r>
      <w:r w:rsidR="00E43B89">
        <w:rPr>
          <w:rFonts w:ascii="Lucida Grande" w:hAnsi="Lucida Grande" w:cs="Lucida Grande" w:hint="eastAsia"/>
          <w:kern w:val="0"/>
          <w:sz w:val="26"/>
          <w:szCs w:val="26"/>
        </w:rPr>
        <w:t>，</w:t>
      </w:r>
      <w:r>
        <w:rPr>
          <w:rFonts w:ascii="Lucida Grande" w:hAnsi="Lucida Grande" w:cs="Lucida Grande" w:hint="eastAsia"/>
          <w:kern w:val="0"/>
          <w:sz w:val="26"/>
          <w:szCs w:val="26"/>
        </w:rPr>
        <w:t>但</w:t>
      </w:r>
      <w:r w:rsidR="00E43B89">
        <w:rPr>
          <w:rFonts w:ascii="Lucida Grande" w:hAnsi="Lucida Grande" w:cs="Lucida Grande" w:hint="eastAsia"/>
          <w:kern w:val="0"/>
          <w:sz w:val="26"/>
          <w:szCs w:val="26"/>
        </w:rPr>
        <w:t>你还可以采用一些实践步骤使得管理内存更加简单，</w:t>
      </w:r>
      <w:r>
        <w:rPr>
          <w:rFonts w:ascii="Lucida Grande" w:hAnsi="Lucida Grande" w:cs="Lucida Grande" w:hint="eastAsia"/>
          <w:kern w:val="0"/>
          <w:sz w:val="26"/>
          <w:szCs w:val="26"/>
        </w:rPr>
        <w:t>并且有助于确保你的程序更加可靠</w:t>
      </w:r>
      <w:r w:rsidR="0063175D">
        <w:rPr>
          <w:rFonts w:ascii="Lucida Grande" w:hAnsi="Lucida Grande" w:cs="Lucida Grande" w:hint="eastAsia"/>
          <w:kern w:val="0"/>
          <w:sz w:val="26"/>
          <w:szCs w:val="26"/>
        </w:rPr>
        <w:t>和健壮，同时最小化其资源需求。</w:t>
      </w:r>
    </w:p>
    <w:p w14:paraId="45A3724E" w14:textId="77777777" w:rsidR="00E43B89" w:rsidRDefault="0063175D" w:rsidP="00E43B89">
      <w:r>
        <w:rPr>
          <w:rFonts w:ascii="Lucida Grande" w:hAnsi="Lucida Grande" w:cs="Lucida Grande" w:hint="eastAsia"/>
          <w:kern w:val="0"/>
          <w:sz w:val="26"/>
          <w:szCs w:val="26"/>
        </w:rPr>
        <w:t>请参考</w:t>
      </w:r>
      <w:r w:rsidR="00E43B89">
        <w:rPr>
          <w:rFonts w:ascii="Lucida Grande" w:hAnsi="Lucida Grande" w:cs="Lucida Grande"/>
          <w:kern w:val="0"/>
          <w:sz w:val="26"/>
          <w:szCs w:val="26"/>
        </w:rPr>
        <w:t xml:space="preserve"> </w:t>
      </w:r>
      <w:hyperlink r:id="rId15" w:anchor="//apple_ref/doc/uid/TP40004447-SW1" w:history="1">
        <w:r w:rsidR="00E43B89">
          <w:rPr>
            <w:rFonts w:ascii="Lucida Grande" w:hAnsi="Lucida Grande" w:cs="Lucida Grande"/>
            <w:color w:val="274EC0"/>
            <w:kern w:val="0"/>
            <w:sz w:val="26"/>
            <w:szCs w:val="26"/>
          </w:rPr>
          <w:t>Practical Memory Management</w:t>
        </w:r>
      </w:hyperlink>
      <w:r w:rsidR="00E43B89">
        <w:rPr>
          <w:rFonts w:ascii="Lucida Grande" w:hAnsi="Lucida Grande" w:cs="Lucida Grande"/>
          <w:kern w:val="0"/>
          <w:sz w:val="26"/>
          <w:szCs w:val="26"/>
        </w:rPr>
        <w:t>.</w:t>
      </w:r>
    </w:p>
    <w:p w14:paraId="2A64EF02" w14:textId="77777777" w:rsidR="002E6E1A" w:rsidRDefault="002E6E1A" w:rsidP="00DF7870"/>
    <w:p w14:paraId="7D31DCF1"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 provide a mechanism whereby you can send an object a “deferred” </w:t>
      </w:r>
      <w:r>
        <w:rPr>
          <w:rFonts w:ascii="Courier" w:hAnsi="Courier" w:cs="Courier"/>
          <w:color w:val="535353"/>
          <w:kern w:val="0"/>
          <w:sz w:val="26"/>
          <w:szCs w:val="26"/>
        </w:rPr>
        <w:t>release</w:t>
      </w:r>
      <w:r>
        <w:rPr>
          <w:rFonts w:ascii="Lucida Grande" w:hAnsi="Lucida Grande" w:cs="Lucida Grande"/>
          <w:kern w:val="0"/>
          <w:sz w:val="26"/>
          <w:szCs w:val="26"/>
        </w:rPr>
        <w:t xml:space="preserve"> message. </w:t>
      </w:r>
      <w:proofErr w:type="gramStart"/>
      <w:r>
        <w:rPr>
          <w:rFonts w:ascii="Lucida Grande" w:hAnsi="Lucida Grande" w:cs="Lucida Grande"/>
          <w:kern w:val="0"/>
          <w:sz w:val="26"/>
          <w:szCs w:val="26"/>
        </w:rPr>
        <w:t>This is useful in situations where you want to relinquish ownership of an object, but want</w:t>
      </w:r>
      <w:proofErr w:type="gramEnd"/>
      <w:r>
        <w:rPr>
          <w:rFonts w:ascii="Lucida Grande" w:hAnsi="Lucida Grande" w:cs="Lucida Grande"/>
          <w:kern w:val="0"/>
          <w:sz w:val="26"/>
          <w:szCs w:val="26"/>
        </w:rPr>
        <w:t xml:space="preserve"> to avoid the possibility of it being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immediately (such as when you return an object from a method). There are occasions when you might use your own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w:t>
      </w:r>
    </w:p>
    <w:p w14:paraId="7CF5F2BF"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See </w:t>
      </w:r>
      <w:hyperlink r:id="rId16" w:anchor="//apple_ref/doc/uid/20000047-CJBFBEDI" w:history="1">
        <w:r>
          <w:rPr>
            <w:rFonts w:ascii="Lucida Grande" w:hAnsi="Lucida Grande" w:cs="Lucida Grande"/>
            <w:color w:val="274EC0"/>
            <w:kern w:val="0"/>
            <w:sz w:val="26"/>
            <w:szCs w:val="26"/>
          </w:rPr>
          <w:t>Using Autorelease Pool Blocks</w:t>
        </w:r>
      </w:hyperlink>
      <w:r>
        <w:rPr>
          <w:rFonts w:ascii="Lucida Grande" w:hAnsi="Lucida Grande" w:cs="Lucida Grande"/>
          <w:kern w:val="0"/>
          <w:sz w:val="26"/>
          <w:szCs w:val="26"/>
        </w:rPr>
        <w:t>.</w:t>
      </w:r>
    </w:p>
    <w:p w14:paraId="026E8A7E" w14:textId="77777777" w:rsidR="0063175D" w:rsidRDefault="0063175D" w:rsidP="00DF7870"/>
    <w:p w14:paraId="65C3B60C" w14:textId="77777777" w:rsidR="0063175D" w:rsidRDefault="0063175D" w:rsidP="00DF7870">
      <w:r>
        <w:rPr>
          <w:rFonts w:hint="eastAsia"/>
        </w:rPr>
        <w:t>自动释放池</w:t>
      </w:r>
      <w:r>
        <w:rPr>
          <w:rFonts w:hint="eastAsia"/>
        </w:rPr>
        <w:t>block</w:t>
      </w:r>
      <w:r>
        <w:rPr>
          <w:rFonts w:hint="eastAsia"/>
        </w:rPr>
        <w:t>提供了一种机制，在这个机制里你可以向一个对象发送“延迟”释放消息。当你想要放弃一个对象的所有权但又不想立即释放它的时候（例如在一个方法中返回一个对象），这非常有用。有很多场合你可能会使用到自动释放池</w:t>
      </w:r>
      <w:r>
        <w:rPr>
          <w:rFonts w:hint="eastAsia"/>
        </w:rPr>
        <w:t>block</w:t>
      </w:r>
      <w:r>
        <w:rPr>
          <w:rFonts w:hint="eastAsia"/>
        </w:rPr>
        <w:t>。</w:t>
      </w:r>
    </w:p>
    <w:p w14:paraId="202BE5FF"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请参考</w:t>
      </w:r>
      <w:r>
        <w:rPr>
          <w:rFonts w:ascii="Lucida Grande" w:hAnsi="Lucida Grande" w:cs="Lucida Grande"/>
          <w:kern w:val="0"/>
          <w:sz w:val="26"/>
          <w:szCs w:val="26"/>
        </w:rPr>
        <w:t xml:space="preserve"> </w:t>
      </w:r>
      <w:hyperlink r:id="rId17" w:anchor="//apple_ref/doc/uid/20000047-CJBFBEDI" w:history="1">
        <w:r>
          <w:rPr>
            <w:rFonts w:ascii="Lucida Grande" w:hAnsi="Lucida Grande" w:cs="Lucida Grande"/>
            <w:color w:val="274EC0"/>
            <w:kern w:val="0"/>
            <w:sz w:val="26"/>
            <w:szCs w:val="26"/>
          </w:rPr>
          <w:t>Using Autorelease Pool Blocks</w:t>
        </w:r>
      </w:hyperlink>
      <w:r>
        <w:rPr>
          <w:rFonts w:ascii="Lucida Grande" w:hAnsi="Lucida Grande" w:cs="Lucida Grande"/>
          <w:kern w:val="0"/>
          <w:sz w:val="26"/>
          <w:szCs w:val="26"/>
        </w:rPr>
        <w:t>.</w:t>
      </w:r>
    </w:p>
    <w:p w14:paraId="4F2326E0" w14:textId="77777777" w:rsidR="0063175D" w:rsidRDefault="0063175D" w:rsidP="00DF7870"/>
    <w:p w14:paraId="129744E8" w14:textId="77777777" w:rsidR="0063175D" w:rsidRDefault="0063175D" w:rsidP="00B61CDE">
      <w:pPr>
        <w:pStyle w:val="2"/>
        <w:rPr>
          <w:rFonts w:ascii="Lucida Grande" w:hAnsi="Lucida Grande" w:cs="Lucida Grande"/>
          <w:kern w:val="0"/>
          <w:sz w:val="38"/>
          <w:szCs w:val="38"/>
        </w:rPr>
      </w:pPr>
      <w:r>
        <w:rPr>
          <w:rFonts w:ascii="Lucida Grande" w:hAnsi="Lucida Grande" w:cs="Lucida Grande"/>
          <w:kern w:val="0"/>
          <w:sz w:val="38"/>
          <w:szCs w:val="38"/>
        </w:rPr>
        <w:t>Use Analysis Tools to Debug Memory Problems</w:t>
      </w:r>
    </w:p>
    <w:p w14:paraId="503B307A"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identify problems with your code at compile time, you can </w:t>
      </w:r>
      <w:hyperlink r:id="rId18" w:anchor="//apple_ref/doc/uid/TP40009975-CH4" w:history="1">
        <w:r>
          <w:rPr>
            <w:rFonts w:ascii="Lucida Grande" w:hAnsi="Lucida Grande" w:cs="Lucida Grande"/>
            <w:color w:val="274EC0"/>
            <w:kern w:val="0"/>
            <w:sz w:val="26"/>
            <w:szCs w:val="26"/>
          </w:rPr>
          <w:t>use the Clang Static Analyzer</w:t>
        </w:r>
      </w:hyperlink>
      <w:r>
        <w:rPr>
          <w:rFonts w:ascii="Lucida Grande" w:hAnsi="Lucida Grande" w:cs="Lucida Grande"/>
          <w:kern w:val="0"/>
          <w:sz w:val="26"/>
          <w:szCs w:val="26"/>
        </w:rPr>
        <w:t xml:space="preserve"> that is built into </w:t>
      </w:r>
      <w:proofErr w:type="spellStart"/>
      <w:r>
        <w:rPr>
          <w:rFonts w:ascii="Lucida Grande" w:hAnsi="Lucida Grande" w:cs="Lucida Grande"/>
          <w:kern w:val="0"/>
          <w:sz w:val="26"/>
          <w:szCs w:val="26"/>
        </w:rPr>
        <w:t>Xcode</w:t>
      </w:r>
      <w:proofErr w:type="spellEnd"/>
      <w:r>
        <w:rPr>
          <w:rFonts w:ascii="Lucida Grande" w:hAnsi="Lucida Grande" w:cs="Lucida Grande"/>
          <w:kern w:val="0"/>
          <w:sz w:val="26"/>
          <w:szCs w:val="26"/>
        </w:rPr>
        <w:t>.</w:t>
      </w:r>
    </w:p>
    <w:p w14:paraId="09BF9B01"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p>
    <w:p w14:paraId="16AA314F"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想要在编译时定位代码中的问题，你可以使用</w:t>
      </w:r>
      <w:proofErr w:type="spellStart"/>
      <w:r>
        <w:rPr>
          <w:rFonts w:ascii="Lucida Grande" w:hAnsi="Lucida Grande" w:cs="Lucida Grande" w:hint="eastAsia"/>
          <w:kern w:val="0"/>
          <w:sz w:val="26"/>
          <w:szCs w:val="26"/>
        </w:rPr>
        <w:t>Xcode</w:t>
      </w:r>
      <w:proofErr w:type="spellEnd"/>
      <w:r>
        <w:rPr>
          <w:rFonts w:ascii="Lucida Grande" w:hAnsi="Lucida Grande" w:cs="Lucida Grande" w:hint="eastAsia"/>
          <w:kern w:val="0"/>
          <w:sz w:val="26"/>
          <w:szCs w:val="26"/>
        </w:rPr>
        <w:t>中集成的</w:t>
      </w:r>
      <w:r>
        <w:rPr>
          <w:rFonts w:ascii="Lucida Grande" w:hAnsi="Lucida Grande" w:cs="Lucida Grande"/>
          <w:kern w:val="0"/>
          <w:sz w:val="26"/>
          <w:szCs w:val="26"/>
        </w:rPr>
        <w:t>Clang</w:t>
      </w:r>
      <w:r>
        <w:rPr>
          <w:rFonts w:ascii="Lucida Grande" w:hAnsi="Lucida Grande" w:cs="Lucida Grande" w:hint="eastAsia"/>
          <w:kern w:val="0"/>
          <w:sz w:val="26"/>
          <w:szCs w:val="26"/>
        </w:rPr>
        <w:t>静态分析器。</w:t>
      </w:r>
    </w:p>
    <w:p w14:paraId="1A32632B"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p>
    <w:p w14:paraId="1A131654"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If memory management problems do nevertheless arise, there are other tools and techniques you can use to identify and diagnose the issues.</w:t>
      </w:r>
    </w:p>
    <w:p w14:paraId="694C66B6"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p>
    <w:p w14:paraId="330D37EC" w14:textId="77777777" w:rsidR="0063175D" w:rsidRDefault="00002ABA" w:rsidP="006317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如果内存管理问题仍然出现，还可以使用其他的工具和技术定位和诊断问题。</w:t>
      </w:r>
    </w:p>
    <w:p w14:paraId="1D27307A" w14:textId="77777777" w:rsidR="0063175D" w:rsidRDefault="0063175D" w:rsidP="0063175D">
      <w:pPr>
        <w:widowControl/>
        <w:autoSpaceDE w:val="0"/>
        <w:autoSpaceDN w:val="0"/>
        <w:adjustRightInd w:val="0"/>
        <w:jc w:val="left"/>
        <w:rPr>
          <w:rFonts w:ascii="Lucida Grande" w:hAnsi="Lucida Grande" w:cs="Lucida Grande"/>
          <w:kern w:val="0"/>
          <w:sz w:val="26"/>
          <w:szCs w:val="26"/>
        </w:rPr>
      </w:pPr>
    </w:p>
    <w:p w14:paraId="037B86B3" w14:textId="77777777" w:rsidR="0063175D" w:rsidRDefault="0063175D" w:rsidP="0063175D">
      <w:pPr>
        <w:widowControl/>
        <w:tabs>
          <w:tab w:val="left" w:pos="220"/>
          <w:tab w:val="left" w:pos="720"/>
        </w:tabs>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Many of the tools and techniques are described in Technical Note TN2239, </w:t>
      </w:r>
      <w:hyperlink r:id="rId19" w:anchor="//apple_ref/doc/uid/DTS40010638" w:history="1">
        <w:r>
          <w:rPr>
            <w:rFonts w:ascii="Lucida Grande" w:hAnsi="Lucida Grande" w:cs="Lucida Grande"/>
            <w:color w:val="274EC0"/>
            <w:kern w:val="0"/>
            <w:sz w:val="26"/>
            <w:szCs w:val="26"/>
          </w:rPr>
          <w:t>iOS Debugging Magic</w:t>
        </w:r>
      </w:hyperlink>
      <w:r>
        <w:rPr>
          <w:rFonts w:ascii="Lucida Grande" w:hAnsi="Lucida Grande" w:cs="Lucida Grande"/>
          <w:kern w:val="0"/>
          <w:sz w:val="26"/>
          <w:szCs w:val="26"/>
        </w:rPr>
        <w:t xml:space="preserve">, in particular the use of </w:t>
      </w:r>
      <w:proofErr w:type="spellStart"/>
      <w:r>
        <w:rPr>
          <w:rFonts w:ascii="Courier" w:hAnsi="Courier" w:cs="Courier"/>
          <w:color w:val="535353"/>
          <w:kern w:val="0"/>
          <w:sz w:val="26"/>
          <w:szCs w:val="26"/>
        </w:rPr>
        <w:t>NSZombie</w:t>
      </w:r>
      <w:proofErr w:type="spellEnd"/>
      <w:r>
        <w:rPr>
          <w:rFonts w:ascii="Lucida Grande" w:hAnsi="Lucida Grande" w:cs="Lucida Grande"/>
          <w:kern w:val="0"/>
          <w:sz w:val="26"/>
          <w:szCs w:val="26"/>
        </w:rPr>
        <w:t xml:space="preserve"> to help find over-released object.</w:t>
      </w:r>
    </w:p>
    <w:p w14:paraId="34EB345B" w14:textId="77777777" w:rsidR="00002ABA" w:rsidRDefault="00002ABA" w:rsidP="0063175D">
      <w:pPr>
        <w:widowControl/>
        <w:tabs>
          <w:tab w:val="left" w:pos="220"/>
          <w:tab w:val="left" w:pos="720"/>
        </w:tabs>
        <w:autoSpaceDE w:val="0"/>
        <w:autoSpaceDN w:val="0"/>
        <w:adjustRightInd w:val="0"/>
        <w:jc w:val="left"/>
        <w:rPr>
          <w:rFonts w:ascii="Lucida Grande" w:hAnsi="Lucida Grande" w:cs="Lucida Grande"/>
          <w:kern w:val="0"/>
          <w:sz w:val="26"/>
          <w:szCs w:val="26"/>
        </w:rPr>
      </w:pPr>
    </w:p>
    <w:p w14:paraId="3E444ACB" w14:textId="4695F8BE" w:rsidR="00002ABA" w:rsidRDefault="00002ABA" w:rsidP="0063175D">
      <w:pPr>
        <w:widowControl/>
        <w:tabs>
          <w:tab w:val="left" w:pos="220"/>
          <w:tab w:val="left" w:pos="720"/>
        </w:tabs>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w:t>
      </w:r>
      <w:r>
        <w:rPr>
          <w:rFonts w:ascii="Lucida Grande" w:hAnsi="Lucida Grande" w:cs="Lucida Grande"/>
          <w:kern w:val="0"/>
          <w:sz w:val="26"/>
          <w:szCs w:val="26"/>
        </w:rPr>
        <w:t xml:space="preserve">Technical Note TN2239, </w:t>
      </w:r>
      <w:hyperlink r:id="rId20" w:anchor="//apple_ref/doc/uid/DTS40010638" w:history="1">
        <w:r>
          <w:rPr>
            <w:rFonts w:ascii="Lucida Grande" w:hAnsi="Lucida Grande" w:cs="Lucida Grande"/>
            <w:color w:val="274EC0"/>
            <w:kern w:val="0"/>
            <w:sz w:val="26"/>
            <w:szCs w:val="26"/>
          </w:rPr>
          <w:t>iOS Debugging Magic</w:t>
        </w:r>
      </w:hyperlink>
      <w:r w:rsidR="00BB23F9">
        <w:rPr>
          <w:rFonts w:ascii="Lucida Grande" w:hAnsi="Lucida Grande" w:cs="Lucida Grande" w:hint="eastAsia"/>
          <w:kern w:val="0"/>
          <w:sz w:val="26"/>
          <w:szCs w:val="26"/>
        </w:rPr>
        <w:t>一章</w:t>
      </w:r>
      <w:r>
        <w:rPr>
          <w:rFonts w:ascii="Lucida Grande" w:hAnsi="Lucida Grande" w:cs="Lucida Grande" w:hint="eastAsia"/>
          <w:kern w:val="0"/>
          <w:sz w:val="26"/>
          <w:szCs w:val="26"/>
        </w:rPr>
        <w:t>中介绍了许多工具盒技术，尤其是</w:t>
      </w:r>
      <w:proofErr w:type="spellStart"/>
      <w:r>
        <w:rPr>
          <w:rFonts w:ascii="Courier" w:hAnsi="Courier" w:cs="Courier"/>
          <w:color w:val="535353"/>
          <w:kern w:val="0"/>
          <w:sz w:val="26"/>
          <w:szCs w:val="26"/>
        </w:rPr>
        <w:t>NSZombie</w:t>
      </w:r>
      <w:proofErr w:type="spellEnd"/>
      <w:r>
        <w:rPr>
          <w:rFonts w:ascii="Lucida Grande" w:hAnsi="Lucida Grande" w:cs="Lucida Grande" w:hint="eastAsia"/>
          <w:kern w:val="0"/>
          <w:sz w:val="26"/>
          <w:szCs w:val="26"/>
        </w:rPr>
        <w:t>的使用可以帮助找到过度释放的对象。</w:t>
      </w:r>
    </w:p>
    <w:p w14:paraId="5CF62F60" w14:textId="77777777" w:rsidR="00002ABA" w:rsidRDefault="00002ABA" w:rsidP="0063175D">
      <w:pPr>
        <w:widowControl/>
        <w:tabs>
          <w:tab w:val="left" w:pos="220"/>
          <w:tab w:val="left" w:pos="720"/>
        </w:tabs>
        <w:autoSpaceDE w:val="0"/>
        <w:autoSpaceDN w:val="0"/>
        <w:adjustRightInd w:val="0"/>
        <w:jc w:val="left"/>
        <w:rPr>
          <w:rFonts w:ascii="Lucida Grande" w:hAnsi="Lucida Grande" w:cs="Lucida Grande"/>
          <w:kern w:val="0"/>
          <w:sz w:val="26"/>
          <w:szCs w:val="26"/>
        </w:rPr>
      </w:pPr>
    </w:p>
    <w:p w14:paraId="6B8469B6" w14:textId="77777777" w:rsidR="0063175D" w:rsidRDefault="0063175D" w:rsidP="0063175D">
      <w:r>
        <w:rPr>
          <w:rFonts w:ascii="Lucida Grande" w:hAnsi="Lucida Grande" w:cs="Lucida Grande"/>
          <w:kern w:val="0"/>
          <w:sz w:val="26"/>
          <w:szCs w:val="26"/>
        </w:rPr>
        <w:t xml:space="preserve">You can use Instruments to track </w:t>
      </w:r>
      <w:proofErr w:type="gramStart"/>
      <w:r>
        <w:rPr>
          <w:rFonts w:ascii="Lucida Grande" w:hAnsi="Lucida Grande" w:cs="Lucida Grande"/>
          <w:kern w:val="0"/>
          <w:sz w:val="26"/>
          <w:szCs w:val="26"/>
        </w:rPr>
        <w:t>reference counting</w:t>
      </w:r>
      <w:proofErr w:type="gramEnd"/>
      <w:r>
        <w:rPr>
          <w:rFonts w:ascii="Lucida Grande" w:hAnsi="Lucida Grande" w:cs="Lucida Grande"/>
          <w:kern w:val="0"/>
          <w:sz w:val="26"/>
          <w:szCs w:val="26"/>
        </w:rPr>
        <w:t xml:space="preserve"> events and look for memory leaks. See </w:t>
      </w:r>
      <w:hyperlink r:id="rId21" w:anchor="//apple_ref/doc/uid/TP40004652-CH5" w:history="1">
        <w:r>
          <w:rPr>
            <w:rFonts w:ascii="Lucida Grande" w:hAnsi="Lucida Grande" w:cs="Lucida Grande"/>
            <w:color w:val="274EC0"/>
            <w:kern w:val="0"/>
            <w:sz w:val="26"/>
            <w:szCs w:val="26"/>
          </w:rPr>
          <w:t>Collecting Data on Your App</w:t>
        </w:r>
      </w:hyperlink>
      <w:r>
        <w:rPr>
          <w:rFonts w:ascii="Lucida Grande" w:hAnsi="Lucida Grande" w:cs="Lucida Grande"/>
          <w:kern w:val="0"/>
          <w:sz w:val="26"/>
          <w:szCs w:val="26"/>
        </w:rPr>
        <w:t>.</w:t>
      </w:r>
    </w:p>
    <w:p w14:paraId="51D86447" w14:textId="77777777" w:rsidR="0063175D" w:rsidRDefault="0063175D" w:rsidP="00DF7870"/>
    <w:p w14:paraId="758BC6B1" w14:textId="77777777" w:rsidR="00002ABA" w:rsidRDefault="00002ABA" w:rsidP="00DF7870">
      <w:r>
        <w:rPr>
          <w:rFonts w:hint="eastAsia"/>
        </w:rPr>
        <w:t>你可以使用</w:t>
      </w:r>
      <w:r>
        <w:rPr>
          <w:rFonts w:ascii="Lucida Grande" w:hAnsi="Lucida Grande" w:cs="Lucida Grande"/>
          <w:kern w:val="0"/>
          <w:sz w:val="26"/>
          <w:szCs w:val="26"/>
        </w:rPr>
        <w:t>Instruments</w:t>
      </w:r>
      <w:r>
        <w:rPr>
          <w:rFonts w:ascii="Lucida Grande" w:hAnsi="Lucida Grande" w:cs="Lucida Grande" w:hint="eastAsia"/>
          <w:kern w:val="0"/>
          <w:sz w:val="26"/>
          <w:szCs w:val="26"/>
        </w:rPr>
        <w:t>跟踪引用计数事件并查看内存泄露。参考</w:t>
      </w:r>
      <w:r>
        <w:rPr>
          <w:rFonts w:ascii="Lucida Grande" w:hAnsi="Lucida Grande" w:cs="Lucida Grande"/>
          <w:kern w:val="0"/>
          <w:sz w:val="26"/>
          <w:szCs w:val="26"/>
        </w:rPr>
        <w:fldChar w:fldCharType="begin"/>
      </w:r>
      <w:r>
        <w:rPr>
          <w:rFonts w:ascii="Lucida Grande" w:hAnsi="Lucida Grande" w:cs="Lucida Grande"/>
          <w:kern w:val="0"/>
          <w:sz w:val="26"/>
          <w:szCs w:val="26"/>
        </w:rPr>
        <w:instrText>HYPERLINK "https://developer.apple.com/library/ios/documentation/DeveloperTools/Conceptual/InstrumentsUserGuide/TheInstrumentsWorkflow.html#//apple_ref/doc/uid/TP40004652-CH5"</w:instrText>
      </w:r>
      <w:r>
        <w:rPr>
          <w:rFonts w:ascii="Lucida Grande" w:hAnsi="Lucida Grande" w:cs="Lucida Grande"/>
          <w:kern w:val="0"/>
          <w:sz w:val="26"/>
          <w:szCs w:val="26"/>
        </w:rPr>
        <w:fldChar w:fldCharType="separate"/>
      </w:r>
      <w:r>
        <w:rPr>
          <w:rFonts w:ascii="Lucida Grande" w:hAnsi="Lucida Grande" w:cs="Lucida Grande"/>
          <w:color w:val="274EC0"/>
          <w:kern w:val="0"/>
          <w:sz w:val="26"/>
          <w:szCs w:val="26"/>
        </w:rPr>
        <w:t>Collecting Data on Your App</w:t>
      </w:r>
      <w:r>
        <w:rPr>
          <w:rFonts w:ascii="Lucida Grande" w:hAnsi="Lucida Grande" w:cs="Lucida Grande"/>
          <w:kern w:val="0"/>
          <w:sz w:val="26"/>
          <w:szCs w:val="26"/>
        </w:rPr>
        <w:fldChar w:fldCharType="end"/>
      </w:r>
      <w:r>
        <w:rPr>
          <w:rFonts w:ascii="Lucida Grande" w:hAnsi="Lucida Grande" w:cs="Lucida Grande" w:hint="eastAsia"/>
          <w:kern w:val="0"/>
          <w:sz w:val="26"/>
          <w:szCs w:val="26"/>
        </w:rPr>
        <w:t>。</w:t>
      </w:r>
    </w:p>
    <w:p w14:paraId="0E525869" w14:textId="77777777" w:rsidR="00002ABA" w:rsidRDefault="00002ABA" w:rsidP="00DF7870"/>
    <w:p w14:paraId="08165B09" w14:textId="77777777" w:rsidR="0063175D" w:rsidRDefault="0063175D" w:rsidP="00DF7870"/>
    <w:p w14:paraId="5CAF2629" w14:textId="77777777" w:rsidR="0063175D" w:rsidRDefault="0063175D" w:rsidP="00DF7870"/>
    <w:p w14:paraId="4657CE15" w14:textId="77777777" w:rsidR="002E6E1A" w:rsidRPr="002E6E1A" w:rsidRDefault="002E6E1A" w:rsidP="002E6E1A">
      <w:r>
        <w:br w:type="column"/>
      </w:r>
      <w:r>
        <w:rPr>
          <w:rFonts w:ascii="Lucida Grande" w:hAnsi="Lucida Grande" w:cs="Lucida Grande" w:hint="eastAsia"/>
          <w:b/>
          <w:bCs/>
          <w:kern w:val="0"/>
          <w:sz w:val="38"/>
          <w:szCs w:val="38"/>
        </w:rPr>
        <w:t>注</w:t>
      </w:r>
      <w:r>
        <w:rPr>
          <w:rFonts w:ascii="Lucida Grande" w:hAnsi="Lucida Grande" w:cs="Lucida Grande" w:hint="eastAsia"/>
          <w:b/>
          <w:bCs/>
          <w:kern w:val="0"/>
          <w:sz w:val="38"/>
          <w:szCs w:val="38"/>
        </w:rPr>
        <w:t>1</w:t>
      </w:r>
      <w:r>
        <w:rPr>
          <w:rFonts w:ascii="Lucida Grande" w:hAnsi="Lucida Grande" w:cs="Lucida Grande" w:hint="eastAsia"/>
          <w:b/>
          <w:bCs/>
          <w:kern w:val="0"/>
          <w:sz w:val="38"/>
          <w:szCs w:val="38"/>
        </w:rPr>
        <w:t>：</w:t>
      </w:r>
      <w:r>
        <w:rPr>
          <w:rFonts w:ascii="Lucida Grande" w:hAnsi="Lucida Grande" w:cs="Lucida Grande"/>
          <w:b/>
          <w:bCs/>
          <w:kern w:val="0"/>
          <w:sz w:val="38"/>
          <w:szCs w:val="38"/>
        </w:rPr>
        <w:t>Object graph</w:t>
      </w:r>
    </w:p>
    <w:p w14:paraId="3189D7A4" w14:textId="77777777" w:rsidR="002E6E1A" w:rsidRDefault="002E6E1A" w:rsidP="002E6E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In an object-oriented program, groups of objects form a network through their relationships with each other—either through a direct reference to another object or through a chain of intermediate references. These groups of objects are referred to as object graphs. Object graphs may be small or large, simple or complex. An array object that contains a single string object represents a small, simple object graph. A group of objects containing an application object, with references to the windows, menus and their views, and other supporting objects, may represent a large, complex object graph.</w:t>
      </w:r>
    </w:p>
    <w:p w14:paraId="10228A85" w14:textId="77777777" w:rsidR="002E6E1A" w:rsidRDefault="002E6E1A" w:rsidP="002E6E1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Sometimes you may want to convert an object graph—usually just a section of the full object graph in the application—into a form that can be saved to a file or transmitted to another process or machine and then reconstructed. This process is known as archiving.</w:t>
      </w:r>
    </w:p>
    <w:p w14:paraId="1828BEED" w14:textId="77777777" w:rsidR="002E6E1A" w:rsidRDefault="002E6E1A" w:rsidP="002E6E1A">
      <w:pPr>
        <w:rPr>
          <w:rFonts w:ascii="Lucida Grande" w:hAnsi="Lucida Grande" w:cs="Lucida Grande"/>
          <w:kern w:val="0"/>
          <w:sz w:val="26"/>
          <w:szCs w:val="26"/>
        </w:rPr>
      </w:pPr>
      <w:r>
        <w:rPr>
          <w:rFonts w:ascii="Lucida Grande" w:hAnsi="Lucida Grande" w:cs="Lucida Grande"/>
          <w:kern w:val="0"/>
          <w:sz w:val="26"/>
          <w:szCs w:val="26"/>
        </w:rPr>
        <w:t>Some object graphs may be incomplete—these are often referred to as partial object graphs. Partial object graphs have placeholder objects that represent the boundaries of the graph and that may be filled in at a later stage. An example is a nib file that includes a placeholder for the File’s Owner.</w:t>
      </w:r>
    </w:p>
    <w:p w14:paraId="6E313CD2" w14:textId="77777777" w:rsidR="00002ABA" w:rsidRDefault="00002ABA" w:rsidP="002E6E1A">
      <w:pPr>
        <w:rPr>
          <w:rFonts w:ascii="Lucida Grande" w:hAnsi="Lucida Grande" w:cs="Lucida Grande"/>
          <w:kern w:val="0"/>
          <w:sz w:val="26"/>
          <w:szCs w:val="26"/>
        </w:rPr>
      </w:pPr>
    </w:p>
    <w:p w14:paraId="71F7435D" w14:textId="77777777" w:rsidR="00002ABA" w:rsidRDefault="00002ABA" w:rsidP="002E6E1A">
      <w:pPr>
        <w:rPr>
          <w:rFonts w:ascii="Lucida Grande" w:hAnsi="Lucida Grande" w:cs="Lucida Grande"/>
          <w:kern w:val="0"/>
          <w:sz w:val="26"/>
          <w:szCs w:val="26"/>
        </w:rPr>
      </w:pPr>
    </w:p>
    <w:p w14:paraId="35E04963" w14:textId="77777777" w:rsidR="00002ABA" w:rsidRDefault="00002ABA" w:rsidP="00314E22">
      <w:pPr>
        <w:widowControl/>
        <w:autoSpaceDE w:val="0"/>
        <w:autoSpaceDN w:val="0"/>
        <w:adjustRightInd w:val="0"/>
        <w:jc w:val="left"/>
        <w:outlineLvl w:val="0"/>
        <w:rPr>
          <w:rFonts w:ascii="Lucida Grande" w:hAnsi="Lucida Grande" w:cs="Lucida Grande"/>
          <w:kern w:val="0"/>
          <w:sz w:val="56"/>
          <w:szCs w:val="56"/>
        </w:rPr>
      </w:pPr>
      <w:r>
        <w:rPr>
          <w:rFonts w:ascii="Lucida Grande" w:hAnsi="Lucida Grande" w:cs="Lucida Grande"/>
          <w:kern w:val="0"/>
          <w:sz w:val="26"/>
          <w:szCs w:val="26"/>
        </w:rPr>
        <w:br w:type="column"/>
      </w:r>
      <w:r>
        <w:rPr>
          <w:rFonts w:ascii="Lucida Grande" w:hAnsi="Lucida Grande" w:cs="Lucida Grande"/>
          <w:kern w:val="0"/>
          <w:sz w:val="56"/>
          <w:szCs w:val="56"/>
        </w:rPr>
        <w:t>Memory Management Policy</w:t>
      </w:r>
    </w:p>
    <w:p w14:paraId="786C2584" w14:textId="77777777" w:rsidR="00002ABA" w:rsidRDefault="00002ABA" w:rsidP="00002AB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basic model used for memory management in a reference-counted environment is provided by a combination of methods defined in the </w:t>
      </w:r>
      <w:hyperlink r:id="rId22" w:anchor="//apple_ref/occ/intf/NSObject" w:history="1">
        <w:r>
          <w:rPr>
            <w:rFonts w:ascii="Courier" w:hAnsi="Courier" w:cs="Courier"/>
            <w:color w:val="274EC0"/>
            <w:kern w:val="0"/>
            <w:sz w:val="26"/>
            <w:szCs w:val="26"/>
          </w:rPr>
          <w:t>NSObject</w:t>
        </w:r>
      </w:hyperlink>
      <w:r>
        <w:rPr>
          <w:rFonts w:ascii="Lucida Grande" w:hAnsi="Lucida Grande" w:cs="Lucida Grande"/>
          <w:kern w:val="0"/>
          <w:sz w:val="26"/>
          <w:szCs w:val="26"/>
        </w:rPr>
        <w:t xml:space="preserve"> </w:t>
      </w:r>
      <w:r>
        <w:rPr>
          <w:rFonts w:ascii="Lucida Grande" w:hAnsi="Lucida Grande" w:cs="Lucida Grande"/>
          <w:color w:val="274EC0"/>
          <w:kern w:val="0"/>
          <w:sz w:val="26"/>
          <w:szCs w:val="26"/>
        </w:rPr>
        <w:t>protocol</w:t>
      </w:r>
      <w:r>
        <w:rPr>
          <w:rFonts w:ascii="Lucida Grande" w:hAnsi="Lucida Grande" w:cs="Lucida Grande"/>
          <w:kern w:val="0"/>
          <w:sz w:val="26"/>
          <w:szCs w:val="26"/>
        </w:rPr>
        <w:t xml:space="preserve"> and a standard method naming convention. The </w:t>
      </w:r>
      <w:proofErr w:type="spellStart"/>
      <w:r>
        <w:rPr>
          <w:rFonts w:ascii="Courier" w:hAnsi="Courier" w:cs="Courier"/>
          <w:color w:val="535353"/>
          <w:kern w:val="0"/>
          <w:sz w:val="26"/>
          <w:szCs w:val="26"/>
        </w:rPr>
        <w:t>NSObject</w:t>
      </w:r>
      <w:proofErr w:type="spellEnd"/>
      <w:r>
        <w:rPr>
          <w:rFonts w:ascii="Lucida Grande" w:hAnsi="Lucida Grande" w:cs="Lucida Grande"/>
          <w:kern w:val="0"/>
          <w:sz w:val="26"/>
          <w:szCs w:val="26"/>
        </w:rPr>
        <w:t xml:space="preserve"> class also defines a method, </w:t>
      </w:r>
      <w:proofErr w:type="spellStart"/>
      <w:proofErr w:type="gramStart"/>
      <w:r>
        <w:rPr>
          <w:rFonts w:ascii="Courier" w:hAnsi="Courier" w:cs="Courier"/>
          <w:color w:val="535353"/>
          <w:kern w:val="0"/>
          <w:sz w:val="26"/>
          <w:szCs w:val="26"/>
        </w:rPr>
        <w:t>dealloc</w:t>
      </w:r>
      <w:proofErr w:type="spellEnd"/>
      <w:r>
        <w:rPr>
          <w:rFonts w:ascii="Lucida Grande" w:hAnsi="Lucida Grande" w:cs="Lucida Grande"/>
          <w:kern w:val="0"/>
          <w:sz w:val="26"/>
          <w:szCs w:val="26"/>
        </w:rPr>
        <w:t>, that</w:t>
      </w:r>
      <w:proofErr w:type="gramEnd"/>
      <w:r>
        <w:rPr>
          <w:rFonts w:ascii="Lucida Grande" w:hAnsi="Lucida Grande" w:cs="Lucida Grande"/>
          <w:kern w:val="0"/>
          <w:sz w:val="26"/>
          <w:szCs w:val="26"/>
        </w:rPr>
        <w:t xml:space="preserve"> is invoked automatically when an object is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This article describes all the basic rules you need to know to manage memory correctly in a Cocoa program, and provides some examples of correct usage.</w:t>
      </w:r>
    </w:p>
    <w:p w14:paraId="67E82EE3" w14:textId="77777777" w:rsidR="00002ABA" w:rsidRDefault="00002ABA" w:rsidP="002E6E1A"/>
    <w:p w14:paraId="515BB712" w14:textId="77777777" w:rsidR="00DF4E19" w:rsidRDefault="00DF4E19" w:rsidP="002E6E1A">
      <w:r>
        <w:rPr>
          <w:rFonts w:hint="eastAsia"/>
        </w:rPr>
        <w:t>在引用计数环境中用于内存管理的基础模型</w:t>
      </w:r>
      <w:r w:rsidR="00E45CBA">
        <w:rPr>
          <w:rFonts w:hint="eastAsia"/>
        </w:rPr>
        <w:t>，由定义在</w:t>
      </w:r>
      <w:proofErr w:type="spellStart"/>
      <w:r w:rsidR="00E45CBA">
        <w:rPr>
          <w:rFonts w:hint="eastAsia"/>
        </w:rPr>
        <w:t>NSObject</w:t>
      </w:r>
      <w:proofErr w:type="spellEnd"/>
      <w:r w:rsidR="00E45CBA">
        <w:rPr>
          <w:rFonts w:hint="eastAsia"/>
        </w:rPr>
        <w:t>协议（注</w:t>
      </w:r>
      <w:r w:rsidR="00E45CBA">
        <w:rPr>
          <w:rFonts w:hint="eastAsia"/>
        </w:rPr>
        <w:t>2</w:t>
      </w:r>
      <w:r w:rsidR="00E45CBA">
        <w:rPr>
          <w:rFonts w:hint="eastAsia"/>
        </w:rPr>
        <w:t>）中的方法和标准方法命名规范相结合而来。</w:t>
      </w:r>
      <w:proofErr w:type="spellStart"/>
      <w:r w:rsidR="00E45CBA">
        <w:rPr>
          <w:rFonts w:hint="eastAsia"/>
        </w:rPr>
        <w:t>NSObject</w:t>
      </w:r>
      <w:proofErr w:type="spellEnd"/>
      <w:r w:rsidR="00E45CBA">
        <w:rPr>
          <w:rFonts w:hint="eastAsia"/>
        </w:rPr>
        <w:t>类也定义了</w:t>
      </w:r>
      <w:proofErr w:type="spellStart"/>
      <w:r w:rsidR="00E45CBA">
        <w:rPr>
          <w:rFonts w:hint="eastAsia"/>
        </w:rPr>
        <w:t>dealloc</w:t>
      </w:r>
      <w:proofErr w:type="spellEnd"/>
      <w:r w:rsidR="00E45CBA">
        <w:rPr>
          <w:rFonts w:hint="eastAsia"/>
        </w:rPr>
        <w:t>方法，当对象被销毁的时候该方法会自动调用。</w:t>
      </w:r>
      <w:r w:rsidR="00461231">
        <w:rPr>
          <w:rFonts w:hint="eastAsia"/>
        </w:rPr>
        <w:t>本文介绍了在</w:t>
      </w:r>
      <w:r w:rsidR="00461231">
        <w:rPr>
          <w:rFonts w:hint="eastAsia"/>
        </w:rPr>
        <w:t>Cocoa</w:t>
      </w:r>
      <w:r w:rsidR="00461231">
        <w:rPr>
          <w:rFonts w:hint="eastAsia"/>
        </w:rPr>
        <w:t>编程中正确的管理内存需要知道的所有基础规则，并提供了一些正确使用的例子。</w:t>
      </w:r>
    </w:p>
    <w:p w14:paraId="468B0A00" w14:textId="77777777" w:rsidR="00461231" w:rsidRDefault="00461231" w:rsidP="002E6E1A"/>
    <w:p w14:paraId="5F0B8162" w14:textId="77777777" w:rsidR="00461231" w:rsidRDefault="00461231"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Basic Memory Management Rules</w:t>
      </w:r>
    </w:p>
    <w:p w14:paraId="576F6F35" w14:textId="77777777" w:rsidR="00461231" w:rsidRDefault="00461231" w:rsidP="00461231">
      <w:pPr>
        <w:widowControl/>
        <w:autoSpaceDE w:val="0"/>
        <w:autoSpaceDN w:val="0"/>
        <w:adjustRightInd w:val="0"/>
        <w:jc w:val="left"/>
        <w:rPr>
          <w:rFonts w:ascii="Lucida Grande" w:hAnsi="Lucida Grande" w:cs="Lucida Grande"/>
          <w:color w:val="2E3A59"/>
          <w:kern w:val="0"/>
          <w:sz w:val="48"/>
          <w:szCs w:val="48"/>
        </w:rPr>
      </w:pPr>
    </w:p>
    <w:p w14:paraId="690A1F97" w14:textId="77777777" w:rsidR="00461231" w:rsidRDefault="00461231" w:rsidP="00461231">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memory management model is based on object ownership. Any object may have one or more owners. As long as an object has at least one owner, it continues to exist. If an object has no owners, the runtime system destroys it automatically. To make sure </w:t>
      </w:r>
      <w:proofErr w:type="gramStart"/>
      <w:r>
        <w:rPr>
          <w:rFonts w:ascii="Lucida Grande" w:hAnsi="Lucida Grande" w:cs="Lucida Grande"/>
          <w:kern w:val="0"/>
          <w:sz w:val="26"/>
          <w:szCs w:val="26"/>
        </w:rPr>
        <w:t>it is clear when you own an object and when you do not</w:t>
      </w:r>
      <w:proofErr w:type="gramEnd"/>
      <w:r>
        <w:rPr>
          <w:rFonts w:ascii="Lucida Grande" w:hAnsi="Lucida Grande" w:cs="Lucida Grande"/>
          <w:kern w:val="0"/>
          <w:sz w:val="26"/>
          <w:szCs w:val="26"/>
        </w:rPr>
        <w:t xml:space="preserve">, </w:t>
      </w:r>
      <w:proofErr w:type="gramStart"/>
      <w:r>
        <w:rPr>
          <w:rFonts w:ascii="Lucida Grande" w:hAnsi="Lucida Grande" w:cs="Lucida Grande"/>
          <w:kern w:val="0"/>
          <w:sz w:val="26"/>
          <w:szCs w:val="26"/>
        </w:rPr>
        <w:t>Cocoa sets the following policy</w:t>
      </w:r>
      <w:proofErr w:type="gramEnd"/>
      <w:r>
        <w:rPr>
          <w:rFonts w:ascii="Lucida Grande" w:hAnsi="Lucida Grande" w:cs="Lucida Grande"/>
          <w:kern w:val="0"/>
          <w:sz w:val="26"/>
          <w:szCs w:val="26"/>
        </w:rPr>
        <w:t>:</w:t>
      </w:r>
    </w:p>
    <w:p w14:paraId="446ACDCE" w14:textId="77777777" w:rsidR="00461231" w:rsidRDefault="00461231" w:rsidP="00461231">
      <w:pPr>
        <w:widowControl/>
        <w:autoSpaceDE w:val="0"/>
        <w:autoSpaceDN w:val="0"/>
        <w:adjustRightInd w:val="0"/>
        <w:jc w:val="left"/>
        <w:rPr>
          <w:rFonts w:ascii="Lucida Grande" w:hAnsi="Lucida Grande" w:cs="Lucida Grande"/>
          <w:kern w:val="0"/>
          <w:sz w:val="26"/>
          <w:szCs w:val="26"/>
        </w:rPr>
      </w:pPr>
    </w:p>
    <w:p w14:paraId="50662B88" w14:textId="77777777" w:rsidR="00461231" w:rsidRDefault="005C553B" w:rsidP="00461231">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内存管理模型的基础是对象的所有权</w:t>
      </w:r>
      <w:r w:rsidR="00461231">
        <w:rPr>
          <w:rFonts w:ascii="Lucida Grande" w:hAnsi="Lucida Grande" w:cs="Lucida Grande" w:hint="eastAsia"/>
          <w:kern w:val="0"/>
          <w:sz w:val="26"/>
          <w:szCs w:val="26"/>
        </w:rPr>
        <w:t>。每个对象可能有一个或多个所有者。只要一个对象有了至少一个所有者，它就继续存在。如果一个对象没有任何所有者，运行时系统会自动销毁它。为了确保我们清楚什么时候拥有了一个对象而什么时候又没有，</w:t>
      </w:r>
      <w:r w:rsidR="00461231">
        <w:rPr>
          <w:rFonts w:ascii="Lucida Grande" w:hAnsi="Lucida Grande" w:cs="Lucida Grande" w:hint="eastAsia"/>
          <w:kern w:val="0"/>
          <w:sz w:val="26"/>
          <w:szCs w:val="26"/>
        </w:rPr>
        <w:t>Cocoa</w:t>
      </w:r>
      <w:r w:rsidR="00461231">
        <w:rPr>
          <w:rFonts w:ascii="Lucida Grande" w:hAnsi="Lucida Grande" w:cs="Lucida Grande" w:hint="eastAsia"/>
          <w:kern w:val="0"/>
          <w:sz w:val="26"/>
          <w:szCs w:val="26"/>
        </w:rPr>
        <w:t>设定了以下规则：</w:t>
      </w:r>
    </w:p>
    <w:p w14:paraId="7AA0D61F" w14:textId="77777777" w:rsidR="00461231" w:rsidRDefault="00461231" w:rsidP="00461231">
      <w:pPr>
        <w:widowControl/>
        <w:autoSpaceDE w:val="0"/>
        <w:autoSpaceDN w:val="0"/>
        <w:adjustRightInd w:val="0"/>
        <w:jc w:val="left"/>
        <w:rPr>
          <w:rFonts w:ascii="Lucida Grande" w:hAnsi="Lucida Grande" w:cs="Lucida Grande"/>
          <w:kern w:val="0"/>
          <w:sz w:val="26"/>
          <w:szCs w:val="26"/>
        </w:rPr>
      </w:pPr>
    </w:p>
    <w:p w14:paraId="07435BAD" w14:textId="77777777" w:rsidR="00461231" w:rsidRPr="00461231" w:rsidRDefault="00461231" w:rsidP="00461231">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461231">
        <w:rPr>
          <w:rFonts w:ascii="Lucida Grande" w:hAnsi="Lucida Grande" w:cs="Lucida Grande"/>
          <w:b/>
          <w:bCs/>
          <w:kern w:val="0"/>
          <w:sz w:val="26"/>
          <w:szCs w:val="26"/>
        </w:rPr>
        <w:t>You own any object you create</w:t>
      </w:r>
    </w:p>
    <w:p w14:paraId="3E20AB6D" w14:textId="77777777" w:rsidR="00461231" w:rsidRDefault="00461231" w:rsidP="0046123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sidRPr="00461231">
        <w:rPr>
          <w:rFonts w:ascii="Lucida Grande" w:hAnsi="Lucida Grande" w:cs="Lucida Grande"/>
          <w:kern w:val="0"/>
          <w:sz w:val="26"/>
          <w:szCs w:val="26"/>
        </w:rPr>
        <w:t>You create an object using a method whose name begins with “</w:t>
      </w:r>
      <w:proofErr w:type="spellStart"/>
      <w:r w:rsidRPr="00461231">
        <w:rPr>
          <w:rFonts w:ascii="Lucida Grande" w:hAnsi="Lucida Grande" w:cs="Lucida Grande"/>
          <w:kern w:val="0"/>
          <w:sz w:val="26"/>
          <w:szCs w:val="26"/>
        </w:rPr>
        <w:t>alloc</w:t>
      </w:r>
      <w:proofErr w:type="spellEnd"/>
      <w:r w:rsidRPr="00461231">
        <w:rPr>
          <w:rFonts w:ascii="Lucida Grande" w:hAnsi="Lucida Grande" w:cs="Lucida Grande"/>
          <w:kern w:val="0"/>
          <w:sz w:val="26"/>
          <w:szCs w:val="26"/>
        </w:rPr>
        <w:t>”, “new”, “copy”, or “</w:t>
      </w:r>
      <w:proofErr w:type="spellStart"/>
      <w:r w:rsidRPr="00461231">
        <w:rPr>
          <w:rFonts w:ascii="Lucida Grande" w:hAnsi="Lucida Grande" w:cs="Lucida Grande"/>
          <w:kern w:val="0"/>
          <w:sz w:val="26"/>
          <w:szCs w:val="26"/>
        </w:rPr>
        <w:t>mutableCopy</w:t>
      </w:r>
      <w:proofErr w:type="spellEnd"/>
      <w:r w:rsidRPr="00461231">
        <w:rPr>
          <w:rFonts w:ascii="Lucida Grande" w:hAnsi="Lucida Grande" w:cs="Lucida Grande"/>
          <w:kern w:val="0"/>
          <w:sz w:val="26"/>
          <w:szCs w:val="26"/>
        </w:rPr>
        <w:t xml:space="preserve">” (for example, </w:t>
      </w:r>
      <w:hyperlink r:id="rId23" w:anchor="//apple_ref/occ/clm/NSObject/alloc" w:history="1">
        <w:r w:rsidRPr="00461231">
          <w:rPr>
            <w:rFonts w:ascii="Courier" w:hAnsi="Courier" w:cs="Courier"/>
            <w:color w:val="274EC0"/>
            <w:kern w:val="0"/>
            <w:sz w:val="26"/>
            <w:szCs w:val="26"/>
          </w:rPr>
          <w:t>alloc</w:t>
        </w:r>
      </w:hyperlink>
      <w:r w:rsidRPr="00461231">
        <w:rPr>
          <w:rFonts w:ascii="Lucida Grande" w:hAnsi="Lucida Grande" w:cs="Lucida Grande"/>
          <w:kern w:val="0"/>
          <w:sz w:val="26"/>
          <w:szCs w:val="26"/>
        </w:rPr>
        <w:t xml:space="preserve">, </w:t>
      </w:r>
      <w:proofErr w:type="spellStart"/>
      <w:r w:rsidRPr="00461231">
        <w:rPr>
          <w:rFonts w:ascii="Courier" w:hAnsi="Courier" w:cs="Courier"/>
          <w:color w:val="535353"/>
          <w:kern w:val="0"/>
          <w:sz w:val="26"/>
          <w:szCs w:val="26"/>
        </w:rPr>
        <w:t>newObject</w:t>
      </w:r>
      <w:proofErr w:type="spellEnd"/>
      <w:r w:rsidRPr="00461231">
        <w:rPr>
          <w:rFonts w:ascii="Lucida Grande" w:hAnsi="Lucida Grande" w:cs="Lucida Grande"/>
          <w:kern w:val="0"/>
          <w:sz w:val="26"/>
          <w:szCs w:val="26"/>
        </w:rPr>
        <w:t xml:space="preserve">, or </w:t>
      </w:r>
      <w:hyperlink r:id="rId24" w:anchor="//apple_ref/occ/instm/NSObject/mutableCopy" w:history="1">
        <w:r w:rsidRPr="00461231">
          <w:rPr>
            <w:rFonts w:ascii="Courier" w:hAnsi="Courier" w:cs="Courier"/>
            <w:color w:val="274EC0"/>
            <w:kern w:val="0"/>
            <w:sz w:val="26"/>
            <w:szCs w:val="26"/>
          </w:rPr>
          <w:t>mutableCopy</w:t>
        </w:r>
      </w:hyperlink>
      <w:r w:rsidRPr="00461231">
        <w:rPr>
          <w:rFonts w:ascii="Lucida Grande" w:hAnsi="Lucida Grande" w:cs="Lucida Grande"/>
          <w:kern w:val="0"/>
          <w:sz w:val="26"/>
          <w:szCs w:val="26"/>
        </w:rPr>
        <w:t xml:space="preserve">). </w:t>
      </w:r>
    </w:p>
    <w:p w14:paraId="065D5B8E" w14:textId="77777777" w:rsidR="005C553B" w:rsidRDefault="005C553B" w:rsidP="0046123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p>
    <w:p w14:paraId="468DF9BA" w14:textId="77777777" w:rsidR="00461231" w:rsidRPr="00461231" w:rsidRDefault="00461231" w:rsidP="00461231">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b/>
          <w:bCs/>
          <w:kern w:val="0"/>
          <w:sz w:val="26"/>
          <w:szCs w:val="26"/>
        </w:rPr>
      </w:pPr>
      <w:r w:rsidRPr="00461231">
        <w:rPr>
          <w:rFonts w:ascii="Lucida Grande" w:hAnsi="Lucida Grande" w:cs="Lucida Grande" w:hint="eastAsia"/>
          <w:b/>
          <w:bCs/>
          <w:kern w:val="0"/>
          <w:sz w:val="26"/>
          <w:szCs w:val="26"/>
        </w:rPr>
        <w:t>你拥有你创建的任何对象</w:t>
      </w:r>
    </w:p>
    <w:p w14:paraId="4FB235AD" w14:textId="77777777" w:rsidR="00461231" w:rsidRDefault="00461231" w:rsidP="0046123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Pr>
          <w:rFonts w:ascii="Lucida Grande" w:hAnsi="Lucida Grande" w:cs="Lucida Grande" w:hint="eastAsia"/>
          <w:kern w:val="0"/>
          <w:sz w:val="26"/>
          <w:szCs w:val="26"/>
        </w:rPr>
        <w:t>你可以使用以“</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w:t>
      </w:r>
      <w:r>
        <w:rPr>
          <w:rFonts w:ascii="Lucida Grande" w:hAnsi="Lucida Grande" w:cs="Lucida Grande" w:hint="eastAsia"/>
          <w:kern w:val="0"/>
          <w:sz w:val="26"/>
          <w:szCs w:val="26"/>
        </w:rPr>
        <w:t>new</w:t>
      </w:r>
      <w:r>
        <w:rPr>
          <w:rFonts w:ascii="Lucida Grande" w:hAnsi="Lucida Grande" w:cs="Lucida Grande" w:hint="eastAsia"/>
          <w:kern w:val="0"/>
          <w:sz w:val="26"/>
          <w:szCs w:val="26"/>
        </w:rPr>
        <w:t>”、“</w:t>
      </w:r>
      <w:r>
        <w:rPr>
          <w:rFonts w:ascii="Lucida Grande" w:hAnsi="Lucida Grande" w:cs="Lucida Grande" w:hint="eastAsia"/>
          <w:kern w:val="0"/>
          <w:sz w:val="26"/>
          <w:szCs w:val="26"/>
        </w:rPr>
        <w:t>copy</w:t>
      </w:r>
      <w:r>
        <w:rPr>
          <w:rFonts w:ascii="Lucida Grande" w:hAnsi="Lucida Grande" w:cs="Lucida Grande" w:hint="eastAsia"/>
          <w:kern w:val="0"/>
          <w:sz w:val="26"/>
          <w:szCs w:val="26"/>
        </w:rPr>
        <w:t>”或者“</w:t>
      </w:r>
      <w:proofErr w:type="spellStart"/>
      <w:r>
        <w:rPr>
          <w:rFonts w:ascii="Lucida Grande" w:hAnsi="Lucida Grande" w:cs="Lucida Grande" w:hint="eastAsia"/>
          <w:kern w:val="0"/>
          <w:sz w:val="26"/>
          <w:szCs w:val="26"/>
        </w:rPr>
        <w:t>mutableCopy</w:t>
      </w:r>
      <w:proofErr w:type="spellEnd"/>
      <w:r>
        <w:rPr>
          <w:rFonts w:ascii="Lucida Grande" w:hAnsi="Lucida Grande" w:cs="Lucida Grande" w:hint="eastAsia"/>
          <w:kern w:val="0"/>
          <w:sz w:val="26"/>
          <w:szCs w:val="26"/>
        </w:rPr>
        <w:t>”开头的方法创建对象。（例如</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w:t>
      </w:r>
      <w:proofErr w:type="spellStart"/>
      <w:r>
        <w:rPr>
          <w:rFonts w:ascii="Lucida Grande" w:hAnsi="Lucida Grande" w:cs="Lucida Grande" w:hint="eastAsia"/>
          <w:kern w:val="0"/>
          <w:sz w:val="26"/>
          <w:szCs w:val="26"/>
        </w:rPr>
        <w:t>newObject</w:t>
      </w:r>
      <w:proofErr w:type="spellEnd"/>
      <w:r>
        <w:rPr>
          <w:rFonts w:ascii="Lucida Grande" w:hAnsi="Lucida Grande" w:cs="Lucida Grande" w:hint="eastAsia"/>
          <w:kern w:val="0"/>
          <w:sz w:val="26"/>
          <w:szCs w:val="26"/>
        </w:rPr>
        <w:t>或</w:t>
      </w:r>
      <w:proofErr w:type="spellStart"/>
      <w:r>
        <w:rPr>
          <w:rFonts w:ascii="Lucida Grande" w:hAnsi="Lucida Grande" w:cs="Lucida Grande" w:hint="eastAsia"/>
          <w:kern w:val="0"/>
          <w:sz w:val="26"/>
          <w:szCs w:val="26"/>
        </w:rPr>
        <w:t>mutableCopy</w:t>
      </w:r>
      <w:proofErr w:type="spellEnd"/>
      <w:r>
        <w:rPr>
          <w:rFonts w:ascii="Lucida Grande" w:hAnsi="Lucida Grande" w:cs="Lucida Grande" w:hint="eastAsia"/>
          <w:kern w:val="0"/>
          <w:sz w:val="26"/>
          <w:szCs w:val="26"/>
        </w:rPr>
        <w:t>）</w:t>
      </w:r>
    </w:p>
    <w:p w14:paraId="02C21747" w14:textId="77777777" w:rsidR="005C553B" w:rsidRPr="00461231" w:rsidRDefault="005C553B" w:rsidP="0046123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p>
    <w:p w14:paraId="6B03A1B5" w14:textId="77777777" w:rsidR="00461231" w:rsidRPr="00461231" w:rsidRDefault="00461231" w:rsidP="00461231">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461231">
        <w:rPr>
          <w:rFonts w:ascii="Lucida Grande" w:hAnsi="Lucida Grande" w:cs="Lucida Grande"/>
          <w:b/>
          <w:bCs/>
          <w:kern w:val="0"/>
          <w:sz w:val="26"/>
          <w:szCs w:val="26"/>
        </w:rPr>
        <w:t>You can take ownership of an object using retain</w:t>
      </w:r>
    </w:p>
    <w:p w14:paraId="055F8F53" w14:textId="77777777" w:rsidR="00461231" w:rsidRDefault="00461231" w:rsidP="0046123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sidRPr="00461231">
        <w:rPr>
          <w:rFonts w:ascii="Lucida Grande" w:hAnsi="Lucida Grande" w:cs="Lucida Grande"/>
          <w:kern w:val="0"/>
          <w:sz w:val="26"/>
          <w:szCs w:val="26"/>
        </w:rPr>
        <w:t xml:space="preserve">A received object is normally guaranteed to remain valid within the method it was received in, and that method may also safely return the object to its invoker. You use </w:t>
      </w:r>
      <w:r w:rsidRPr="00461231">
        <w:rPr>
          <w:rFonts w:ascii="Courier" w:hAnsi="Courier" w:cs="Courier"/>
          <w:color w:val="535353"/>
          <w:kern w:val="0"/>
          <w:sz w:val="26"/>
          <w:szCs w:val="26"/>
        </w:rPr>
        <w:t>retain</w:t>
      </w:r>
      <w:r w:rsidRPr="00461231">
        <w:rPr>
          <w:rFonts w:ascii="Lucida Grande" w:hAnsi="Lucida Grande" w:cs="Lucida Grande"/>
          <w:kern w:val="0"/>
          <w:sz w:val="26"/>
          <w:szCs w:val="26"/>
        </w:rPr>
        <w:t xml:space="preserve"> in two situations: (1) In the implementation of an </w:t>
      </w:r>
      <w:proofErr w:type="spellStart"/>
      <w:r w:rsidRPr="00461231">
        <w:rPr>
          <w:rFonts w:ascii="Lucida Grande" w:hAnsi="Lucida Grande" w:cs="Lucida Grande"/>
          <w:kern w:val="0"/>
          <w:sz w:val="26"/>
          <w:szCs w:val="26"/>
        </w:rPr>
        <w:t>accessor</w:t>
      </w:r>
      <w:proofErr w:type="spellEnd"/>
      <w:r w:rsidRPr="00461231">
        <w:rPr>
          <w:rFonts w:ascii="Lucida Grande" w:hAnsi="Lucida Grande" w:cs="Lucida Grande"/>
          <w:kern w:val="0"/>
          <w:sz w:val="26"/>
          <w:szCs w:val="26"/>
        </w:rPr>
        <w:t xml:space="preserve"> method or an </w:t>
      </w:r>
      <w:proofErr w:type="spellStart"/>
      <w:r w:rsidRPr="00461231">
        <w:rPr>
          <w:rFonts w:ascii="Courier" w:hAnsi="Courier" w:cs="Courier"/>
          <w:color w:val="535353"/>
          <w:kern w:val="0"/>
          <w:sz w:val="26"/>
          <w:szCs w:val="26"/>
        </w:rPr>
        <w:t>init</w:t>
      </w:r>
      <w:proofErr w:type="spellEnd"/>
      <w:r w:rsidRPr="00461231">
        <w:rPr>
          <w:rFonts w:ascii="Lucida Grande" w:hAnsi="Lucida Grande" w:cs="Lucida Grande"/>
          <w:kern w:val="0"/>
          <w:sz w:val="26"/>
          <w:szCs w:val="26"/>
        </w:rPr>
        <w:t xml:space="preserve"> method, to take ownership of an object you want to store as a property value; and (2) To prevent an object from being invalidated as a side-effect of some other operation (as explained in </w:t>
      </w:r>
      <w:hyperlink r:id="rId25" w:anchor="//apple_ref/doc/uid/20000043-1000922" w:history="1">
        <w:r w:rsidRPr="00461231">
          <w:rPr>
            <w:rFonts w:ascii="Lucida Grande" w:hAnsi="Lucida Grande" w:cs="Lucida Grande"/>
            <w:color w:val="274EC0"/>
            <w:kern w:val="0"/>
            <w:sz w:val="26"/>
            <w:szCs w:val="26"/>
          </w:rPr>
          <w:t>Avoid Causing Deallocation of Objects You’re Using</w:t>
        </w:r>
      </w:hyperlink>
      <w:r w:rsidRPr="00461231">
        <w:rPr>
          <w:rFonts w:ascii="Lucida Grande" w:hAnsi="Lucida Grande" w:cs="Lucida Grande"/>
          <w:kern w:val="0"/>
          <w:sz w:val="26"/>
          <w:szCs w:val="26"/>
        </w:rPr>
        <w:t>).</w:t>
      </w:r>
    </w:p>
    <w:p w14:paraId="3E0A2337" w14:textId="77777777" w:rsidR="005C553B" w:rsidRDefault="005C553B" w:rsidP="0046123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p>
    <w:p w14:paraId="25F5DA6F" w14:textId="77777777" w:rsidR="00461231" w:rsidRDefault="005C553B" w:rsidP="005C553B">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5C553B">
        <w:rPr>
          <w:rFonts w:ascii="Lucida Grande" w:hAnsi="Lucida Grande" w:cs="Lucida Grande" w:hint="eastAsia"/>
          <w:kern w:val="0"/>
          <w:sz w:val="26"/>
          <w:szCs w:val="26"/>
        </w:rPr>
        <w:t>你可以使用</w:t>
      </w:r>
      <w:r w:rsidRPr="005C553B">
        <w:rPr>
          <w:rFonts w:ascii="Lucida Grande" w:hAnsi="Lucida Grande" w:cs="Lucida Grande" w:hint="eastAsia"/>
          <w:kern w:val="0"/>
          <w:sz w:val="26"/>
          <w:szCs w:val="26"/>
        </w:rPr>
        <w:t>retain</w:t>
      </w:r>
      <w:r w:rsidRPr="005C553B">
        <w:rPr>
          <w:rFonts w:ascii="Lucida Grande" w:hAnsi="Lucida Grande" w:cs="Lucida Grande" w:hint="eastAsia"/>
          <w:kern w:val="0"/>
          <w:sz w:val="26"/>
          <w:szCs w:val="26"/>
        </w:rPr>
        <w:t>获得一个对象的所有权。</w:t>
      </w:r>
    </w:p>
    <w:p w14:paraId="63C9ABEA" w14:textId="77777777" w:rsidR="005C553B" w:rsidRDefault="00572F61" w:rsidP="005C553B">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Pr>
          <w:rFonts w:ascii="Lucida Grande" w:hAnsi="Lucida Grande" w:cs="Lucida Grande" w:hint="eastAsia"/>
          <w:kern w:val="0"/>
          <w:sz w:val="26"/>
          <w:szCs w:val="26"/>
        </w:rPr>
        <w:t>返回对象通常保证在收到的方法里仍然有效，并且该方法也可以安全的返回给它的调用者。在下面两种情况下你需要使用</w:t>
      </w:r>
      <w:r>
        <w:rPr>
          <w:rFonts w:ascii="Lucida Grande" w:hAnsi="Lucida Grande" w:cs="Lucida Grande" w:hint="eastAsia"/>
          <w:kern w:val="0"/>
          <w:sz w:val="26"/>
          <w:szCs w:val="26"/>
        </w:rPr>
        <w:t>retain</w:t>
      </w:r>
      <w:r>
        <w:rPr>
          <w:rFonts w:ascii="Lucida Grande" w:hAnsi="Lucida Grande" w:cs="Lucida Grande" w:hint="eastAsia"/>
          <w:kern w:val="0"/>
          <w:sz w:val="26"/>
          <w:szCs w:val="26"/>
        </w:rPr>
        <w:t>：</w:t>
      </w:r>
    </w:p>
    <w:p w14:paraId="4AD516CF" w14:textId="77777777" w:rsidR="00572F61" w:rsidRDefault="00572F61" w:rsidP="00572F61">
      <w:pPr>
        <w:pStyle w:val="a5"/>
        <w:widowControl/>
        <w:numPr>
          <w:ilvl w:val="0"/>
          <w:numId w:val="10"/>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Pr>
          <w:rFonts w:ascii="Lucida Grande" w:hAnsi="Lucida Grande" w:cs="Lucida Grande" w:hint="eastAsia"/>
          <w:kern w:val="0"/>
          <w:sz w:val="26"/>
          <w:szCs w:val="26"/>
        </w:rPr>
        <w:t>在</w:t>
      </w:r>
      <w:proofErr w:type="spellStart"/>
      <w:r w:rsidRPr="00461231">
        <w:rPr>
          <w:rFonts w:ascii="Lucida Grande" w:hAnsi="Lucida Grande" w:cs="Lucida Grande"/>
          <w:kern w:val="0"/>
          <w:sz w:val="26"/>
          <w:szCs w:val="26"/>
        </w:rPr>
        <w:t>accessor</w:t>
      </w:r>
      <w:proofErr w:type="spellEnd"/>
      <w:r>
        <w:rPr>
          <w:rFonts w:ascii="Lucida Grande" w:hAnsi="Lucida Grande" w:cs="Lucida Grande" w:hint="eastAsia"/>
          <w:kern w:val="0"/>
          <w:sz w:val="26"/>
          <w:szCs w:val="26"/>
        </w:rPr>
        <w:t>方法或</w:t>
      </w:r>
      <w:proofErr w:type="spellStart"/>
      <w:r>
        <w:rPr>
          <w:rFonts w:ascii="Lucida Grande" w:hAnsi="Lucida Grande" w:cs="Lucida Grande" w:hint="eastAsia"/>
          <w:kern w:val="0"/>
          <w:sz w:val="26"/>
          <w:szCs w:val="26"/>
        </w:rPr>
        <w:t>init</w:t>
      </w:r>
      <w:proofErr w:type="spellEnd"/>
      <w:r>
        <w:rPr>
          <w:rFonts w:ascii="Lucida Grande" w:hAnsi="Lucida Grande" w:cs="Lucida Grande" w:hint="eastAsia"/>
          <w:kern w:val="0"/>
          <w:sz w:val="26"/>
          <w:szCs w:val="26"/>
        </w:rPr>
        <w:t>方法的实现中，获取你想要存为属性值的对象的所有权；</w:t>
      </w:r>
    </w:p>
    <w:p w14:paraId="6BD8E521" w14:textId="77777777" w:rsidR="00572F61" w:rsidRPr="005C553B" w:rsidRDefault="00572F61" w:rsidP="00572F61">
      <w:pPr>
        <w:pStyle w:val="a5"/>
        <w:widowControl/>
        <w:numPr>
          <w:ilvl w:val="0"/>
          <w:numId w:val="10"/>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Pr>
          <w:rFonts w:ascii="Lucida Grande" w:hAnsi="Lucida Grande" w:cs="Lucida Grande" w:hint="eastAsia"/>
          <w:kern w:val="0"/>
          <w:sz w:val="26"/>
          <w:szCs w:val="26"/>
        </w:rPr>
        <w:t>放置一个对象由于某些其他操作的副作用被置为无效的（在</w:t>
      </w:r>
      <w:r w:rsidRPr="00461231">
        <w:rPr>
          <w:rFonts w:ascii="Lucida Grande" w:hAnsi="Lucida Grande" w:cs="Lucida Grande"/>
          <w:kern w:val="0"/>
          <w:sz w:val="26"/>
          <w:szCs w:val="26"/>
        </w:rPr>
        <w:fldChar w:fldCharType="begin"/>
      </w:r>
      <w:r w:rsidRPr="00461231">
        <w:rPr>
          <w:rFonts w:ascii="Lucida Grande" w:hAnsi="Lucida Grande" w:cs="Lucida Grande"/>
          <w:kern w:val="0"/>
          <w:sz w:val="26"/>
          <w:szCs w:val="26"/>
        </w:rPr>
        <w:instrText>HYPERLINK "https://developer.apple.com/library/ios/documentation/Cocoa/Conceptual/MemoryMgmt/Articles/mmPractical.html#//apple_ref/doc/uid/20000043-1000922"</w:instrText>
      </w:r>
      <w:r w:rsidRPr="00461231">
        <w:rPr>
          <w:rFonts w:ascii="Lucida Grande" w:hAnsi="Lucida Grande" w:cs="Lucida Grande"/>
          <w:kern w:val="0"/>
          <w:sz w:val="26"/>
          <w:szCs w:val="26"/>
        </w:rPr>
        <w:fldChar w:fldCharType="separate"/>
      </w:r>
      <w:r w:rsidRPr="00461231">
        <w:rPr>
          <w:rFonts w:ascii="Lucida Grande" w:hAnsi="Lucida Grande" w:cs="Lucida Grande"/>
          <w:color w:val="274EC0"/>
          <w:kern w:val="0"/>
          <w:sz w:val="26"/>
          <w:szCs w:val="26"/>
        </w:rPr>
        <w:t>Avoid Causing Deallocation of Objects You’re Using</w:t>
      </w:r>
      <w:r w:rsidRPr="00461231">
        <w:rPr>
          <w:rFonts w:ascii="Lucida Grande" w:hAnsi="Lucida Grande" w:cs="Lucida Grande"/>
          <w:kern w:val="0"/>
          <w:sz w:val="26"/>
          <w:szCs w:val="26"/>
        </w:rPr>
        <w:fldChar w:fldCharType="end"/>
      </w:r>
      <w:r>
        <w:rPr>
          <w:rFonts w:ascii="Lucida Grande" w:hAnsi="Lucida Grande" w:cs="Lucida Grande" w:hint="eastAsia"/>
          <w:kern w:val="0"/>
          <w:sz w:val="26"/>
          <w:szCs w:val="26"/>
        </w:rPr>
        <w:t>中会详细解释）</w:t>
      </w:r>
    </w:p>
    <w:p w14:paraId="7ADB0C56" w14:textId="77777777" w:rsidR="005C553B" w:rsidRPr="00461231" w:rsidRDefault="005C553B" w:rsidP="00461231">
      <w:pPr>
        <w:widowControl/>
        <w:tabs>
          <w:tab w:val="left" w:pos="220"/>
          <w:tab w:val="left" w:pos="720"/>
        </w:tabs>
        <w:autoSpaceDE w:val="0"/>
        <w:autoSpaceDN w:val="0"/>
        <w:adjustRightInd w:val="0"/>
        <w:jc w:val="left"/>
        <w:rPr>
          <w:rFonts w:ascii="Lucida Grande" w:hAnsi="Lucida Grande" w:cs="Lucida Grande"/>
          <w:kern w:val="0"/>
          <w:sz w:val="26"/>
          <w:szCs w:val="26"/>
        </w:rPr>
      </w:pPr>
    </w:p>
    <w:p w14:paraId="40752811" w14:textId="77777777" w:rsidR="00572F61" w:rsidRPr="00572F61" w:rsidRDefault="00461231" w:rsidP="00572F61">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572F61">
        <w:rPr>
          <w:rFonts w:ascii="Lucida Grande" w:hAnsi="Lucida Grande" w:cs="Lucida Grande"/>
          <w:b/>
          <w:bCs/>
          <w:kern w:val="0"/>
          <w:sz w:val="26"/>
          <w:szCs w:val="26"/>
        </w:rPr>
        <w:t>When you no longer need it, you must relinquish ownership of an object you own</w:t>
      </w:r>
    </w:p>
    <w:p w14:paraId="698EF282" w14:textId="77777777" w:rsidR="00461231" w:rsidRDefault="00461231" w:rsidP="00572F6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sidRPr="00572F61">
        <w:rPr>
          <w:rFonts w:ascii="Lucida Grande" w:hAnsi="Lucida Grande" w:cs="Lucida Grande"/>
          <w:kern w:val="0"/>
          <w:sz w:val="26"/>
          <w:szCs w:val="26"/>
        </w:rPr>
        <w:t xml:space="preserve">You relinquish ownership of an object by sending it a </w:t>
      </w:r>
      <w:hyperlink r:id="rId26" w:anchor="//apple_ref/occ/intfm/NSObject/release" w:history="1">
        <w:r w:rsidRPr="00572F61">
          <w:rPr>
            <w:rFonts w:ascii="Courier" w:hAnsi="Courier" w:cs="Courier"/>
            <w:color w:val="274EC0"/>
            <w:kern w:val="0"/>
            <w:sz w:val="26"/>
            <w:szCs w:val="26"/>
          </w:rPr>
          <w:t>release</w:t>
        </w:r>
      </w:hyperlink>
      <w:r w:rsidRPr="00572F61">
        <w:rPr>
          <w:rFonts w:ascii="Lucida Grande" w:hAnsi="Lucida Grande" w:cs="Lucida Grande"/>
          <w:kern w:val="0"/>
          <w:sz w:val="26"/>
          <w:szCs w:val="26"/>
        </w:rPr>
        <w:t xml:space="preserve"> message or an </w:t>
      </w:r>
      <w:hyperlink r:id="rId27" w:anchor="//apple_ref/occ/intfm/NSObject/autorelease" w:history="1">
        <w:r w:rsidRPr="00572F61">
          <w:rPr>
            <w:rFonts w:ascii="Courier" w:hAnsi="Courier" w:cs="Courier"/>
            <w:color w:val="274EC0"/>
            <w:kern w:val="0"/>
            <w:sz w:val="26"/>
            <w:szCs w:val="26"/>
          </w:rPr>
          <w:t>autorelease</w:t>
        </w:r>
      </w:hyperlink>
      <w:r w:rsidRPr="00572F61">
        <w:rPr>
          <w:rFonts w:ascii="Lucida Grande" w:hAnsi="Lucida Grande" w:cs="Lucida Grande"/>
          <w:kern w:val="0"/>
          <w:sz w:val="26"/>
          <w:szCs w:val="26"/>
        </w:rPr>
        <w:t xml:space="preserve"> message. In Cocoa terminology, relinquishing ownership of an object is therefore typically referred to as “releasing” an object. </w:t>
      </w:r>
    </w:p>
    <w:p w14:paraId="2BFA595E" w14:textId="77777777" w:rsidR="00572F61" w:rsidRDefault="00572F61" w:rsidP="00572F6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p>
    <w:p w14:paraId="3E433374" w14:textId="77777777" w:rsidR="00572F61" w:rsidRDefault="00572F61" w:rsidP="00572F61">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572F61">
        <w:rPr>
          <w:rFonts w:ascii="Lucida Grande" w:hAnsi="Lucida Grande" w:cs="Lucida Grande" w:hint="eastAsia"/>
          <w:kern w:val="0"/>
          <w:sz w:val="26"/>
          <w:szCs w:val="26"/>
        </w:rPr>
        <w:t>当你不再需要一个你拥有的对象时，你必须放弃其所有权</w:t>
      </w:r>
    </w:p>
    <w:p w14:paraId="3319CDD8" w14:textId="77777777" w:rsidR="00572F61" w:rsidRPr="00572F61" w:rsidRDefault="00572F61" w:rsidP="00572F61">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Pr>
          <w:rFonts w:ascii="Lucida Grande" w:hAnsi="Lucida Grande" w:cs="Lucida Grande" w:hint="eastAsia"/>
          <w:kern w:val="0"/>
          <w:sz w:val="26"/>
          <w:szCs w:val="26"/>
        </w:rPr>
        <w:t>通过向一个对象发送</w:t>
      </w:r>
      <w:r w:rsidR="00B74364">
        <w:rPr>
          <w:rFonts w:ascii="Lucida Grande" w:hAnsi="Lucida Grande" w:cs="Lucida Grande" w:hint="eastAsia"/>
          <w:kern w:val="0"/>
          <w:sz w:val="26"/>
          <w:szCs w:val="26"/>
        </w:rPr>
        <w:t>release</w:t>
      </w:r>
      <w:r w:rsidR="00B74364">
        <w:rPr>
          <w:rFonts w:ascii="Lucida Grande" w:hAnsi="Lucida Grande" w:cs="Lucida Grande" w:hint="eastAsia"/>
          <w:kern w:val="0"/>
          <w:sz w:val="26"/>
          <w:szCs w:val="26"/>
        </w:rPr>
        <w:t>或</w:t>
      </w:r>
      <w:proofErr w:type="spellStart"/>
      <w:r w:rsidR="00B74364">
        <w:rPr>
          <w:rFonts w:ascii="Lucida Grande" w:hAnsi="Lucida Grande" w:cs="Lucida Grande" w:hint="eastAsia"/>
          <w:kern w:val="0"/>
          <w:sz w:val="26"/>
          <w:szCs w:val="26"/>
        </w:rPr>
        <w:t>autorelease</w:t>
      </w:r>
      <w:proofErr w:type="spellEnd"/>
      <w:r w:rsidR="00B74364">
        <w:rPr>
          <w:rFonts w:ascii="Lucida Grande" w:hAnsi="Lucida Grande" w:cs="Lucida Grande" w:hint="eastAsia"/>
          <w:kern w:val="0"/>
          <w:sz w:val="26"/>
          <w:szCs w:val="26"/>
        </w:rPr>
        <w:t>消息可以放弃对它的所有权。因此，在</w:t>
      </w:r>
      <w:r w:rsidR="00B74364">
        <w:rPr>
          <w:rFonts w:ascii="Lucida Grande" w:hAnsi="Lucida Grande" w:cs="Lucida Grande" w:hint="eastAsia"/>
          <w:kern w:val="0"/>
          <w:sz w:val="26"/>
          <w:szCs w:val="26"/>
        </w:rPr>
        <w:t>Cocoa</w:t>
      </w:r>
      <w:r w:rsidR="00B74364">
        <w:rPr>
          <w:rFonts w:ascii="Lucida Grande" w:hAnsi="Lucida Grande" w:cs="Lucida Grande" w:hint="eastAsia"/>
          <w:kern w:val="0"/>
          <w:sz w:val="26"/>
          <w:szCs w:val="26"/>
        </w:rPr>
        <w:t>术语中，放弃一个对象的所有权通常也被称为“释放”一个对象。</w:t>
      </w:r>
    </w:p>
    <w:p w14:paraId="7FFAB619" w14:textId="77777777" w:rsidR="00B74364" w:rsidRDefault="00B74364" w:rsidP="00B74364">
      <w:pPr>
        <w:widowControl/>
        <w:tabs>
          <w:tab w:val="left" w:pos="220"/>
          <w:tab w:val="left" w:pos="720"/>
        </w:tabs>
        <w:autoSpaceDE w:val="0"/>
        <w:autoSpaceDN w:val="0"/>
        <w:adjustRightInd w:val="0"/>
        <w:jc w:val="left"/>
        <w:rPr>
          <w:rFonts w:ascii="Lucida Grande" w:hAnsi="Lucida Grande" w:cs="Lucida Grande"/>
          <w:kern w:val="0"/>
          <w:sz w:val="26"/>
          <w:szCs w:val="26"/>
        </w:rPr>
      </w:pPr>
    </w:p>
    <w:p w14:paraId="5028ED18" w14:textId="77777777" w:rsidR="00B74364" w:rsidRPr="00B74364" w:rsidRDefault="00461231" w:rsidP="00B74364">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b/>
          <w:bCs/>
          <w:kern w:val="0"/>
          <w:sz w:val="26"/>
          <w:szCs w:val="26"/>
        </w:rPr>
      </w:pPr>
      <w:r w:rsidRPr="00B74364">
        <w:rPr>
          <w:rFonts w:ascii="Lucida Grande" w:hAnsi="Lucida Grande" w:cs="Lucida Grande"/>
          <w:b/>
          <w:bCs/>
          <w:kern w:val="0"/>
          <w:sz w:val="26"/>
          <w:szCs w:val="26"/>
        </w:rPr>
        <w:t>You must not relinquish ownership of an object you do not own</w:t>
      </w:r>
    </w:p>
    <w:p w14:paraId="4D1C900E" w14:textId="77777777" w:rsidR="00461231" w:rsidRPr="00B74364" w:rsidRDefault="00461231" w:rsidP="00B74364">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sidRPr="00B74364">
        <w:rPr>
          <w:rFonts w:ascii="Lucida Grande" w:hAnsi="Lucida Grande" w:cs="Lucida Grande"/>
          <w:kern w:val="0"/>
          <w:sz w:val="26"/>
          <w:szCs w:val="26"/>
        </w:rPr>
        <w:t>This is just corollary of the previous policy rules, stated explicitly.</w:t>
      </w:r>
    </w:p>
    <w:p w14:paraId="5BCF36DC" w14:textId="77777777" w:rsidR="00461231" w:rsidRDefault="00461231" w:rsidP="002E6E1A"/>
    <w:p w14:paraId="37788498" w14:textId="77777777" w:rsidR="00B74364" w:rsidRPr="00B74364" w:rsidRDefault="00B74364" w:rsidP="00B74364">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B74364">
        <w:rPr>
          <w:rFonts w:ascii="Lucida Grande" w:hAnsi="Lucida Grande" w:cs="Lucida Grande" w:hint="eastAsia"/>
          <w:kern w:val="0"/>
          <w:sz w:val="26"/>
          <w:szCs w:val="26"/>
        </w:rPr>
        <w:t>你不能放弃不是你拥有的对象的所有权</w:t>
      </w:r>
    </w:p>
    <w:p w14:paraId="25837990" w14:textId="77777777" w:rsidR="00B74364" w:rsidRDefault="00B74364" w:rsidP="00B74364">
      <w:pPr>
        <w:pStyle w:val="a5"/>
        <w:ind w:left="480" w:firstLineChars="0" w:firstLine="0"/>
      </w:pPr>
      <w:r>
        <w:rPr>
          <w:rFonts w:hint="eastAsia"/>
        </w:rPr>
        <w:t>这只是前一条规则的推论，只是明确的指出来。</w:t>
      </w:r>
    </w:p>
    <w:p w14:paraId="3FDB4196" w14:textId="77777777" w:rsidR="00461231" w:rsidRDefault="00461231" w:rsidP="002E6E1A"/>
    <w:p w14:paraId="596FDAC7" w14:textId="77777777" w:rsidR="00B74364" w:rsidRDefault="00B74364" w:rsidP="00B61CDE">
      <w:pPr>
        <w:pStyle w:val="2"/>
        <w:rPr>
          <w:rFonts w:ascii="Lucida Grande" w:hAnsi="Lucida Grande" w:cs="Lucida Grande"/>
          <w:kern w:val="0"/>
          <w:sz w:val="38"/>
          <w:szCs w:val="38"/>
        </w:rPr>
      </w:pPr>
      <w:r>
        <w:rPr>
          <w:rFonts w:ascii="Lucida Grande" w:hAnsi="Lucida Grande" w:cs="Lucida Grande"/>
          <w:kern w:val="0"/>
          <w:sz w:val="38"/>
          <w:szCs w:val="38"/>
        </w:rPr>
        <w:t>A Simple Example</w:t>
      </w:r>
    </w:p>
    <w:p w14:paraId="3328E27B" w14:textId="77777777" w:rsidR="00B74364" w:rsidRDefault="00B74364" w:rsidP="00B74364">
      <w:pPr>
        <w:widowControl/>
        <w:autoSpaceDE w:val="0"/>
        <w:autoSpaceDN w:val="0"/>
        <w:adjustRightInd w:val="0"/>
        <w:jc w:val="left"/>
        <w:rPr>
          <w:rFonts w:ascii="Lucida Grande" w:hAnsi="Lucida Grande" w:cs="Lucida Grande"/>
          <w:kern w:val="0"/>
          <w:sz w:val="38"/>
          <w:szCs w:val="38"/>
        </w:rPr>
      </w:pPr>
    </w:p>
    <w:p w14:paraId="42854886" w14:textId="77777777" w:rsidR="00B74364" w:rsidRDefault="00B74364" w:rsidP="00B7436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To illustrate the policy, consider the following code fragment:</w:t>
      </w:r>
    </w:p>
    <w:p w14:paraId="0E3C0D3B" w14:textId="77777777" w:rsidR="00B74364" w:rsidRDefault="00B74364" w:rsidP="00B74364">
      <w:pPr>
        <w:widowControl/>
        <w:autoSpaceDE w:val="0"/>
        <w:autoSpaceDN w:val="0"/>
        <w:adjustRightInd w:val="0"/>
        <w:jc w:val="left"/>
        <w:rPr>
          <w:rFonts w:ascii="Lucida Grande" w:hAnsi="Lucida Grande" w:cs="Lucida Grande"/>
          <w:kern w:val="0"/>
          <w:sz w:val="26"/>
          <w:szCs w:val="26"/>
        </w:rPr>
      </w:pPr>
    </w:p>
    <w:p w14:paraId="30D44E07" w14:textId="77777777" w:rsidR="00B74364" w:rsidRDefault="00B74364" w:rsidP="00B7436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为了阐明这些策略，请看以下代码片段：</w:t>
      </w:r>
    </w:p>
    <w:p w14:paraId="5BC221DB" w14:textId="77777777" w:rsidR="00B74364" w:rsidRDefault="00B74364" w:rsidP="00B74364">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B74364" w14:paraId="41A9E286" w14:textId="77777777">
        <w:tc>
          <w:tcPr>
            <w:tcW w:w="19361" w:type="dxa"/>
            <w:tcMar>
              <w:top w:w="119" w:type="nil"/>
              <w:left w:w="119" w:type="nil"/>
              <w:bottom w:w="119" w:type="nil"/>
              <w:right w:w="119" w:type="nil"/>
            </w:tcMar>
            <w:vAlign w:val="center"/>
          </w:tcPr>
          <w:p w14:paraId="4199BB0E" w14:textId="77777777" w:rsidR="00B74364" w:rsidRDefault="00B74364">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B74364" w14:paraId="73093814" w14:textId="77777777">
        <w:tblPrEx>
          <w:tblBorders>
            <w:top w:val="none" w:sz="0" w:space="0" w:color="auto"/>
          </w:tblBorders>
        </w:tblPrEx>
        <w:tc>
          <w:tcPr>
            <w:tcW w:w="19361" w:type="dxa"/>
            <w:tcMar>
              <w:top w:w="119" w:type="nil"/>
              <w:left w:w="119" w:type="nil"/>
              <w:bottom w:w="119" w:type="nil"/>
              <w:right w:w="119" w:type="nil"/>
            </w:tcMar>
            <w:vAlign w:val="center"/>
          </w:tcPr>
          <w:p w14:paraId="2D6411BD" w14:textId="77777777" w:rsidR="00B74364" w:rsidRDefault="00B74364">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Person *</w:t>
            </w:r>
            <w:proofErr w:type="spellStart"/>
            <w:r>
              <w:rPr>
                <w:rFonts w:ascii="Courier" w:hAnsi="Courier" w:cs="Courier"/>
                <w:color w:val="535353"/>
                <w:kern w:val="0"/>
              </w:rPr>
              <w:t>aPerson</w:t>
            </w:r>
            <w:proofErr w:type="spellEnd"/>
            <w:r>
              <w:rPr>
                <w:rFonts w:ascii="Courier" w:hAnsi="Courier" w:cs="Courier"/>
                <w:color w:val="535353"/>
                <w:kern w:val="0"/>
              </w:rPr>
              <w:t xml:space="preserve"> = [[Person </w:t>
            </w:r>
            <w:proofErr w:type="spellStart"/>
            <w:r>
              <w:rPr>
                <w:rFonts w:ascii="Courier" w:hAnsi="Courier" w:cs="Courier"/>
                <w:color w:val="535353"/>
                <w:kern w:val="0"/>
              </w:rPr>
              <w:t>alloc</w:t>
            </w:r>
            <w:proofErr w:type="spellEnd"/>
            <w:r>
              <w:rPr>
                <w:rFonts w:ascii="Courier" w:hAnsi="Courier" w:cs="Courier"/>
                <w:color w:val="535353"/>
                <w:kern w:val="0"/>
              </w:rPr>
              <w:t xml:space="preserve">] </w:t>
            </w:r>
            <w:proofErr w:type="spellStart"/>
            <w:r>
              <w:rPr>
                <w:rFonts w:ascii="Courier" w:hAnsi="Courier" w:cs="Courier"/>
                <w:color w:val="535353"/>
                <w:kern w:val="0"/>
              </w:rPr>
              <w:t>init</w:t>
            </w:r>
            <w:proofErr w:type="spellEnd"/>
            <w:r>
              <w:rPr>
                <w:rFonts w:ascii="Courier" w:hAnsi="Courier" w:cs="Courier"/>
                <w:color w:val="535353"/>
                <w:kern w:val="0"/>
              </w:rPr>
              <w:t>];</w:t>
            </w:r>
          </w:p>
        </w:tc>
      </w:tr>
      <w:tr w:rsidR="00B74364" w14:paraId="3712D724" w14:textId="77777777">
        <w:tblPrEx>
          <w:tblBorders>
            <w:top w:val="none" w:sz="0" w:space="0" w:color="auto"/>
          </w:tblBorders>
        </w:tblPrEx>
        <w:tc>
          <w:tcPr>
            <w:tcW w:w="19361" w:type="dxa"/>
            <w:tcMar>
              <w:top w:w="119" w:type="nil"/>
              <w:left w:w="119" w:type="nil"/>
              <w:bottom w:w="119" w:type="nil"/>
              <w:right w:w="119" w:type="nil"/>
            </w:tcMar>
            <w:vAlign w:val="center"/>
          </w:tcPr>
          <w:p w14:paraId="43B94EDA" w14:textId="77777777" w:rsidR="00B74364" w:rsidRDefault="00B74364">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w:t>
            </w:r>
          </w:p>
        </w:tc>
      </w:tr>
      <w:tr w:rsidR="00B74364" w14:paraId="31C1A9A0" w14:textId="77777777">
        <w:tblPrEx>
          <w:tblBorders>
            <w:top w:val="none" w:sz="0" w:space="0" w:color="auto"/>
          </w:tblBorders>
        </w:tblPrEx>
        <w:tc>
          <w:tcPr>
            <w:tcW w:w="19361" w:type="dxa"/>
            <w:tcMar>
              <w:top w:w="119" w:type="nil"/>
              <w:left w:w="119" w:type="nil"/>
              <w:bottom w:w="119" w:type="nil"/>
              <w:right w:w="119" w:type="nil"/>
            </w:tcMar>
            <w:vAlign w:val="center"/>
          </w:tcPr>
          <w:p w14:paraId="68D440AA" w14:textId="77777777" w:rsidR="00B74364" w:rsidRDefault="00B74364">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NSString</w:t>
            </w:r>
            <w:proofErr w:type="spellEnd"/>
            <w:r>
              <w:rPr>
                <w:rFonts w:ascii="Courier" w:hAnsi="Courier" w:cs="Courier"/>
                <w:color w:val="535353"/>
                <w:kern w:val="0"/>
              </w:rPr>
              <w:t xml:space="preserve"> *name = </w:t>
            </w:r>
            <w:proofErr w:type="spellStart"/>
            <w:r>
              <w:rPr>
                <w:rFonts w:ascii="Courier" w:hAnsi="Courier" w:cs="Courier"/>
                <w:color w:val="535353"/>
                <w:kern w:val="0"/>
              </w:rPr>
              <w:t>aPerson.fullName</w:t>
            </w:r>
            <w:proofErr w:type="spellEnd"/>
            <w:r>
              <w:rPr>
                <w:rFonts w:ascii="Courier" w:hAnsi="Courier" w:cs="Courier"/>
                <w:color w:val="535353"/>
                <w:kern w:val="0"/>
              </w:rPr>
              <w:t>;</w:t>
            </w:r>
          </w:p>
        </w:tc>
      </w:tr>
      <w:tr w:rsidR="00B74364" w14:paraId="11CE00DC" w14:textId="77777777">
        <w:tblPrEx>
          <w:tblBorders>
            <w:top w:val="none" w:sz="0" w:space="0" w:color="auto"/>
          </w:tblBorders>
        </w:tblPrEx>
        <w:tc>
          <w:tcPr>
            <w:tcW w:w="19361" w:type="dxa"/>
            <w:tcMar>
              <w:top w:w="119" w:type="nil"/>
              <w:left w:w="119" w:type="nil"/>
              <w:bottom w:w="119" w:type="nil"/>
              <w:right w:w="119" w:type="nil"/>
            </w:tcMar>
            <w:vAlign w:val="center"/>
          </w:tcPr>
          <w:p w14:paraId="6D95403B" w14:textId="77777777" w:rsidR="00B74364" w:rsidRDefault="00B74364">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w:t>
            </w:r>
          </w:p>
        </w:tc>
      </w:tr>
      <w:tr w:rsidR="00B74364" w14:paraId="561A93F6" w14:textId="77777777">
        <w:tblPrEx>
          <w:tblBorders>
            <w:top w:val="none" w:sz="0" w:space="0" w:color="auto"/>
          </w:tblBorders>
        </w:tblPrEx>
        <w:tc>
          <w:tcPr>
            <w:tcW w:w="19361" w:type="dxa"/>
            <w:tcMar>
              <w:top w:w="119" w:type="nil"/>
              <w:left w:w="119" w:type="nil"/>
              <w:bottom w:w="119" w:type="nil"/>
              <w:right w:w="119" w:type="nil"/>
            </w:tcMar>
            <w:vAlign w:val="center"/>
          </w:tcPr>
          <w:p w14:paraId="2703C147" w14:textId="77777777" w:rsidR="00B74364" w:rsidRDefault="00B74364">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aPerson</w:t>
            </w:r>
            <w:proofErr w:type="spellEnd"/>
            <w:proofErr w:type="gramEnd"/>
            <w:r>
              <w:rPr>
                <w:rFonts w:ascii="Courier" w:hAnsi="Courier" w:cs="Courier"/>
                <w:color w:val="535353"/>
                <w:kern w:val="0"/>
              </w:rPr>
              <w:t xml:space="preserve"> release];</w:t>
            </w:r>
          </w:p>
        </w:tc>
      </w:tr>
      <w:tr w:rsidR="00B74364" w14:paraId="4744BFCD"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54AB3608" w14:textId="77777777" w:rsidR="00B74364" w:rsidRDefault="00B74364">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337EEEB8" w14:textId="77777777" w:rsidR="007C1BE8" w:rsidRDefault="007C1BE8" w:rsidP="00B74364">
      <w:pPr>
        <w:widowControl/>
        <w:autoSpaceDE w:val="0"/>
        <w:autoSpaceDN w:val="0"/>
        <w:adjustRightInd w:val="0"/>
        <w:jc w:val="left"/>
        <w:rPr>
          <w:rFonts w:ascii="Lucida Grande" w:hAnsi="Lucida Grande" w:cs="Lucida Grande"/>
          <w:kern w:val="0"/>
          <w:sz w:val="26"/>
          <w:szCs w:val="26"/>
        </w:rPr>
      </w:pPr>
    </w:p>
    <w:p w14:paraId="2798DB1E" w14:textId="77777777" w:rsidR="00B74364" w:rsidRDefault="00B74364" w:rsidP="00B7436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Person object is created using the </w:t>
      </w:r>
      <w:proofErr w:type="spellStart"/>
      <w:r>
        <w:rPr>
          <w:rFonts w:ascii="Courier" w:hAnsi="Courier" w:cs="Courier"/>
          <w:color w:val="535353"/>
          <w:kern w:val="0"/>
          <w:sz w:val="26"/>
          <w:szCs w:val="26"/>
        </w:rPr>
        <w:t>alloc</w:t>
      </w:r>
      <w:proofErr w:type="spellEnd"/>
      <w:r>
        <w:rPr>
          <w:rFonts w:ascii="Lucida Grande" w:hAnsi="Lucida Grande" w:cs="Lucida Grande"/>
          <w:kern w:val="0"/>
          <w:sz w:val="26"/>
          <w:szCs w:val="26"/>
        </w:rPr>
        <w:t xml:space="preserve"> method, so it is subsequently sent a </w:t>
      </w:r>
      <w:r>
        <w:rPr>
          <w:rFonts w:ascii="Courier" w:hAnsi="Courier" w:cs="Courier"/>
          <w:color w:val="535353"/>
          <w:kern w:val="0"/>
          <w:sz w:val="26"/>
          <w:szCs w:val="26"/>
        </w:rPr>
        <w:t>release</w:t>
      </w:r>
      <w:r>
        <w:rPr>
          <w:rFonts w:ascii="Lucida Grande" w:hAnsi="Lucida Grande" w:cs="Lucida Grande"/>
          <w:kern w:val="0"/>
          <w:sz w:val="26"/>
          <w:szCs w:val="26"/>
        </w:rPr>
        <w:t xml:space="preserve"> message when it is no longer needed. The person’s name is not retrieved using any of the owning methods, so it is not sent a </w:t>
      </w:r>
      <w:r>
        <w:rPr>
          <w:rFonts w:ascii="Courier" w:hAnsi="Courier" w:cs="Courier"/>
          <w:color w:val="535353"/>
          <w:kern w:val="0"/>
          <w:sz w:val="26"/>
          <w:szCs w:val="26"/>
        </w:rPr>
        <w:t>release</w:t>
      </w:r>
      <w:r>
        <w:rPr>
          <w:rFonts w:ascii="Lucida Grande" w:hAnsi="Lucida Grande" w:cs="Lucida Grande"/>
          <w:kern w:val="0"/>
          <w:sz w:val="26"/>
          <w:szCs w:val="26"/>
        </w:rPr>
        <w:t xml:space="preserve"> message. Notice, though, that the example uses </w:t>
      </w:r>
      <w:r>
        <w:rPr>
          <w:rFonts w:ascii="Courier" w:hAnsi="Courier" w:cs="Courier"/>
          <w:color w:val="535353"/>
          <w:kern w:val="0"/>
          <w:sz w:val="26"/>
          <w:szCs w:val="26"/>
        </w:rPr>
        <w:t>release</w:t>
      </w:r>
      <w:r>
        <w:rPr>
          <w:rFonts w:ascii="Lucida Grande" w:hAnsi="Lucida Grande" w:cs="Lucida Grande"/>
          <w:kern w:val="0"/>
          <w:sz w:val="26"/>
          <w:szCs w:val="26"/>
        </w:rPr>
        <w:t xml:space="preserve"> rather than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w:t>
      </w:r>
    </w:p>
    <w:p w14:paraId="2E1AD24F" w14:textId="77777777" w:rsidR="00B74364" w:rsidRDefault="00B74364" w:rsidP="00B74364">
      <w:pPr>
        <w:widowControl/>
        <w:autoSpaceDE w:val="0"/>
        <w:autoSpaceDN w:val="0"/>
        <w:adjustRightInd w:val="0"/>
        <w:jc w:val="left"/>
        <w:rPr>
          <w:rFonts w:ascii="Lucida Grande" w:hAnsi="Lucida Grande" w:cs="Lucida Grande"/>
          <w:kern w:val="0"/>
          <w:sz w:val="26"/>
          <w:szCs w:val="26"/>
        </w:rPr>
      </w:pPr>
    </w:p>
    <w:p w14:paraId="5602F451" w14:textId="77777777" w:rsidR="00B74364" w:rsidRDefault="00B74364" w:rsidP="00B7436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Person</w:t>
      </w:r>
      <w:r>
        <w:rPr>
          <w:rFonts w:ascii="Lucida Grande" w:hAnsi="Lucida Grande" w:cs="Lucida Grande" w:hint="eastAsia"/>
          <w:kern w:val="0"/>
          <w:sz w:val="26"/>
          <w:szCs w:val="26"/>
        </w:rPr>
        <w:t>对象是使用</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方法创建的，所以随后不再需要它时</w:t>
      </w:r>
      <w:r w:rsidR="007C1BE8">
        <w:rPr>
          <w:rFonts w:ascii="Lucida Grande" w:hAnsi="Lucida Grande" w:cs="Lucida Grande" w:hint="eastAsia"/>
          <w:kern w:val="0"/>
          <w:sz w:val="26"/>
          <w:szCs w:val="26"/>
        </w:rPr>
        <w:t>向它发送了</w:t>
      </w:r>
      <w:r w:rsidR="007C1BE8">
        <w:rPr>
          <w:rFonts w:ascii="Lucida Grande" w:hAnsi="Lucida Grande" w:cs="Lucida Grande" w:hint="eastAsia"/>
          <w:kern w:val="0"/>
          <w:sz w:val="26"/>
          <w:szCs w:val="26"/>
        </w:rPr>
        <w:t>release</w:t>
      </w:r>
      <w:r w:rsidR="007C1BE8">
        <w:rPr>
          <w:rFonts w:ascii="Lucida Grande" w:hAnsi="Lucida Grande" w:cs="Lucida Grande" w:hint="eastAsia"/>
          <w:kern w:val="0"/>
          <w:sz w:val="26"/>
          <w:szCs w:val="26"/>
        </w:rPr>
        <w:t>消息。</w:t>
      </w:r>
      <w:r w:rsidR="007C1BE8">
        <w:rPr>
          <w:rFonts w:ascii="Lucida Grande" w:hAnsi="Lucida Grande" w:cs="Lucida Grande" w:hint="eastAsia"/>
          <w:kern w:val="0"/>
          <w:sz w:val="26"/>
          <w:szCs w:val="26"/>
        </w:rPr>
        <w:t>Person</w:t>
      </w:r>
      <w:r w:rsidR="007C1BE8">
        <w:rPr>
          <w:rFonts w:ascii="Lucida Grande" w:hAnsi="Lucida Grande" w:cs="Lucida Grande" w:hint="eastAsia"/>
          <w:kern w:val="0"/>
          <w:sz w:val="26"/>
          <w:szCs w:val="26"/>
        </w:rPr>
        <w:t>的</w:t>
      </w:r>
      <w:r w:rsidR="007C1BE8">
        <w:rPr>
          <w:rFonts w:ascii="Lucida Grande" w:hAnsi="Lucida Grande" w:cs="Lucida Grande" w:hint="eastAsia"/>
          <w:kern w:val="0"/>
          <w:sz w:val="26"/>
          <w:szCs w:val="26"/>
        </w:rPr>
        <w:t>name</w:t>
      </w:r>
      <w:r w:rsidR="007C1BE8">
        <w:rPr>
          <w:rFonts w:ascii="Lucida Grande" w:hAnsi="Lucida Grande" w:cs="Lucida Grande" w:hint="eastAsia"/>
          <w:kern w:val="0"/>
          <w:sz w:val="26"/>
          <w:szCs w:val="26"/>
        </w:rPr>
        <w:t>取得时没有被任何所有权方法，所以不用向它发送</w:t>
      </w:r>
      <w:r w:rsidR="007C1BE8">
        <w:rPr>
          <w:rFonts w:ascii="Lucida Grande" w:hAnsi="Lucida Grande" w:cs="Lucida Grande" w:hint="eastAsia"/>
          <w:kern w:val="0"/>
          <w:sz w:val="26"/>
          <w:szCs w:val="26"/>
        </w:rPr>
        <w:t>release</w:t>
      </w:r>
      <w:r w:rsidR="007C1BE8">
        <w:rPr>
          <w:rFonts w:ascii="Lucida Grande" w:hAnsi="Lucida Grande" w:cs="Lucida Grande" w:hint="eastAsia"/>
          <w:kern w:val="0"/>
          <w:sz w:val="26"/>
          <w:szCs w:val="26"/>
        </w:rPr>
        <w:t>消息。注意，本例中使用的是</w:t>
      </w:r>
      <w:r w:rsidR="007C1BE8">
        <w:rPr>
          <w:rFonts w:ascii="Lucida Grande" w:hAnsi="Lucida Grande" w:cs="Lucida Grande" w:hint="eastAsia"/>
          <w:kern w:val="0"/>
          <w:sz w:val="26"/>
          <w:szCs w:val="26"/>
        </w:rPr>
        <w:t>release</w:t>
      </w:r>
      <w:r w:rsidR="007C1BE8">
        <w:rPr>
          <w:rFonts w:ascii="Lucida Grande" w:hAnsi="Lucida Grande" w:cs="Lucida Grande" w:hint="eastAsia"/>
          <w:kern w:val="0"/>
          <w:sz w:val="26"/>
          <w:szCs w:val="26"/>
        </w:rPr>
        <w:t>而不是</w:t>
      </w:r>
      <w:proofErr w:type="spellStart"/>
      <w:r w:rsidR="007C1BE8">
        <w:rPr>
          <w:rFonts w:ascii="Lucida Grande" w:hAnsi="Lucida Grande" w:cs="Lucida Grande" w:hint="eastAsia"/>
          <w:kern w:val="0"/>
          <w:sz w:val="26"/>
          <w:szCs w:val="26"/>
        </w:rPr>
        <w:t>autorelease</w:t>
      </w:r>
      <w:proofErr w:type="spellEnd"/>
      <w:r w:rsidR="007C1BE8">
        <w:rPr>
          <w:rFonts w:ascii="Lucida Grande" w:hAnsi="Lucida Grande" w:cs="Lucida Grande" w:hint="eastAsia"/>
          <w:kern w:val="0"/>
          <w:sz w:val="26"/>
          <w:szCs w:val="26"/>
        </w:rPr>
        <w:t>。</w:t>
      </w:r>
    </w:p>
    <w:p w14:paraId="4A63BC8A" w14:textId="77777777" w:rsidR="007C1BE8" w:rsidRDefault="007C1BE8" w:rsidP="00B74364">
      <w:pPr>
        <w:widowControl/>
        <w:autoSpaceDE w:val="0"/>
        <w:autoSpaceDN w:val="0"/>
        <w:adjustRightInd w:val="0"/>
        <w:jc w:val="left"/>
        <w:rPr>
          <w:rFonts w:ascii="Lucida Grande" w:hAnsi="Lucida Grande" w:cs="Lucida Grande"/>
          <w:kern w:val="0"/>
          <w:sz w:val="26"/>
          <w:szCs w:val="26"/>
        </w:rPr>
      </w:pPr>
    </w:p>
    <w:p w14:paraId="6F44D04C" w14:textId="77777777" w:rsidR="007C1BE8" w:rsidRDefault="007C1BE8" w:rsidP="00B61CDE">
      <w:pPr>
        <w:pStyle w:val="2"/>
        <w:rPr>
          <w:rFonts w:ascii="Lucida Grande" w:hAnsi="Lucida Grande" w:cs="Lucida Grande"/>
          <w:kern w:val="0"/>
          <w:sz w:val="38"/>
          <w:szCs w:val="38"/>
        </w:rPr>
      </w:pPr>
      <w:r>
        <w:rPr>
          <w:rFonts w:ascii="Lucida Grande" w:hAnsi="Lucida Grande" w:cs="Lucida Grande"/>
          <w:kern w:val="0"/>
          <w:sz w:val="38"/>
          <w:szCs w:val="38"/>
        </w:rPr>
        <w:t xml:space="preserve">Use </w:t>
      </w:r>
      <w:proofErr w:type="spellStart"/>
      <w:r>
        <w:rPr>
          <w:rFonts w:ascii="Lucida Grande" w:hAnsi="Lucida Grande" w:cs="Lucida Grande"/>
          <w:kern w:val="0"/>
          <w:sz w:val="38"/>
          <w:szCs w:val="38"/>
        </w:rPr>
        <w:t>autorelease</w:t>
      </w:r>
      <w:proofErr w:type="spellEnd"/>
      <w:r>
        <w:rPr>
          <w:rFonts w:ascii="Lucida Grande" w:hAnsi="Lucida Grande" w:cs="Lucida Grande"/>
          <w:kern w:val="0"/>
          <w:sz w:val="38"/>
          <w:szCs w:val="38"/>
        </w:rPr>
        <w:t xml:space="preserve"> to </w:t>
      </w:r>
      <w:proofErr w:type="gramStart"/>
      <w:r>
        <w:rPr>
          <w:rFonts w:ascii="Lucida Grande" w:hAnsi="Lucida Grande" w:cs="Lucida Grande"/>
          <w:kern w:val="0"/>
          <w:sz w:val="38"/>
          <w:szCs w:val="38"/>
        </w:rPr>
        <w:t>Send</w:t>
      </w:r>
      <w:proofErr w:type="gramEnd"/>
      <w:r>
        <w:rPr>
          <w:rFonts w:ascii="Lucida Grande" w:hAnsi="Lucida Grande" w:cs="Lucida Grande"/>
          <w:kern w:val="0"/>
          <w:sz w:val="38"/>
          <w:szCs w:val="38"/>
        </w:rPr>
        <w:t xml:space="preserve"> a Deferred release</w:t>
      </w:r>
    </w:p>
    <w:p w14:paraId="3DF7EF77" w14:textId="77777777" w:rsidR="007C1BE8" w:rsidRDefault="007C1BE8" w:rsidP="007C1BE8">
      <w:pPr>
        <w:widowControl/>
        <w:autoSpaceDE w:val="0"/>
        <w:autoSpaceDN w:val="0"/>
        <w:adjustRightInd w:val="0"/>
        <w:jc w:val="left"/>
        <w:rPr>
          <w:rFonts w:ascii="Lucida Grande" w:hAnsi="Lucida Grande" w:cs="Lucida Grande"/>
          <w:kern w:val="0"/>
          <w:sz w:val="38"/>
          <w:szCs w:val="38"/>
        </w:rPr>
      </w:pPr>
    </w:p>
    <w:p w14:paraId="6BAA8BCF"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use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when you need to send a deferred </w:t>
      </w:r>
      <w:r>
        <w:rPr>
          <w:rFonts w:ascii="Courier" w:hAnsi="Courier" w:cs="Courier"/>
          <w:color w:val="535353"/>
          <w:kern w:val="0"/>
          <w:sz w:val="26"/>
          <w:szCs w:val="26"/>
        </w:rPr>
        <w:t>release</w:t>
      </w:r>
      <w:r>
        <w:rPr>
          <w:rFonts w:ascii="Lucida Grande" w:hAnsi="Lucida Grande" w:cs="Lucida Grande"/>
          <w:kern w:val="0"/>
          <w:sz w:val="26"/>
          <w:szCs w:val="26"/>
        </w:rPr>
        <w:t xml:space="preserve"> message—typically when returning an object from a method. For example, you could implement the </w:t>
      </w:r>
      <w:proofErr w:type="spellStart"/>
      <w:r>
        <w:rPr>
          <w:rFonts w:ascii="Courier" w:hAnsi="Courier" w:cs="Courier"/>
          <w:color w:val="535353"/>
          <w:kern w:val="0"/>
          <w:sz w:val="26"/>
          <w:szCs w:val="26"/>
        </w:rPr>
        <w:t>fullName</w:t>
      </w:r>
      <w:proofErr w:type="spellEnd"/>
      <w:r>
        <w:rPr>
          <w:rFonts w:ascii="Lucida Grande" w:hAnsi="Lucida Grande" w:cs="Lucida Grande"/>
          <w:kern w:val="0"/>
          <w:sz w:val="26"/>
          <w:szCs w:val="26"/>
        </w:rPr>
        <w:t xml:space="preserve"> method like this:</w:t>
      </w:r>
    </w:p>
    <w:p w14:paraId="08C26D67"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p>
    <w:p w14:paraId="25EBBCCB"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当你需要发送一个延迟</w:t>
      </w:r>
      <w:r>
        <w:rPr>
          <w:rFonts w:ascii="Lucida Grande" w:hAnsi="Lucida Grande" w:cs="Lucida Grande" w:hint="eastAsia"/>
          <w:kern w:val="0"/>
          <w:sz w:val="26"/>
          <w:szCs w:val="26"/>
        </w:rPr>
        <w:t>release</w:t>
      </w:r>
      <w:r>
        <w:rPr>
          <w:rFonts w:ascii="Lucida Grande" w:hAnsi="Lucida Grande" w:cs="Lucida Grande" w:hint="eastAsia"/>
          <w:kern w:val="0"/>
          <w:sz w:val="26"/>
          <w:szCs w:val="26"/>
        </w:rPr>
        <w:t>消息时你可以使用</w:t>
      </w:r>
      <w:proofErr w:type="spellStart"/>
      <w:r>
        <w:rPr>
          <w:rFonts w:ascii="Lucida Grande" w:hAnsi="Lucida Grande" w:cs="Lucida Grande" w:hint="eastAsia"/>
          <w:kern w:val="0"/>
          <w:sz w:val="26"/>
          <w:szCs w:val="26"/>
        </w:rPr>
        <w:t>autorelease</w:t>
      </w:r>
      <w:proofErr w:type="spellEnd"/>
      <w:r>
        <w:rPr>
          <w:rFonts w:ascii="Lucida Grande" w:hAnsi="Lucida Grande" w:cs="Lucida Grande" w:hint="eastAsia"/>
          <w:kern w:val="0"/>
          <w:sz w:val="26"/>
          <w:szCs w:val="26"/>
        </w:rPr>
        <w:t>——通常是在从方法中返回一个对象的时候。例如，你可以像这样实现</w:t>
      </w:r>
      <w:proofErr w:type="spellStart"/>
      <w:r>
        <w:rPr>
          <w:rFonts w:ascii="Lucida Grande" w:hAnsi="Lucida Grande" w:cs="Lucida Grande" w:hint="eastAsia"/>
          <w:kern w:val="0"/>
          <w:sz w:val="26"/>
          <w:szCs w:val="26"/>
        </w:rPr>
        <w:t>fullName</w:t>
      </w:r>
      <w:proofErr w:type="spellEnd"/>
      <w:r>
        <w:rPr>
          <w:rFonts w:ascii="Lucida Grande" w:hAnsi="Lucida Grande" w:cs="Lucida Grande" w:hint="eastAsia"/>
          <w:kern w:val="0"/>
          <w:sz w:val="26"/>
          <w:szCs w:val="26"/>
        </w:rPr>
        <w:t>方法：</w:t>
      </w:r>
    </w:p>
    <w:p w14:paraId="5FB6904F"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7C1BE8" w14:paraId="7FE59181" w14:textId="77777777">
        <w:tc>
          <w:tcPr>
            <w:tcW w:w="19361" w:type="dxa"/>
            <w:tcMar>
              <w:top w:w="119" w:type="nil"/>
              <w:left w:w="119" w:type="nil"/>
              <w:bottom w:w="119" w:type="nil"/>
              <w:right w:w="119" w:type="nil"/>
            </w:tcMar>
            <w:vAlign w:val="center"/>
          </w:tcPr>
          <w:p w14:paraId="79CB1B5C"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gramStart"/>
            <w:r>
              <w:rPr>
                <w:rFonts w:ascii="Courier" w:hAnsi="Courier" w:cs="Courier"/>
                <w:color w:val="535353"/>
                <w:kern w:val="0"/>
              </w:rPr>
              <w:t>)</w:t>
            </w:r>
            <w:proofErr w:type="spellStart"/>
            <w:r>
              <w:rPr>
                <w:rFonts w:ascii="Courier" w:hAnsi="Courier" w:cs="Courier"/>
                <w:color w:val="535353"/>
                <w:kern w:val="0"/>
              </w:rPr>
              <w:t>fullName</w:t>
            </w:r>
            <w:proofErr w:type="spellEnd"/>
            <w:proofErr w:type="gramEnd"/>
            <w:r>
              <w:rPr>
                <w:rFonts w:ascii="Courier" w:hAnsi="Courier" w:cs="Courier"/>
                <w:color w:val="535353"/>
                <w:kern w:val="0"/>
              </w:rPr>
              <w:t xml:space="preserve"> {</w:t>
            </w:r>
          </w:p>
        </w:tc>
      </w:tr>
      <w:tr w:rsidR="007C1BE8" w14:paraId="560636F6" w14:textId="77777777">
        <w:tblPrEx>
          <w:tblBorders>
            <w:top w:val="none" w:sz="0" w:space="0" w:color="auto"/>
          </w:tblBorders>
        </w:tblPrEx>
        <w:tc>
          <w:tcPr>
            <w:tcW w:w="19361" w:type="dxa"/>
            <w:tcMar>
              <w:top w:w="119" w:type="nil"/>
              <w:left w:w="119" w:type="nil"/>
              <w:bottom w:w="119" w:type="nil"/>
              <w:right w:w="119" w:type="nil"/>
            </w:tcMar>
            <w:vAlign w:val="center"/>
          </w:tcPr>
          <w:p w14:paraId="250BF016"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NSString</w:t>
            </w:r>
            <w:proofErr w:type="spellEnd"/>
            <w:r>
              <w:rPr>
                <w:rFonts w:ascii="Courier" w:hAnsi="Courier" w:cs="Courier"/>
                <w:color w:val="535353"/>
                <w:kern w:val="0"/>
              </w:rPr>
              <w:t xml:space="preserve"> *string =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xml:space="preserve">] </w:t>
            </w:r>
            <w:proofErr w:type="spellStart"/>
            <w:r>
              <w:rPr>
                <w:rFonts w:ascii="Courier" w:hAnsi="Courier" w:cs="Courier"/>
                <w:color w:val="535353"/>
                <w:kern w:val="0"/>
              </w:rPr>
              <w:t>initWithFormat</w:t>
            </w:r>
            <w:proofErr w:type="spellEnd"/>
            <w:proofErr w:type="gramStart"/>
            <w:r>
              <w:rPr>
                <w:rFonts w:ascii="Courier" w:hAnsi="Courier" w:cs="Courier"/>
                <w:color w:val="535353"/>
                <w:kern w:val="0"/>
              </w:rPr>
              <w:t>:@</w:t>
            </w:r>
            <w:proofErr w:type="gramEnd"/>
            <w:r>
              <w:rPr>
                <w:rFonts w:ascii="Courier" w:hAnsi="Courier" w:cs="Courier"/>
                <w:color w:val="535353"/>
                <w:kern w:val="0"/>
              </w:rPr>
              <w:t>"%@ %@",</w:t>
            </w:r>
          </w:p>
        </w:tc>
      </w:tr>
      <w:tr w:rsidR="007C1BE8" w14:paraId="47C4C729" w14:textId="77777777">
        <w:tblPrEx>
          <w:tblBorders>
            <w:top w:val="none" w:sz="0" w:space="0" w:color="auto"/>
          </w:tblBorders>
        </w:tblPrEx>
        <w:tc>
          <w:tcPr>
            <w:tcW w:w="19361" w:type="dxa"/>
            <w:tcMar>
              <w:top w:w="119" w:type="nil"/>
              <w:left w:w="119" w:type="nil"/>
              <w:bottom w:w="119" w:type="nil"/>
              <w:right w:w="119" w:type="nil"/>
            </w:tcMar>
            <w:vAlign w:val="center"/>
          </w:tcPr>
          <w:p w14:paraId="47775355"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self.firstName</w:t>
            </w:r>
            <w:proofErr w:type="spellEnd"/>
            <w:proofErr w:type="gramEnd"/>
            <w:r>
              <w:rPr>
                <w:rFonts w:ascii="Courier" w:hAnsi="Courier" w:cs="Courier"/>
                <w:color w:val="535353"/>
                <w:kern w:val="0"/>
              </w:rPr>
              <w:t xml:space="preserve">, </w:t>
            </w:r>
            <w:proofErr w:type="spellStart"/>
            <w:r>
              <w:rPr>
                <w:rFonts w:ascii="Courier" w:hAnsi="Courier" w:cs="Courier"/>
                <w:color w:val="535353"/>
                <w:kern w:val="0"/>
              </w:rPr>
              <w:t>self.lastName</w:t>
            </w:r>
            <w:proofErr w:type="spellEnd"/>
            <w:r>
              <w:rPr>
                <w:rFonts w:ascii="Courier" w:hAnsi="Courier" w:cs="Courier"/>
                <w:color w:val="535353"/>
                <w:kern w:val="0"/>
              </w:rPr>
              <w:t xml:space="preserve">] </w:t>
            </w:r>
            <w:proofErr w:type="spellStart"/>
            <w:r>
              <w:rPr>
                <w:rFonts w:ascii="Courier" w:hAnsi="Courier" w:cs="Courier"/>
                <w:color w:val="535353"/>
                <w:kern w:val="0"/>
              </w:rPr>
              <w:t>autorelease</w:t>
            </w:r>
            <w:proofErr w:type="spellEnd"/>
            <w:r>
              <w:rPr>
                <w:rFonts w:ascii="Courier" w:hAnsi="Courier" w:cs="Courier"/>
                <w:color w:val="535353"/>
                <w:kern w:val="0"/>
              </w:rPr>
              <w:t>];</w:t>
            </w:r>
          </w:p>
        </w:tc>
      </w:tr>
      <w:tr w:rsidR="007C1BE8" w14:paraId="5A4E7891" w14:textId="77777777">
        <w:tblPrEx>
          <w:tblBorders>
            <w:top w:val="none" w:sz="0" w:space="0" w:color="auto"/>
          </w:tblBorders>
        </w:tblPrEx>
        <w:tc>
          <w:tcPr>
            <w:tcW w:w="19361" w:type="dxa"/>
            <w:tcMar>
              <w:top w:w="119" w:type="nil"/>
              <w:left w:w="119" w:type="nil"/>
              <w:bottom w:w="119" w:type="nil"/>
              <w:right w:w="119" w:type="nil"/>
            </w:tcMar>
            <w:vAlign w:val="center"/>
          </w:tcPr>
          <w:p w14:paraId="63193D38"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string;</w:t>
            </w:r>
          </w:p>
        </w:tc>
      </w:tr>
      <w:tr w:rsidR="007C1BE8" w14:paraId="76723A68"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0F7429BF"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1737A690"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p>
    <w:p w14:paraId="4CFDA2AD"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own the string returned by </w:t>
      </w:r>
      <w:proofErr w:type="spellStart"/>
      <w:r>
        <w:rPr>
          <w:rFonts w:ascii="Courier" w:hAnsi="Courier" w:cs="Courier"/>
          <w:color w:val="535353"/>
          <w:kern w:val="0"/>
          <w:sz w:val="26"/>
          <w:szCs w:val="26"/>
        </w:rPr>
        <w:t>alloc</w:t>
      </w:r>
      <w:proofErr w:type="spellEnd"/>
      <w:r>
        <w:rPr>
          <w:rFonts w:ascii="Lucida Grande" w:hAnsi="Lucida Grande" w:cs="Lucida Grande"/>
          <w:kern w:val="0"/>
          <w:sz w:val="26"/>
          <w:szCs w:val="26"/>
        </w:rPr>
        <w:t xml:space="preserve">. To abide by the memory management rules, you must relinquish ownership of the string before you lose the reference to it. If you use </w:t>
      </w:r>
      <w:r>
        <w:rPr>
          <w:rFonts w:ascii="Courier" w:hAnsi="Courier" w:cs="Courier"/>
          <w:color w:val="535353"/>
          <w:kern w:val="0"/>
          <w:sz w:val="26"/>
          <w:szCs w:val="26"/>
        </w:rPr>
        <w:t>release</w:t>
      </w:r>
      <w:r>
        <w:rPr>
          <w:rFonts w:ascii="Lucida Grande" w:hAnsi="Lucida Grande" w:cs="Lucida Grande"/>
          <w:kern w:val="0"/>
          <w:sz w:val="26"/>
          <w:szCs w:val="26"/>
        </w:rPr>
        <w:t xml:space="preserve">, however, the string will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before it is returned (and the method would return an invalid object). Using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you signify that you want to relinquish ownership, but you allow the caller of the method to use the returned string before it is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w:t>
      </w:r>
    </w:p>
    <w:p w14:paraId="3956A1D0"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p>
    <w:p w14:paraId="4B8A6FAB"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你拥有了通过</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返回的</w:t>
      </w:r>
      <w:r w:rsidR="00110317">
        <w:rPr>
          <w:rFonts w:ascii="Lucida Grande" w:hAnsi="Lucida Grande" w:cs="Lucida Grande" w:hint="eastAsia"/>
          <w:kern w:val="0"/>
          <w:sz w:val="26"/>
          <w:szCs w:val="26"/>
        </w:rPr>
        <w:t>string</w:t>
      </w:r>
      <w:r>
        <w:rPr>
          <w:rFonts w:ascii="Lucida Grande" w:hAnsi="Lucida Grande" w:cs="Lucida Grande" w:hint="eastAsia"/>
          <w:kern w:val="0"/>
          <w:sz w:val="26"/>
          <w:szCs w:val="26"/>
        </w:rPr>
        <w:t>。为了遵守内存管理规则，你必须在你失去对它的引用之前放弃对它的所有权。</w:t>
      </w:r>
      <w:r w:rsidR="00110317">
        <w:rPr>
          <w:rFonts w:ascii="Lucida Grande" w:hAnsi="Lucida Grande" w:cs="Lucida Grande" w:hint="eastAsia"/>
          <w:kern w:val="0"/>
          <w:sz w:val="26"/>
          <w:szCs w:val="26"/>
        </w:rPr>
        <w:t>如果你使用</w:t>
      </w:r>
      <w:r w:rsidR="00110317">
        <w:rPr>
          <w:rFonts w:ascii="Lucida Grande" w:hAnsi="Lucida Grande" w:cs="Lucida Grande" w:hint="eastAsia"/>
          <w:kern w:val="0"/>
          <w:sz w:val="26"/>
          <w:szCs w:val="26"/>
        </w:rPr>
        <w:t>release</w:t>
      </w:r>
      <w:r w:rsidR="00110317">
        <w:rPr>
          <w:rFonts w:ascii="Lucida Grande" w:hAnsi="Lucida Grande" w:cs="Lucida Grande" w:hint="eastAsia"/>
          <w:kern w:val="0"/>
          <w:sz w:val="26"/>
          <w:szCs w:val="26"/>
        </w:rPr>
        <w:t>，这个</w:t>
      </w:r>
      <w:r w:rsidR="00110317">
        <w:rPr>
          <w:rFonts w:ascii="Lucida Grande" w:hAnsi="Lucida Grande" w:cs="Lucida Grande" w:hint="eastAsia"/>
          <w:kern w:val="0"/>
          <w:sz w:val="26"/>
          <w:szCs w:val="26"/>
        </w:rPr>
        <w:t>string</w:t>
      </w:r>
      <w:r w:rsidR="00110317">
        <w:rPr>
          <w:rFonts w:ascii="Lucida Grande" w:hAnsi="Lucida Grande" w:cs="Lucida Grande" w:hint="eastAsia"/>
          <w:kern w:val="0"/>
          <w:sz w:val="26"/>
          <w:szCs w:val="26"/>
        </w:rPr>
        <w:t>就会在返回之前被销毁（这个方法也会返回一个无效的对象）。使用</w:t>
      </w:r>
      <w:proofErr w:type="spellStart"/>
      <w:r w:rsidR="00110317">
        <w:rPr>
          <w:rFonts w:ascii="Lucida Grande" w:hAnsi="Lucida Grande" w:cs="Lucida Grande" w:hint="eastAsia"/>
          <w:kern w:val="0"/>
          <w:sz w:val="26"/>
          <w:szCs w:val="26"/>
        </w:rPr>
        <w:t>autorelease</w:t>
      </w:r>
      <w:proofErr w:type="spellEnd"/>
      <w:r w:rsidR="00110317">
        <w:rPr>
          <w:rFonts w:ascii="Lucida Grande" w:hAnsi="Lucida Grande" w:cs="Lucida Grande" w:hint="eastAsia"/>
          <w:kern w:val="0"/>
          <w:sz w:val="26"/>
          <w:szCs w:val="26"/>
        </w:rPr>
        <w:t>，你</w:t>
      </w:r>
      <w:r w:rsidR="00020D79">
        <w:rPr>
          <w:rFonts w:ascii="Lucida Grande" w:hAnsi="Lucida Grande" w:cs="Lucida Grande" w:hint="eastAsia"/>
          <w:kern w:val="0"/>
          <w:sz w:val="26"/>
          <w:szCs w:val="26"/>
        </w:rPr>
        <w:t>既</w:t>
      </w:r>
      <w:r w:rsidR="00110317">
        <w:rPr>
          <w:rFonts w:ascii="Lucida Grande" w:hAnsi="Lucida Grande" w:cs="Lucida Grande" w:hint="eastAsia"/>
          <w:kern w:val="0"/>
          <w:sz w:val="26"/>
          <w:szCs w:val="26"/>
        </w:rPr>
        <w:t>表示了将要</w:t>
      </w:r>
      <w:r w:rsidR="00020D79">
        <w:rPr>
          <w:rFonts w:ascii="Lucida Grande" w:hAnsi="Lucida Grande" w:cs="Lucida Grande" w:hint="eastAsia"/>
          <w:kern w:val="0"/>
          <w:sz w:val="26"/>
          <w:szCs w:val="26"/>
        </w:rPr>
        <w:t>放弃所有权，又允许方法的调用者在返回的</w:t>
      </w:r>
      <w:r w:rsidR="00020D79">
        <w:rPr>
          <w:rFonts w:ascii="Lucida Grande" w:hAnsi="Lucida Grande" w:cs="Lucida Grande" w:hint="eastAsia"/>
          <w:kern w:val="0"/>
          <w:sz w:val="26"/>
          <w:szCs w:val="26"/>
        </w:rPr>
        <w:t>string</w:t>
      </w:r>
      <w:r w:rsidR="00020D79">
        <w:rPr>
          <w:rFonts w:ascii="Lucida Grande" w:hAnsi="Lucida Grande" w:cs="Lucida Grande" w:hint="eastAsia"/>
          <w:kern w:val="0"/>
          <w:sz w:val="26"/>
          <w:szCs w:val="26"/>
        </w:rPr>
        <w:t>被销毁前使用它。</w:t>
      </w:r>
    </w:p>
    <w:p w14:paraId="18EADB6D"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p>
    <w:p w14:paraId="04F09215"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could also implement the </w:t>
      </w:r>
      <w:proofErr w:type="spellStart"/>
      <w:r>
        <w:rPr>
          <w:rFonts w:ascii="Courier" w:hAnsi="Courier" w:cs="Courier"/>
          <w:color w:val="535353"/>
          <w:kern w:val="0"/>
          <w:sz w:val="26"/>
          <w:szCs w:val="26"/>
        </w:rPr>
        <w:t>fullName</w:t>
      </w:r>
      <w:proofErr w:type="spellEnd"/>
      <w:r>
        <w:rPr>
          <w:rFonts w:ascii="Lucida Grande" w:hAnsi="Lucida Grande" w:cs="Lucida Grande"/>
          <w:kern w:val="0"/>
          <w:sz w:val="26"/>
          <w:szCs w:val="26"/>
        </w:rPr>
        <w:t xml:space="preserve"> method like this:</w:t>
      </w:r>
    </w:p>
    <w:p w14:paraId="1C20ECEC" w14:textId="77777777" w:rsidR="00020D79" w:rsidRDefault="00020D79" w:rsidP="007C1BE8">
      <w:pPr>
        <w:widowControl/>
        <w:autoSpaceDE w:val="0"/>
        <w:autoSpaceDN w:val="0"/>
        <w:adjustRightInd w:val="0"/>
        <w:jc w:val="left"/>
        <w:rPr>
          <w:rFonts w:ascii="Lucida Grande" w:hAnsi="Lucida Grande" w:cs="Lucida Grande"/>
          <w:kern w:val="0"/>
          <w:sz w:val="26"/>
          <w:szCs w:val="26"/>
        </w:rPr>
      </w:pPr>
    </w:p>
    <w:p w14:paraId="362DE38A" w14:textId="77777777" w:rsidR="00020D79" w:rsidRDefault="00020D79"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你也可以像这样实现</w:t>
      </w:r>
      <w:proofErr w:type="spellStart"/>
      <w:r>
        <w:rPr>
          <w:rFonts w:ascii="Lucida Grande" w:hAnsi="Lucida Grande" w:cs="Lucida Grande" w:hint="eastAsia"/>
          <w:kern w:val="0"/>
          <w:sz w:val="26"/>
          <w:szCs w:val="26"/>
        </w:rPr>
        <w:t>fullName</w:t>
      </w:r>
      <w:proofErr w:type="spellEnd"/>
      <w:r>
        <w:rPr>
          <w:rFonts w:ascii="Lucida Grande" w:hAnsi="Lucida Grande" w:cs="Lucida Grande" w:hint="eastAsia"/>
          <w:kern w:val="0"/>
          <w:sz w:val="26"/>
          <w:szCs w:val="26"/>
        </w:rPr>
        <w:t>方法：</w:t>
      </w:r>
    </w:p>
    <w:p w14:paraId="197EFBC1" w14:textId="77777777" w:rsidR="00020D79" w:rsidRDefault="00020D79" w:rsidP="007C1BE8">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7C1BE8" w14:paraId="2FBBCA15" w14:textId="77777777">
        <w:tc>
          <w:tcPr>
            <w:tcW w:w="19361" w:type="dxa"/>
            <w:tcMar>
              <w:top w:w="119" w:type="nil"/>
              <w:left w:w="119" w:type="nil"/>
              <w:bottom w:w="119" w:type="nil"/>
              <w:right w:w="119" w:type="nil"/>
            </w:tcMar>
            <w:vAlign w:val="center"/>
          </w:tcPr>
          <w:p w14:paraId="378CCDB1"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gramStart"/>
            <w:r>
              <w:rPr>
                <w:rFonts w:ascii="Courier" w:hAnsi="Courier" w:cs="Courier"/>
                <w:color w:val="535353"/>
                <w:kern w:val="0"/>
              </w:rPr>
              <w:t>)</w:t>
            </w:r>
            <w:proofErr w:type="spellStart"/>
            <w:r>
              <w:rPr>
                <w:rFonts w:ascii="Courier" w:hAnsi="Courier" w:cs="Courier"/>
                <w:color w:val="535353"/>
                <w:kern w:val="0"/>
              </w:rPr>
              <w:t>fullName</w:t>
            </w:r>
            <w:proofErr w:type="spellEnd"/>
            <w:proofErr w:type="gramEnd"/>
            <w:r>
              <w:rPr>
                <w:rFonts w:ascii="Courier" w:hAnsi="Courier" w:cs="Courier"/>
                <w:color w:val="535353"/>
                <w:kern w:val="0"/>
              </w:rPr>
              <w:t xml:space="preserve"> {</w:t>
            </w:r>
          </w:p>
        </w:tc>
      </w:tr>
      <w:tr w:rsidR="007C1BE8" w14:paraId="20347A1E" w14:textId="77777777">
        <w:tblPrEx>
          <w:tblBorders>
            <w:top w:val="none" w:sz="0" w:space="0" w:color="auto"/>
          </w:tblBorders>
        </w:tblPrEx>
        <w:tc>
          <w:tcPr>
            <w:tcW w:w="19361" w:type="dxa"/>
            <w:tcMar>
              <w:top w:w="119" w:type="nil"/>
              <w:left w:w="119" w:type="nil"/>
              <w:bottom w:w="119" w:type="nil"/>
              <w:right w:w="119" w:type="nil"/>
            </w:tcMar>
            <w:vAlign w:val="center"/>
          </w:tcPr>
          <w:p w14:paraId="524445BE"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NSString</w:t>
            </w:r>
            <w:proofErr w:type="spellEnd"/>
            <w:r>
              <w:rPr>
                <w:rFonts w:ascii="Courier" w:hAnsi="Courier" w:cs="Courier"/>
                <w:color w:val="535353"/>
                <w:kern w:val="0"/>
              </w:rPr>
              <w:t xml:space="preserve"> *string =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stringWithFormat</w:t>
            </w:r>
            <w:proofErr w:type="spellEnd"/>
            <w:proofErr w:type="gramStart"/>
            <w:r>
              <w:rPr>
                <w:rFonts w:ascii="Courier" w:hAnsi="Courier" w:cs="Courier"/>
                <w:color w:val="535353"/>
                <w:kern w:val="0"/>
              </w:rPr>
              <w:t>:@</w:t>
            </w:r>
            <w:proofErr w:type="gramEnd"/>
            <w:r>
              <w:rPr>
                <w:rFonts w:ascii="Courier" w:hAnsi="Courier" w:cs="Courier"/>
                <w:color w:val="535353"/>
                <w:kern w:val="0"/>
              </w:rPr>
              <w:t>"%@ %@",</w:t>
            </w:r>
          </w:p>
        </w:tc>
      </w:tr>
      <w:tr w:rsidR="007C1BE8" w14:paraId="0F44F7EC" w14:textId="77777777">
        <w:tblPrEx>
          <w:tblBorders>
            <w:top w:val="none" w:sz="0" w:space="0" w:color="auto"/>
          </w:tblBorders>
        </w:tblPrEx>
        <w:tc>
          <w:tcPr>
            <w:tcW w:w="19361" w:type="dxa"/>
            <w:tcMar>
              <w:top w:w="119" w:type="nil"/>
              <w:left w:w="119" w:type="nil"/>
              <w:bottom w:w="119" w:type="nil"/>
              <w:right w:w="119" w:type="nil"/>
            </w:tcMar>
            <w:vAlign w:val="center"/>
          </w:tcPr>
          <w:p w14:paraId="183DA08D"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self.firstName</w:t>
            </w:r>
            <w:proofErr w:type="spellEnd"/>
            <w:proofErr w:type="gramEnd"/>
            <w:r>
              <w:rPr>
                <w:rFonts w:ascii="Courier" w:hAnsi="Courier" w:cs="Courier"/>
                <w:color w:val="535353"/>
                <w:kern w:val="0"/>
              </w:rPr>
              <w:t xml:space="preserve">, </w:t>
            </w:r>
            <w:proofErr w:type="spellStart"/>
            <w:r>
              <w:rPr>
                <w:rFonts w:ascii="Courier" w:hAnsi="Courier" w:cs="Courier"/>
                <w:color w:val="535353"/>
                <w:kern w:val="0"/>
              </w:rPr>
              <w:t>self.lastName</w:t>
            </w:r>
            <w:proofErr w:type="spellEnd"/>
            <w:r>
              <w:rPr>
                <w:rFonts w:ascii="Courier" w:hAnsi="Courier" w:cs="Courier"/>
                <w:color w:val="535353"/>
                <w:kern w:val="0"/>
              </w:rPr>
              <w:t>];</w:t>
            </w:r>
          </w:p>
        </w:tc>
      </w:tr>
      <w:tr w:rsidR="007C1BE8" w14:paraId="52019DB7" w14:textId="77777777">
        <w:tblPrEx>
          <w:tblBorders>
            <w:top w:val="none" w:sz="0" w:space="0" w:color="auto"/>
          </w:tblBorders>
        </w:tblPrEx>
        <w:tc>
          <w:tcPr>
            <w:tcW w:w="19361" w:type="dxa"/>
            <w:tcMar>
              <w:top w:w="119" w:type="nil"/>
              <w:left w:w="119" w:type="nil"/>
              <w:bottom w:w="119" w:type="nil"/>
              <w:right w:w="119" w:type="nil"/>
            </w:tcMar>
            <w:vAlign w:val="center"/>
          </w:tcPr>
          <w:p w14:paraId="63E7E323"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string;</w:t>
            </w:r>
          </w:p>
        </w:tc>
      </w:tr>
      <w:tr w:rsidR="007C1BE8" w14:paraId="2AF846B4"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230C53D1"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11BD2FB3" w14:textId="77777777" w:rsidR="00020D79" w:rsidRDefault="00020D79" w:rsidP="007C1BE8">
      <w:pPr>
        <w:widowControl/>
        <w:autoSpaceDE w:val="0"/>
        <w:autoSpaceDN w:val="0"/>
        <w:adjustRightInd w:val="0"/>
        <w:jc w:val="left"/>
        <w:rPr>
          <w:rFonts w:ascii="Lucida Grande" w:hAnsi="Lucida Grande" w:cs="Lucida Grande"/>
          <w:kern w:val="0"/>
          <w:sz w:val="26"/>
          <w:szCs w:val="26"/>
        </w:rPr>
      </w:pPr>
    </w:p>
    <w:p w14:paraId="21DBA45F"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Following the basic rules, you don’t own the string returned by </w:t>
      </w:r>
      <w:proofErr w:type="spellStart"/>
      <w:r>
        <w:rPr>
          <w:rFonts w:ascii="Courier" w:hAnsi="Courier" w:cs="Courier"/>
          <w:color w:val="535353"/>
          <w:kern w:val="0"/>
          <w:sz w:val="26"/>
          <w:szCs w:val="26"/>
        </w:rPr>
        <w:t>stringWithFormat</w:t>
      </w:r>
      <w:proofErr w:type="spellEnd"/>
      <w:proofErr w:type="gramStart"/>
      <w:r>
        <w:rPr>
          <w:rFonts w:ascii="Courier" w:hAnsi="Courier" w:cs="Courier"/>
          <w:color w:val="535353"/>
          <w:kern w:val="0"/>
          <w:sz w:val="26"/>
          <w:szCs w:val="26"/>
        </w:rPr>
        <w:t>:</w:t>
      </w:r>
      <w:r>
        <w:rPr>
          <w:rFonts w:ascii="Lucida Grande" w:hAnsi="Lucida Grande" w:cs="Lucida Grande"/>
          <w:kern w:val="0"/>
          <w:sz w:val="26"/>
          <w:szCs w:val="26"/>
        </w:rPr>
        <w:t>,</w:t>
      </w:r>
      <w:proofErr w:type="gramEnd"/>
      <w:r>
        <w:rPr>
          <w:rFonts w:ascii="Lucida Grande" w:hAnsi="Lucida Grande" w:cs="Lucida Grande"/>
          <w:kern w:val="0"/>
          <w:sz w:val="26"/>
          <w:szCs w:val="26"/>
        </w:rPr>
        <w:t xml:space="preserve"> so you can safely return the string from the method.</w:t>
      </w:r>
    </w:p>
    <w:p w14:paraId="023D88C9" w14:textId="77777777" w:rsidR="00020D79" w:rsidRDefault="00020D79" w:rsidP="007C1BE8">
      <w:pPr>
        <w:widowControl/>
        <w:autoSpaceDE w:val="0"/>
        <w:autoSpaceDN w:val="0"/>
        <w:adjustRightInd w:val="0"/>
        <w:jc w:val="left"/>
        <w:rPr>
          <w:rFonts w:ascii="Lucida Grande" w:hAnsi="Lucida Grande" w:cs="Lucida Grande"/>
          <w:kern w:val="0"/>
          <w:sz w:val="26"/>
          <w:szCs w:val="26"/>
        </w:rPr>
      </w:pPr>
    </w:p>
    <w:p w14:paraId="0DB54A4F" w14:textId="77777777" w:rsidR="00020D79" w:rsidRDefault="00020D79"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按照基本规则，你不会拥有</w:t>
      </w:r>
      <w:proofErr w:type="spellStart"/>
      <w:r>
        <w:rPr>
          <w:rFonts w:ascii="Courier" w:hAnsi="Courier" w:cs="Courier"/>
          <w:color w:val="535353"/>
          <w:kern w:val="0"/>
          <w:sz w:val="26"/>
          <w:szCs w:val="26"/>
        </w:rPr>
        <w:t>stringWithFormat</w:t>
      </w:r>
      <w:proofErr w:type="spellEnd"/>
      <w:r>
        <w:rPr>
          <w:rFonts w:ascii="Courier" w:hAnsi="Courier" w:cs="Courier" w:hint="eastAsia"/>
          <w:color w:val="535353"/>
          <w:kern w:val="0"/>
          <w:sz w:val="26"/>
          <w:szCs w:val="26"/>
        </w:rPr>
        <w:t>:</w:t>
      </w:r>
      <w:r>
        <w:rPr>
          <w:rFonts w:ascii="Lucida Grande" w:hAnsi="Lucida Grande" w:cs="Lucida Grande" w:hint="eastAsia"/>
          <w:kern w:val="0"/>
          <w:sz w:val="26"/>
          <w:szCs w:val="26"/>
        </w:rPr>
        <w:t>方法返回的</w:t>
      </w:r>
      <w:r>
        <w:rPr>
          <w:rFonts w:ascii="Lucida Grande" w:hAnsi="Lucida Grande" w:cs="Lucida Grande" w:hint="eastAsia"/>
          <w:kern w:val="0"/>
          <w:sz w:val="26"/>
          <w:szCs w:val="26"/>
        </w:rPr>
        <w:t>string</w:t>
      </w:r>
      <w:r>
        <w:rPr>
          <w:rFonts w:ascii="Lucida Grande" w:hAnsi="Lucida Grande" w:cs="Lucida Grande" w:hint="eastAsia"/>
          <w:kern w:val="0"/>
          <w:sz w:val="26"/>
          <w:szCs w:val="26"/>
        </w:rPr>
        <w:t>对象，所以你也可以安全的从该方法中返回</w:t>
      </w:r>
      <w:r>
        <w:rPr>
          <w:rFonts w:ascii="Lucida Grande" w:hAnsi="Lucida Grande" w:cs="Lucida Grande" w:hint="eastAsia"/>
          <w:kern w:val="0"/>
          <w:sz w:val="26"/>
          <w:szCs w:val="26"/>
        </w:rPr>
        <w:t>string</w:t>
      </w:r>
      <w:r>
        <w:rPr>
          <w:rFonts w:ascii="Lucida Grande" w:hAnsi="Lucida Grande" w:cs="Lucida Grande" w:hint="eastAsia"/>
          <w:kern w:val="0"/>
          <w:sz w:val="26"/>
          <w:szCs w:val="26"/>
        </w:rPr>
        <w:t>。</w:t>
      </w:r>
    </w:p>
    <w:p w14:paraId="7EF07085" w14:textId="77777777" w:rsidR="00020D79" w:rsidRDefault="00020D79" w:rsidP="007C1BE8">
      <w:pPr>
        <w:widowControl/>
        <w:autoSpaceDE w:val="0"/>
        <w:autoSpaceDN w:val="0"/>
        <w:adjustRightInd w:val="0"/>
        <w:jc w:val="left"/>
        <w:rPr>
          <w:rFonts w:ascii="Lucida Grande" w:hAnsi="Lucida Grande" w:cs="Lucida Grande"/>
          <w:kern w:val="0"/>
          <w:sz w:val="26"/>
          <w:szCs w:val="26"/>
        </w:rPr>
      </w:pPr>
    </w:p>
    <w:p w14:paraId="69199B85"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By way of contrast, the following implementation is wrong:</w:t>
      </w:r>
    </w:p>
    <w:p w14:paraId="16702B3D" w14:textId="77777777" w:rsidR="00256C3A" w:rsidRDefault="00256C3A" w:rsidP="007C1BE8">
      <w:pPr>
        <w:widowControl/>
        <w:autoSpaceDE w:val="0"/>
        <w:autoSpaceDN w:val="0"/>
        <w:adjustRightInd w:val="0"/>
        <w:jc w:val="left"/>
        <w:rPr>
          <w:rFonts w:ascii="Lucida Grande" w:hAnsi="Lucida Grande" w:cs="Lucida Grande"/>
          <w:kern w:val="0"/>
          <w:sz w:val="26"/>
          <w:szCs w:val="26"/>
        </w:rPr>
      </w:pPr>
    </w:p>
    <w:p w14:paraId="6837888B" w14:textId="77777777" w:rsidR="00256C3A" w:rsidRDefault="00256C3A"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作为对照，下面的实现方式是错误的：</w:t>
      </w:r>
    </w:p>
    <w:p w14:paraId="357E1DFB" w14:textId="77777777" w:rsidR="00256C3A" w:rsidRDefault="00256C3A" w:rsidP="007C1BE8">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7C1BE8" w14:paraId="3489C53F" w14:textId="77777777">
        <w:tc>
          <w:tcPr>
            <w:tcW w:w="19361" w:type="dxa"/>
            <w:tcMar>
              <w:top w:w="119" w:type="nil"/>
              <w:left w:w="119" w:type="nil"/>
              <w:bottom w:w="119" w:type="nil"/>
              <w:right w:w="119" w:type="nil"/>
            </w:tcMar>
            <w:vAlign w:val="center"/>
          </w:tcPr>
          <w:p w14:paraId="4250E5B9"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gramStart"/>
            <w:r>
              <w:rPr>
                <w:rFonts w:ascii="Courier" w:hAnsi="Courier" w:cs="Courier"/>
                <w:color w:val="535353"/>
                <w:kern w:val="0"/>
              </w:rPr>
              <w:t>)</w:t>
            </w:r>
            <w:proofErr w:type="spellStart"/>
            <w:r>
              <w:rPr>
                <w:rFonts w:ascii="Courier" w:hAnsi="Courier" w:cs="Courier"/>
                <w:color w:val="535353"/>
                <w:kern w:val="0"/>
              </w:rPr>
              <w:t>fullName</w:t>
            </w:r>
            <w:proofErr w:type="spellEnd"/>
            <w:proofErr w:type="gramEnd"/>
            <w:r>
              <w:rPr>
                <w:rFonts w:ascii="Courier" w:hAnsi="Courier" w:cs="Courier"/>
                <w:color w:val="535353"/>
                <w:kern w:val="0"/>
              </w:rPr>
              <w:t xml:space="preserve"> {</w:t>
            </w:r>
          </w:p>
        </w:tc>
      </w:tr>
      <w:tr w:rsidR="007C1BE8" w14:paraId="3116F48C" w14:textId="77777777">
        <w:tblPrEx>
          <w:tblBorders>
            <w:top w:val="none" w:sz="0" w:space="0" w:color="auto"/>
          </w:tblBorders>
        </w:tblPrEx>
        <w:tc>
          <w:tcPr>
            <w:tcW w:w="19361" w:type="dxa"/>
            <w:tcMar>
              <w:top w:w="119" w:type="nil"/>
              <w:left w:w="119" w:type="nil"/>
              <w:bottom w:w="119" w:type="nil"/>
              <w:right w:w="119" w:type="nil"/>
            </w:tcMar>
            <w:vAlign w:val="center"/>
          </w:tcPr>
          <w:p w14:paraId="2460CFF7"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NSString</w:t>
            </w:r>
            <w:proofErr w:type="spellEnd"/>
            <w:r>
              <w:rPr>
                <w:rFonts w:ascii="Courier" w:hAnsi="Courier" w:cs="Courier"/>
                <w:color w:val="535353"/>
                <w:kern w:val="0"/>
              </w:rPr>
              <w:t xml:space="preserve"> *string =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xml:space="preserve">] </w:t>
            </w:r>
            <w:proofErr w:type="spellStart"/>
            <w:r>
              <w:rPr>
                <w:rFonts w:ascii="Courier" w:hAnsi="Courier" w:cs="Courier"/>
                <w:color w:val="535353"/>
                <w:kern w:val="0"/>
              </w:rPr>
              <w:t>initWithFormat</w:t>
            </w:r>
            <w:proofErr w:type="spellEnd"/>
            <w:proofErr w:type="gramStart"/>
            <w:r>
              <w:rPr>
                <w:rFonts w:ascii="Courier" w:hAnsi="Courier" w:cs="Courier"/>
                <w:color w:val="535353"/>
                <w:kern w:val="0"/>
              </w:rPr>
              <w:t>:@</w:t>
            </w:r>
            <w:proofErr w:type="gramEnd"/>
            <w:r>
              <w:rPr>
                <w:rFonts w:ascii="Courier" w:hAnsi="Courier" w:cs="Courier"/>
                <w:color w:val="535353"/>
                <w:kern w:val="0"/>
              </w:rPr>
              <w:t>"%@ %@",</w:t>
            </w:r>
          </w:p>
        </w:tc>
      </w:tr>
      <w:tr w:rsidR="007C1BE8" w14:paraId="043BA667" w14:textId="77777777">
        <w:tblPrEx>
          <w:tblBorders>
            <w:top w:val="none" w:sz="0" w:space="0" w:color="auto"/>
          </w:tblBorders>
        </w:tblPrEx>
        <w:tc>
          <w:tcPr>
            <w:tcW w:w="19361" w:type="dxa"/>
            <w:tcMar>
              <w:top w:w="119" w:type="nil"/>
              <w:left w:w="119" w:type="nil"/>
              <w:bottom w:w="119" w:type="nil"/>
              <w:right w:w="119" w:type="nil"/>
            </w:tcMar>
            <w:vAlign w:val="center"/>
          </w:tcPr>
          <w:p w14:paraId="58B07314"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self.firstName</w:t>
            </w:r>
            <w:proofErr w:type="spellEnd"/>
            <w:proofErr w:type="gramEnd"/>
            <w:r>
              <w:rPr>
                <w:rFonts w:ascii="Courier" w:hAnsi="Courier" w:cs="Courier"/>
                <w:color w:val="535353"/>
                <w:kern w:val="0"/>
              </w:rPr>
              <w:t xml:space="preserve">, </w:t>
            </w:r>
            <w:proofErr w:type="spellStart"/>
            <w:r>
              <w:rPr>
                <w:rFonts w:ascii="Courier" w:hAnsi="Courier" w:cs="Courier"/>
                <w:color w:val="535353"/>
                <w:kern w:val="0"/>
              </w:rPr>
              <w:t>self.lastName</w:t>
            </w:r>
            <w:proofErr w:type="spellEnd"/>
            <w:r>
              <w:rPr>
                <w:rFonts w:ascii="Courier" w:hAnsi="Courier" w:cs="Courier"/>
                <w:color w:val="535353"/>
                <w:kern w:val="0"/>
              </w:rPr>
              <w:t>];</w:t>
            </w:r>
          </w:p>
        </w:tc>
      </w:tr>
      <w:tr w:rsidR="007C1BE8" w14:paraId="5818EFE3" w14:textId="77777777">
        <w:tblPrEx>
          <w:tblBorders>
            <w:top w:val="none" w:sz="0" w:space="0" w:color="auto"/>
          </w:tblBorders>
        </w:tblPrEx>
        <w:tc>
          <w:tcPr>
            <w:tcW w:w="19361" w:type="dxa"/>
            <w:tcMar>
              <w:top w:w="119" w:type="nil"/>
              <w:left w:w="119" w:type="nil"/>
              <w:bottom w:w="119" w:type="nil"/>
              <w:right w:w="119" w:type="nil"/>
            </w:tcMar>
            <w:vAlign w:val="center"/>
          </w:tcPr>
          <w:p w14:paraId="7F6B729D"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string;</w:t>
            </w:r>
          </w:p>
        </w:tc>
      </w:tr>
      <w:tr w:rsidR="007C1BE8" w14:paraId="58166C9B"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4FB7C53C" w14:textId="77777777" w:rsidR="007C1BE8" w:rsidRDefault="007C1BE8">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6F516008" w14:textId="77777777" w:rsidR="00256C3A" w:rsidRDefault="00256C3A" w:rsidP="007C1BE8">
      <w:pPr>
        <w:widowControl/>
        <w:autoSpaceDE w:val="0"/>
        <w:autoSpaceDN w:val="0"/>
        <w:adjustRightInd w:val="0"/>
        <w:jc w:val="left"/>
        <w:rPr>
          <w:rFonts w:ascii="Lucida Grande" w:hAnsi="Lucida Grande" w:cs="Lucida Grande"/>
          <w:kern w:val="0"/>
          <w:sz w:val="26"/>
          <w:szCs w:val="26"/>
        </w:rPr>
      </w:pPr>
    </w:p>
    <w:p w14:paraId="1FDDF810" w14:textId="77777777" w:rsidR="007C1BE8" w:rsidRDefault="007C1BE8"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According to the naming convention, there is nothing to denote that the caller of the </w:t>
      </w:r>
      <w:proofErr w:type="spellStart"/>
      <w:r>
        <w:rPr>
          <w:rFonts w:ascii="Courier" w:hAnsi="Courier" w:cs="Courier"/>
          <w:color w:val="535353"/>
          <w:kern w:val="0"/>
          <w:sz w:val="26"/>
          <w:szCs w:val="26"/>
        </w:rPr>
        <w:t>fullName</w:t>
      </w:r>
      <w:proofErr w:type="spellEnd"/>
      <w:r>
        <w:rPr>
          <w:rFonts w:ascii="Lucida Grande" w:hAnsi="Lucida Grande" w:cs="Lucida Grande"/>
          <w:kern w:val="0"/>
          <w:sz w:val="26"/>
          <w:szCs w:val="26"/>
        </w:rPr>
        <w:t xml:space="preserve"> method owns the returned string. The caller therefore has no reason to release the returned string, and it will thus be leaked.</w:t>
      </w:r>
    </w:p>
    <w:p w14:paraId="218239AF" w14:textId="77777777" w:rsidR="00256C3A" w:rsidRDefault="00256C3A" w:rsidP="007C1BE8">
      <w:pPr>
        <w:widowControl/>
        <w:autoSpaceDE w:val="0"/>
        <w:autoSpaceDN w:val="0"/>
        <w:adjustRightInd w:val="0"/>
        <w:jc w:val="left"/>
        <w:rPr>
          <w:rFonts w:ascii="Lucida Grande" w:hAnsi="Lucida Grande" w:cs="Lucida Grande"/>
          <w:kern w:val="0"/>
          <w:sz w:val="26"/>
          <w:szCs w:val="26"/>
        </w:rPr>
      </w:pPr>
    </w:p>
    <w:p w14:paraId="1BEBA713" w14:textId="77777777" w:rsidR="00256C3A" w:rsidRDefault="00256C3A" w:rsidP="007C1BE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根据命名规则，没有任何地方说明了</w:t>
      </w:r>
      <w:proofErr w:type="spellStart"/>
      <w:r>
        <w:rPr>
          <w:rFonts w:ascii="Lucida Grande" w:hAnsi="Lucida Grande" w:cs="Lucida Grande" w:hint="eastAsia"/>
          <w:kern w:val="0"/>
          <w:sz w:val="26"/>
          <w:szCs w:val="26"/>
        </w:rPr>
        <w:t>fullName</w:t>
      </w:r>
      <w:proofErr w:type="spellEnd"/>
      <w:r>
        <w:rPr>
          <w:rFonts w:ascii="Lucida Grande" w:hAnsi="Lucida Grande" w:cs="Lucida Grande" w:hint="eastAsia"/>
          <w:kern w:val="0"/>
          <w:sz w:val="26"/>
          <w:szCs w:val="26"/>
        </w:rPr>
        <w:t>方法的调用者拥有返回的</w:t>
      </w:r>
      <w:r>
        <w:rPr>
          <w:rFonts w:ascii="Lucida Grande" w:hAnsi="Lucida Grande" w:cs="Lucida Grande" w:hint="eastAsia"/>
          <w:kern w:val="0"/>
          <w:sz w:val="26"/>
          <w:szCs w:val="26"/>
        </w:rPr>
        <w:t>string</w:t>
      </w:r>
      <w:r>
        <w:rPr>
          <w:rFonts w:ascii="Lucida Grande" w:hAnsi="Lucida Grande" w:cs="Lucida Grande" w:hint="eastAsia"/>
          <w:kern w:val="0"/>
          <w:sz w:val="26"/>
          <w:szCs w:val="26"/>
        </w:rPr>
        <w:t>。因此调用者没有任何理由释放返回的</w:t>
      </w:r>
      <w:r>
        <w:rPr>
          <w:rFonts w:ascii="Lucida Grande" w:hAnsi="Lucida Grande" w:cs="Lucida Grande" w:hint="eastAsia"/>
          <w:kern w:val="0"/>
          <w:sz w:val="26"/>
          <w:szCs w:val="26"/>
        </w:rPr>
        <w:t>string</w:t>
      </w:r>
      <w:r>
        <w:rPr>
          <w:rFonts w:ascii="Lucida Grande" w:hAnsi="Lucida Grande" w:cs="Lucida Grande" w:hint="eastAsia"/>
          <w:kern w:val="0"/>
          <w:sz w:val="26"/>
          <w:szCs w:val="26"/>
        </w:rPr>
        <w:t>，这样它将被泄露。</w:t>
      </w:r>
    </w:p>
    <w:p w14:paraId="3A7535BB" w14:textId="77777777" w:rsidR="007C1BE8" w:rsidRDefault="007C1BE8" w:rsidP="00B74364">
      <w:pPr>
        <w:widowControl/>
        <w:autoSpaceDE w:val="0"/>
        <w:autoSpaceDN w:val="0"/>
        <w:adjustRightInd w:val="0"/>
        <w:jc w:val="left"/>
        <w:rPr>
          <w:rFonts w:ascii="Lucida Grande" w:hAnsi="Lucida Grande" w:cs="Lucida Grande"/>
          <w:kern w:val="0"/>
          <w:sz w:val="26"/>
          <w:szCs w:val="26"/>
        </w:rPr>
      </w:pPr>
    </w:p>
    <w:p w14:paraId="3D9B18C1" w14:textId="77777777" w:rsidR="00256C3A" w:rsidRDefault="00256C3A" w:rsidP="00B61CDE">
      <w:pPr>
        <w:pStyle w:val="2"/>
        <w:rPr>
          <w:rFonts w:ascii="Lucida Grande" w:hAnsi="Lucida Grande" w:cs="Lucida Grande"/>
          <w:kern w:val="0"/>
          <w:sz w:val="38"/>
          <w:szCs w:val="38"/>
        </w:rPr>
      </w:pPr>
      <w:r>
        <w:rPr>
          <w:rFonts w:ascii="Lucida Grande" w:hAnsi="Lucida Grande" w:cs="Lucida Grande"/>
          <w:kern w:val="0"/>
          <w:sz w:val="38"/>
          <w:szCs w:val="38"/>
        </w:rPr>
        <w:t>You Don’t Own Objects Returned by Reference</w:t>
      </w:r>
    </w:p>
    <w:p w14:paraId="02118B72" w14:textId="77777777" w:rsidR="00256C3A" w:rsidRDefault="00256C3A" w:rsidP="00256C3A">
      <w:pPr>
        <w:widowControl/>
        <w:autoSpaceDE w:val="0"/>
        <w:autoSpaceDN w:val="0"/>
        <w:adjustRightInd w:val="0"/>
        <w:jc w:val="left"/>
        <w:rPr>
          <w:rFonts w:ascii="Lucida Grande" w:hAnsi="Lucida Grande" w:cs="Lucida Grande"/>
          <w:kern w:val="0"/>
          <w:sz w:val="38"/>
          <w:szCs w:val="38"/>
        </w:rPr>
      </w:pPr>
    </w:p>
    <w:p w14:paraId="761F3408" w14:textId="77777777" w:rsidR="00256C3A" w:rsidRDefault="00256C3A" w:rsidP="00256C3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Some methods in Cocoa specify that an object </w:t>
      </w:r>
      <w:proofErr w:type="gramStart"/>
      <w:r>
        <w:rPr>
          <w:rFonts w:ascii="Lucida Grande" w:hAnsi="Lucida Grande" w:cs="Lucida Grande"/>
          <w:kern w:val="0"/>
          <w:sz w:val="26"/>
          <w:szCs w:val="26"/>
        </w:rPr>
        <w:t>is</w:t>
      </w:r>
      <w:proofErr w:type="gramEnd"/>
      <w:r>
        <w:rPr>
          <w:rFonts w:ascii="Lucida Grande" w:hAnsi="Lucida Grande" w:cs="Lucida Grande"/>
          <w:kern w:val="0"/>
          <w:sz w:val="26"/>
          <w:szCs w:val="26"/>
        </w:rPr>
        <w:t xml:space="preserve"> returned by reference (that is, they take an argument of type </w:t>
      </w:r>
      <w:proofErr w:type="spellStart"/>
      <w:r>
        <w:rPr>
          <w:rFonts w:ascii="Courier" w:hAnsi="Courier" w:cs="Courier"/>
          <w:color w:val="535353"/>
          <w:kern w:val="0"/>
          <w:sz w:val="26"/>
          <w:szCs w:val="26"/>
        </w:rPr>
        <w:t>ClassName</w:t>
      </w:r>
      <w:proofErr w:type="spellEnd"/>
      <w:r>
        <w:rPr>
          <w:rFonts w:ascii="Courier" w:hAnsi="Courier" w:cs="Courier"/>
          <w:color w:val="535353"/>
          <w:kern w:val="0"/>
          <w:sz w:val="26"/>
          <w:szCs w:val="26"/>
        </w:rPr>
        <w:t> *</w:t>
      </w:r>
      <w:r w:rsidR="007D5BAB">
        <w:rPr>
          <w:rFonts w:ascii="Courier" w:hAnsi="Courier" w:cs="Courier" w:hint="eastAsia"/>
          <w:color w:val="535353"/>
          <w:kern w:val="0"/>
          <w:sz w:val="26"/>
          <w:szCs w:val="26"/>
        </w:rPr>
        <w:t>*</w:t>
      </w:r>
      <w:r>
        <w:rPr>
          <w:rFonts w:ascii="Lucida Grande" w:hAnsi="Lucida Grande" w:cs="Lucida Grande"/>
          <w:kern w:val="0"/>
          <w:sz w:val="26"/>
          <w:szCs w:val="26"/>
        </w:rPr>
        <w:t xml:space="preserve"> or </w:t>
      </w:r>
      <w:r>
        <w:rPr>
          <w:rFonts w:ascii="Courier" w:hAnsi="Courier" w:cs="Courier"/>
          <w:color w:val="535353"/>
          <w:kern w:val="0"/>
          <w:sz w:val="26"/>
          <w:szCs w:val="26"/>
        </w:rPr>
        <w:t>id *</w:t>
      </w:r>
      <w:r>
        <w:rPr>
          <w:rFonts w:ascii="Lucida Grande" w:hAnsi="Lucida Grande" w:cs="Lucida Grande"/>
          <w:kern w:val="0"/>
          <w:sz w:val="26"/>
          <w:szCs w:val="26"/>
        </w:rPr>
        <w:t xml:space="preserve">). A common pattern is to use an </w:t>
      </w:r>
      <w:proofErr w:type="spellStart"/>
      <w:r>
        <w:rPr>
          <w:rFonts w:ascii="Courier" w:hAnsi="Courier" w:cs="Courier"/>
          <w:color w:val="535353"/>
          <w:kern w:val="0"/>
          <w:sz w:val="26"/>
          <w:szCs w:val="26"/>
        </w:rPr>
        <w:t>NSError</w:t>
      </w:r>
      <w:proofErr w:type="spellEnd"/>
      <w:r>
        <w:rPr>
          <w:rFonts w:ascii="Lucida Grande" w:hAnsi="Lucida Grande" w:cs="Lucida Grande"/>
          <w:kern w:val="0"/>
          <w:sz w:val="26"/>
          <w:szCs w:val="26"/>
        </w:rPr>
        <w:t xml:space="preserve"> object that contains information about an error if one occurs, as illustrated by </w:t>
      </w:r>
      <w:hyperlink r:id="rId28" w:anchor="//apple_ref/occ/instm/NSData/initWithContentsOfURL:options:error:" w:history="1">
        <w:r>
          <w:rPr>
            <w:rFonts w:ascii="Courier" w:hAnsi="Courier" w:cs="Courier"/>
            <w:color w:val="274EC0"/>
            <w:kern w:val="0"/>
            <w:sz w:val="26"/>
            <w:szCs w:val="26"/>
          </w:rPr>
          <w:t>initWithContentsOfURL:options</w:t>
        </w:r>
        <w:proofErr w:type="gramStart"/>
        <w:r>
          <w:rPr>
            <w:rFonts w:ascii="Courier" w:hAnsi="Courier" w:cs="Courier"/>
            <w:color w:val="274EC0"/>
            <w:kern w:val="0"/>
            <w:sz w:val="26"/>
            <w:szCs w:val="26"/>
          </w:rPr>
          <w:t>:error</w:t>
        </w:r>
        <w:proofErr w:type="gramEnd"/>
        <w:r>
          <w:rPr>
            <w:rFonts w:ascii="Courier" w:hAnsi="Courier" w:cs="Courier"/>
            <w:color w:val="274EC0"/>
            <w:kern w:val="0"/>
            <w:sz w:val="26"/>
            <w:szCs w:val="26"/>
          </w:rPr>
          <w:t>:</w:t>
        </w:r>
      </w:hyperlink>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NSData</w:t>
      </w:r>
      <w:proofErr w:type="spellEnd"/>
      <w:r>
        <w:rPr>
          <w:rFonts w:ascii="Lucida Grande" w:hAnsi="Lucida Grande" w:cs="Lucida Grande"/>
          <w:kern w:val="0"/>
          <w:sz w:val="26"/>
          <w:szCs w:val="26"/>
        </w:rPr>
        <w:t xml:space="preserve">) and </w:t>
      </w:r>
      <w:hyperlink r:id="rId29" w:anchor="//apple_ref/occ/instm/NSString/initWithContentsOfFile:encoding:error:" w:history="1">
        <w:r>
          <w:rPr>
            <w:rFonts w:ascii="Courier" w:hAnsi="Courier" w:cs="Courier"/>
            <w:color w:val="274EC0"/>
            <w:kern w:val="0"/>
            <w:sz w:val="26"/>
            <w:szCs w:val="26"/>
          </w:rPr>
          <w:t>initWithContentsOfFile:encoding:error:</w:t>
        </w:r>
      </w:hyperlink>
      <w:r>
        <w:rPr>
          <w:rFonts w:ascii="Lucida Grande" w:hAnsi="Lucida Grande" w:cs="Lucida Grande"/>
          <w:kern w:val="0"/>
          <w:sz w:val="26"/>
          <w:szCs w:val="26"/>
        </w:rPr>
        <w:t xml:space="preserve"> (</w:t>
      </w:r>
      <w:proofErr w:type="spellStart"/>
      <w:r>
        <w:rPr>
          <w:rFonts w:ascii="Courier" w:hAnsi="Courier" w:cs="Courier"/>
          <w:color w:val="535353"/>
          <w:kern w:val="0"/>
          <w:sz w:val="26"/>
          <w:szCs w:val="26"/>
        </w:rPr>
        <w:t>NSString</w:t>
      </w:r>
      <w:proofErr w:type="spellEnd"/>
      <w:r>
        <w:rPr>
          <w:rFonts w:ascii="Lucida Grande" w:hAnsi="Lucida Grande" w:cs="Lucida Grande"/>
          <w:kern w:val="0"/>
          <w:sz w:val="26"/>
          <w:szCs w:val="26"/>
        </w:rPr>
        <w:t>).</w:t>
      </w:r>
    </w:p>
    <w:p w14:paraId="261C09C7" w14:textId="77777777" w:rsidR="00256C3A" w:rsidRDefault="00256C3A" w:rsidP="00256C3A">
      <w:pPr>
        <w:widowControl/>
        <w:autoSpaceDE w:val="0"/>
        <w:autoSpaceDN w:val="0"/>
        <w:adjustRightInd w:val="0"/>
        <w:jc w:val="left"/>
        <w:rPr>
          <w:rFonts w:ascii="Lucida Grande" w:hAnsi="Lucida Grande" w:cs="Lucida Grande"/>
          <w:kern w:val="0"/>
          <w:sz w:val="26"/>
          <w:szCs w:val="26"/>
        </w:rPr>
      </w:pPr>
    </w:p>
    <w:p w14:paraId="1CAFCCDF" w14:textId="77777777" w:rsidR="00256C3A" w:rsidRDefault="00256C3A" w:rsidP="00256C3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Cocoa</w:t>
      </w:r>
      <w:r>
        <w:rPr>
          <w:rFonts w:ascii="Lucida Grande" w:hAnsi="Lucida Grande" w:cs="Lucida Grande" w:hint="eastAsia"/>
          <w:kern w:val="0"/>
          <w:sz w:val="26"/>
          <w:szCs w:val="26"/>
        </w:rPr>
        <w:t>中的某些方法指明了对象是通过引用返回的（比如，参数</w:t>
      </w:r>
      <w:r w:rsidR="007D5BAB">
        <w:rPr>
          <w:rFonts w:ascii="Lucida Grande" w:hAnsi="Lucida Grande" w:cs="Lucida Grande" w:hint="eastAsia"/>
          <w:kern w:val="0"/>
          <w:sz w:val="26"/>
          <w:szCs w:val="26"/>
        </w:rPr>
        <w:t>类型</w:t>
      </w:r>
      <w:r>
        <w:rPr>
          <w:rFonts w:ascii="Lucida Grande" w:hAnsi="Lucida Grande" w:cs="Lucida Grande" w:hint="eastAsia"/>
          <w:kern w:val="0"/>
          <w:sz w:val="26"/>
          <w:szCs w:val="26"/>
        </w:rPr>
        <w:t>是</w:t>
      </w:r>
      <w:proofErr w:type="spellStart"/>
      <w:r w:rsidR="007D5BAB">
        <w:rPr>
          <w:rFonts w:ascii="Lucida Grande" w:hAnsi="Lucida Grande" w:cs="Lucida Grande" w:hint="eastAsia"/>
          <w:kern w:val="0"/>
          <w:sz w:val="26"/>
          <w:szCs w:val="26"/>
        </w:rPr>
        <w:t>ClassName</w:t>
      </w:r>
      <w:proofErr w:type="spellEnd"/>
      <w:r w:rsidR="007D5BAB">
        <w:rPr>
          <w:rFonts w:ascii="Lucida Grande" w:hAnsi="Lucida Grande" w:cs="Lucida Grande" w:hint="eastAsia"/>
          <w:kern w:val="0"/>
          <w:sz w:val="26"/>
          <w:szCs w:val="26"/>
        </w:rPr>
        <w:t xml:space="preserve"> **</w:t>
      </w:r>
      <w:r w:rsidR="007D5BAB">
        <w:rPr>
          <w:rFonts w:ascii="Lucida Grande" w:hAnsi="Lucida Grande" w:cs="Lucida Grande" w:hint="eastAsia"/>
          <w:kern w:val="0"/>
          <w:sz w:val="26"/>
          <w:szCs w:val="26"/>
        </w:rPr>
        <w:t>或</w:t>
      </w:r>
      <w:r w:rsidR="007D5BAB">
        <w:rPr>
          <w:rFonts w:ascii="Lucida Grande" w:hAnsi="Lucida Grande" w:cs="Lucida Grande" w:hint="eastAsia"/>
          <w:kern w:val="0"/>
          <w:sz w:val="26"/>
          <w:szCs w:val="26"/>
        </w:rPr>
        <w:t>id *</w:t>
      </w:r>
      <w:r w:rsidR="007D5BAB">
        <w:rPr>
          <w:rFonts w:ascii="Lucida Grande" w:hAnsi="Lucida Grande" w:cs="Lucida Grande" w:hint="eastAsia"/>
          <w:kern w:val="0"/>
          <w:sz w:val="26"/>
          <w:szCs w:val="26"/>
        </w:rPr>
        <w:t>的方法</w:t>
      </w:r>
      <w:r>
        <w:rPr>
          <w:rFonts w:ascii="Lucida Grande" w:hAnsi="Lucida Grande" w:cs="Lucida Grande" w:hint="eastAsia"/>
          <w:kern w:val="0"/>
          <w:sz w:val="26"/>
          <w:szCs w:val="26"/>
        </w:rPr>
        <w:t>）。</w:t>
      </w:r>
      <w:r w:rsidR="007D5BAB">
        <w:rPr>
          <w:rFonts w:ascii="Lucida Grande" w:hAnsi="Lucida Grande" w:cs="Lucida Grande" w:hint="eastAsia"/>
          <w:kern w:val="0"/>
          <w:sz w:val="26"/>
          <w:szCs w:val="26"/>
        </w:rPr>
        <w:t>常见的模式是在发生错误时使用一个包含了错误信息的</w:t>
      </w:r>
      <w:proofErr w:type="spellStart"/>
      <w:r w:rsidR="007D5BAB">
        <w:rPr>
          <w:rFonts w:ascii="Lucida Grande" w:hAnsi="Lucida Grande" w:cs="Lucida Grande" w:hint="eastAsia"/>
          <w:kern w:val="0"/>
          <w:sz w:val="26"/>
          <w:szCs w:val="26"/>
        </w:rPr>
        <w:t>NSError</w:t>
      </w:r>
      <w:proofErr w:type="spellEnd"/>
      <w:r w:rsidR="007D5BAB">
        <w:rPr>
          <w:rFonts w:ascii="Lucida Grande" w:hAnsi="Lucida Grande" w:cs="Lucida Grande" w:hint="eastAsia"/>
          <w:kern w:val="0"/>
          <w:sz w:val="26"/>
          <w:szCs w:val="26"/>
        </w:rPr>
        <w:t>对象，例如</w:t>
      </w:r>
      <w:r w:rsidR="007D5BAB">
        <w:rPr>
          <w:rFonts w:ascii="Lucida Grande" w:hAnsi="Lucida Grande" w:cs="Lucida Grande"/>
          <w:kern w:val="0"/>
          <w:sz w:val="26"/>
          <w:szCs w:val="26"/>
        </w:rPr>
        <w:fldChar w:fldCharType="begin"/>
      </w:r>
      <w:r w:rsidR="007D5BAB">
        <w:rPr>
          <w:rFonts w:ascii="Lucida Grande" w:hAnsi="Lucida Grande" w:cs="Lucida Grande"/>
          <w:kern w:val="0"/>
          <w:sz w:val="26"/>
          <w:szCs w:val="26"/>
        </w:rPr>
        <w:instrText>HYPERLINK "https://developer.apple.com/library/ios/documentation/Cocoa/Reference/Foundation/Classes/NSData_Class/index.html#//apple_ref/occ/instm/NSData/initWithContentsOfURL:options:error:"</w:instrText>
      </w:r>
      <w:r w:rsidR="007D5BAB">
        <w:rPr>
          <w:rFonts w:ascii="Lucida Grande" w:hAnsi="Lucida Grande" w:cs="Lucida Grande"/>
          <w:kern w:val="0"/>
          <w:sz w:val="26"/>
          <w:szCs w:val="26"/>
        </w:rPr>
        <w:fldChar w:fldCharType="separate"/>
      </w:r>
      <w:r w:rsidR="007D5BAB">
        <w:rPr>
          <w:rFonts w:ascii="Courier" w:hAnsi="Courier" w:cs="Courier"/>
          <w:color w:val="274EC0"/>
          <w:kern w:val="0"/>
          <w:sz w:val="26"/>
          <w:szCs w:val="26"/>
        </w:rPr>
        <w:t>initWithContentsOfURL:options:error:</w:t>
      </w:r>
      <w:r w:rsidR="007D5BAB">
        <w:rPr>
          <w:rFonts w:ascii="Lucida Grande" w:hAnsi="Lucida Grande" w:cs="Lucida Grande"/>
          <w:kern w:val="0"/>
          <w:sz w:val="26"/>
          <w:szCs w:val="26"/>
        </w:rPr>
        <w:fldChar w:fldCharType="end"/>
      </w:r>
      <w:r w:rsidR="007D5BAB">
        <w:rPr>
          <w:rFonts w:ascii="Lucida Grande" w:hAnsi="Lucida Grande" w:cs="Lucida Grande"/>
          <w:kern w:val="0"/>
          <w:sz w:val="26"/>
          <w:szCs w:val="26"/>
        </w:rPr>
        <w:t xml:space="preserve"> (</w:t>
      </w:r>
      <w:proofErr w:type="spellStart"/>
      <w:r w:rsidR="007D5BAB">
        <w:rPr>
          <w:rFonts w:ascii="Courier" w:hAnsi="Courier" w:cs="Courier"/>
          <w:color w:val="535353"/>
          <w:kern w:val="0"/>
          <w:sz w:val="26"/>
          <w:szCs w:val="26"/>
        </w:rPr>
        <w:t>NSData</w:t>
      </w:r>
      <w:proofErr w:type="spellEnd"/>
      <w:r w:rsidR="007D5BAB">
        <w:rPr>
          <w:rFonts w:ascii="Lucida Grande" w:hAnsi="Lucida Grande" w:cs="Lucida Grande"/>
          <w:kern w:val="0"/>
          <w:sz w:val="26"/>
          <w:szCs w:val="26"/>
        </w:rPr>
        <w:t>)</w:t>
      </w:r>
      <w:r w:rsidR="007D5BAB">
        <w:rPr>
          <w:rFonts w:ascii="Lucida Grande" w:hAnsi="Lucida Grande" w:cs="Lucida Grande" w:hint="eastAsia"/>
          <w:kern w:val="0"/>
          <w:sz w:val="26"/>
          <w:szCs w:val="26"/>
        </w:rPr>
        <w:t>方法和</w:t>
      </w:r>
      <w:r w:rsidR="007D5BAB">
        <w:rPr>
          <w:rFonts w:ascii="Lucida Grande" w:hAnsi="Lucida Grande" w:cs="Lucida Grande"/>
          <w:kern w:val="0"/>
          <w:sz w:val="26"/>
          <w:szCs w:val="26"/>
        </w:rPr>
        <w:fldChar w:fldCharType="begin"/>
      </w:r>
      <w:r w:rsidR="007D5BAB">
        <w:rPr>
          <w:rFonts w:ascii="Lucida Grande" w:hAnsi="Lucida Grande" w:cs="Lucida Grande"/>
          <w:kern w:val="0"/>
          <w:sz w:val="26"/>
          <w:szCs w:val="26"/>
        </w:rPr>
        <w:instrText>HYPERLINK "https://developer.apple.com/library/ios/documentation/Cocoa/Reference/Foundation/Classes/NSString_Class/index.html#//apple_ref/occ/instm/NSString/initWithContentsOfFile:encoding:error:"</w:instrText>
      </w:r>
      <w:r w:rsidR="007D5BAB">
        <w:rPr>
          <w:rFonts w:ascii="Lucida Grande" w:hAnsi="Lucida Grande" w:cs="Lucida Grande"/>
          <w:kern w:val="0"/>
          <w:sz w:val="26"/>
          <w:szCs w:val="26"/>
        </w:rPr>
        <w:fldChar w:fldCharType="separate"/>
      </w:r>
      <w:r w:rsidR="007D5BAB">
        <w:rPr>
          <w:rFonts w:ascii="Courier" w:hAnsi="Courier" w:cs="Courier"/>
          <w:color w:val="274EC0"/>
          <w:kern w:val="0"/>
          <w:sz w:val="26"/>
          <w:szCs w:val="26"/>
        </w:rPr>
        <w:t>initWithContentsOfFile:encoding:error:</w:t>
      </w:r>
      <w:r w:rsidR="007D5BAB">
        <w:rPr>
          <w:rFonts w:ascii="Lucida Grande" w:hAnsi="Lucida Grande" w:cs="Lucida Grande"/>
          <w:kern w:val="0"/>
          <w:sz w:val="26"/>
          <w:szCs w:val="26"/>
        </w:rPr>
        <w:fldChar w:fldCharType="end"/>
      </w:r>
      <w:r w:rsidR="007D5BAB">
        <w:rPr>
          <w:rFonts w:ascii="Lucida Grande" w:hAnsi="Lucida Grande" w:cs="Lucida Grande"/>
          <w:kern w:val="0"/>
          <w:sz w:val="26"/>
          <w:szCs w:val="26"/>
        </w:rPr>
        <w:t xml:space="preserve"> (</w:t>
      </w:r>
      <w:proofErr w:type="spellStart"/>
      <w:r w:rsidR="007D5BAB">
        <w:rPr>
          <w:rFonts w:ascii="Courier" w:hAnsi="Courier" w:cs="Courier"/>
          <w:color w:val="535353"/>
          <w:kern w:val="0"/>
          <w:sz w:val="26"/>
          <w:szCs w:val="26"/>
        </w:rPr>
        <w:t>NSString</w:t>
      </w:r>
      <w:proofErr w:type="spellEnd"/>
      <w:r w:rsidR="007D5BAB">
        <w:rPr>
          <w:rFonts w:ascii="Lucida Grande" w:hAnsi="Lucida Grande" w:cs="Lucida Grande"/>
          <w:kern w:val="0"/>
          <w:sz w:val="26"/>
          <w:szCs w:val="26"/>
        </w:rPr>
        <w:t>)</w:t>
      </w:r>
      <w:r w:rsidR="007D5BAB">
        <w:rPr>
          <w:rFonts w:ascii="Lucida Grande" w:hAnsi="Lucida Grande" w:cs="Lucida Grande" w:hint="eastAsia"/>
          <w:kern w:val="0"/>
          <w:sz w:val="26"/>
          <w:szCs w:val="26"/>
        </w:rPr>
        <w:t>方法。</w:t>
      </w:r>
    </w:p>
    <w:p w14:paraId="1F53359F" w14:textId="77777777" w:rsidR="00256C3A" w:rsidRDefault="00256C3A" w:rsidP="00256C3A">
      <w:pPr>
        <w:widowControl/>
        <w:autoSpaceDE w:val="0"/>
        <w:autoSpaceDN w:val="0"/>
        <w:adjustRightInd w:val="0"/>
        <w:jc w:val="left"/>
        <w:rPr>
          <w:rFonts w:ascii="Lucida Grande" w:hAnsi="Lucida Grande" w:cs="Lucida Grande"/>
          <w:kern w:val="0"/>
          <w:sz w:val="26"/>
          <w:szCs w:val="26"/>
        </w:rPr>
      </w:pPr>
    </w:p>
    <w:p w14:paraId="563CC77D" w14:textId="77777777" w:rsidR="00256C3A" w:rsidRDefault="00256C3A" w:rsidP="00256C3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these cases, the same rules apply as have already been described. When you invoke any of these methods, you do not create the </w:t>
      </w:r>
      <w:proofErr w:type="spellStart"/>
      <w:r>
        <w:rPr>
          <w:rFonts w:ascii="Courier" w:hAnsi="Courier" w:cs="Courier"/>
          <w:color w:val="535353"/>
          <w:kern w:val="0"/>
          <w:sz w:val="26"/>
          <w:szCs w:val="26"/>
        </w:rPr>
        <w:t>NSError</w:t>
      </w:r>
      <w:proofErr w:type="spellEnd"/>
      <w:r>
        <w:rPr>
          <w:rFonts w:ascii="Lucida Grande" w:hAnsi="Lucida Grande" w:cs="Lucida Grande"/>
          <w:kern w:val="0"/>
          <w:sz w:val="26"/>
          <w:szCs w:val="26"/>
        </w:rPr>
        <w:t xml:space="preserve"> object, so you do not own it. There is therefore no need to release it, as illustrated in this example:</w:t>
      </w:r>
    </w:p>
    <w:p w14:paraId="74BDDF1F" w14:textId="77777777" w:rsidR="007D5BAB" w:rsidRDefault="007D5BAB" w:rsidP="00256C3A">
      <w:pPr>
        <w:widowControl/>
        <w:autoSpaceDE w:val="0"/>
        <w:autoSpaceDN w:val="0"/>
        <w:adjustRightInd w:val="0"/>
        <w:jc w:val="left"/>
        <w:rPr>
          <w:rFonts w:ascii="Lucida Grande" w:hAnsi="Lucida Grande" w:cs="Lucida Grande"/>
          <w:kern w:val="0"/>
          <w:sz w:val="26"/>
          <w:szCs w:val="26"/>
        </w:rPr>
      </w:pPr>
    </w:p>
    <w:p w14:paraId="3325AADD" w14:textId="77777777" w:rsidR="007D5BAB" w:rsidRDefault="005F3395" w:rsidP="00256C3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在这些情况下，前面</w:t>
      </w:r>
      <w:r w:rsidR="007D5BAB">
        <w:rPr>
          <w:rFonts w:ascii="Lucida Grande" w:hAnsi="Lucida Grande" w:cs="Lucida Grande" w:hint="eastAsia"/>
          <w:kern w:val="0"/>
          <w:sz w:val="26"/>
          <w:szCs w:val="26"/>
        </w:rPr>
        <w:t>介绍的规则同样适用。当你调用</w:t>
      </w:r>
      <w:r>
        <w:rPr>
          <w:rFonts w:ascii="Lucida Grande" w:hAnsi="Lucida Grande" w:cs="Lucida Grande" w:hint="eastAsia"/>
          <w:kern w:val="0"/>
          <w:sz w:val="26"/>
          <w:szCs w:val="26"/>
        </w:rPr>
        <w:t>任何这样的方法，你没有创建</w:t>
      </w:r>
      <w:proofErr w:type="spellStart"/>
      <w:r>
        <w:rPr>
          <w:rFonts w:ascii="Lucida Grande" w:hAnsi="Lucida Grande" w:cs="Lucida Grande" w:hint="eastAsia"/>
          <w:kern w:val="0"/>
          <w:sz w:val="26"/>
          <w:szCs w:val="26"/>
        </w:rPr>
        <w:t>NSError</w:t>
      </w:r>
      <w:proofErr w:type="spellEnd"/>
      <w:r>
        <w:rPr>
          <w:rFonts w:ascii="Lucida Grande" w:hAnsi="Lucida Grande" w:cs="Lucida Grande" w:hint="eastAsia"/>
          <w:kern w:val="0"/>
          <w:sz w:val="26"/>
          <w:szCs w:val="26"/>
        </w:rPr>
        <w:t>对象，所以你不拥有它。因此你不需要释放它。如下面的例子所示：</w:t>
      </w:r>
    </w:p>
    <w:p w14:paraId="4718AAD7" w14:textId="77777777" w:rsidR="007D5BAB" w:rsidRDefault="007D5BAB" w:rsidP="00256C3A">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256C3A" w14:paraId="076BEE4F" w14:textId="77777777">
        <w:tc>
          <w:tcPr>
            <w:tcW w:w="19361" w:type="dxa"/>
            <w:tcMar>
              <w:top w:w="119" w:type="nil"/>
              <w:left w:w="119" w:type="nil"/>
              <w:bottom w:w="119" w:type="nil"/>
              <w:right w:w="119" w:type="nil"/>
            </w:tcMar>
            <w:vAlign w:val="center"/>
          </w:tcPr>
          <w:p w14:paraId="185EC9AF" w14:textId="77777777" w:rsidR="00256C3A" w:rsidRDefault="00256C3A">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fileName</w:t>
            </w:r>
            <w:proofErr w:type="spellEnd"/>
            <w:r>
              <w:rPr>
                <w:rFonts w:ascii="Courier" w:hAnsi="Courier" w:cs="Courier"/>
                <w:color w:val="535353"/>
                <w:kern w:val="0"/>
              </w:rPr>
              <w:t xml:space="preserve"> = &lt;#Get a file name#&gt;;</w:t>
            </w:r>
          </w:p>
        </w:tc>
      </w:tr>
      <w:tr w:rsidR="00256C3A" w14:paraId="2A3B838D" w14:textId="77777777">
        <w:tblPrEx>
          <w:tblBorders>
            <w:top w:val="none" w:sz="0" w:space="0" w:color="auto"/>
          </w:tblBorders>
        </w:tblPrEx>
        <w:tc>
          <w:tcPr>
            <w:tcW w:w="19361" w:type="dxa"/>
            <w:tcMar>
              <w:top w:w="119" w:type="nil"/>
              <w:left w:w="119" w:type="nil"/>
              <w:bottom w:w="119" w:type="nil"/>
              <w:right w:w="119" w:type="nil"/>
            </w:tcMar>
            <w:vAlign w:val="center"/>
          </w:tcPr>
          <w:p w14:paraId="52A1F4DC" w14:textId="77777777" w:rsidR="00256C3A" w:rsidRDefault="00256C3A">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NSError</w:t>
            </w:r>
            <w:proofErr w:type="spellEnd"/>
            <w:r>
              <w:rPr>
                <w:rFonts w:ascii="Courier" w:hAnsi="Courier" w:cs="Courier"/>
                <w:color w:val="535353"/>
                <w:kern w:val="0"/>
              </w:rPr>
              <w:t xml:space="preserve"> *error;</w:t>
            </w:r>
          </w:p>
        </w:tc>
      </w:tr>
      <w:tr w:rsidR="00256C3A" w14:paraId="528E15DC" w14:textId="77777777">
        <w:tblPrEx>
          <w:tblBorders>
            <w:top w:val="none" w:sz="0" w:space="0" w:color="auto"/>
          </w:tblBorders>
        </w:tblPrEx>
        <w:tc>
          <w:tcPr>
            <w:tcW w:w="19361" w:type="dxa"/>
            <w:tcMar>
              <w:top w:w="119" w:type="nil"/>
              <w:left w:w="119" w:type="nil"/>
              <w:bottom w:w="119" w:type="nil"/>
              <w:right w:w="119" w:type="nil"/>
            </w:tcMar>
            <w:vAlign w:val="center"/>
          </w:tcPr>
          <w:p w14:paraId="483273B7" w14:textId="77777777" w:rsidR="00256C3A" w:rsidRDefault="00256C3A">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NSString</w:t>
            </w:r>
            <w:proofErr w:type="spellEnd"/>
            <w:r>
              <w:rPr>
                <w:rFonts w:ascii="Courier" w:hAnsi="Courier" w:cs="Courier"/>
                <w:color w:val="535353"/>
                <w:kern w:val="0"/>
              </w:rPr>
              <w:t xml:space="preserve"> *string =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xml:space="preserve">] </w:t>
            </w:r>
            <w:proofErr w:type="spellStart"/>
            <w:r>
              <w:rPr>
                <w:rFonts w:ascii="Courier" w:hAnsi="Courier" w:cs="Courier"/>
                <w:color w:val="535353"/>
                <w:kern w:val="0"/>
              </w:rPr>
              <w:t>initWithContentsOfFile</w:t>
            </w:r>
            <w:proofErr w:type="gramStart"/>
            <w:r>
              <w:rPr>
                <w:rFonts w:ascii="Courier" w:hAnsi="Courier" w:cs="Courier"/>
                <w:color w:val="535353"/>
                <w:kern w:val="0"/>
              </w:rPr>
              <w:t>:</w:t>
            </w:r>
            <w:r w:rsidR="005F3395">
              <w:rPr>
                <w:rFonts w:ascii="Courier" w:hAnsi="Courier" w:cs="Courier"/>
                <w:color w:val="535353"/>
                <w:kern w:val="0"/>
              </w:rPr>
              <w:t>filename</w:t>
            </w:r>
            <w:proofErr w:type="spellEnd"/>
            <w:proofErr w:type="gramEnd"/>
          </w:p>
        </w:tc>
      </w:tr>
      <w:tr w:rsidR="00256C3A" w14:paraId="2CBBB3CB" w14:textId="77777777">
        <w:tblPrEx>
          <w:tblBorders>
            <w:top w:val="none" w:sz="0" w:space="0" w:color="auto"/>
          </w:tblBorders>
        </w:tblPrEx>
        <w:tc>
          <w:tcPr>
            <w:tcW w:w="19361" w:type="dxa"/>
            <w:tcMar>
              <w:top w:w="119" w:type="nil"/>
              <w:left w:w="119" w:type="nil"/>
              <w:bottom w:w="119" w:type="nil"/>
              <w:right w:w="119" w:type="nil"/>
            </w:tcMar>
            <w:vAlign w:val="center"/>
          </w:tcPr>
          <w:p w14:paraId="2FE985B8" w14:textId="77777777" w:rsidR="00256C3A" w:rsidRDefault="00256C3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encoding:NSUTF8StringEncoding</w:t>
            </w:r>
            <w:proofErr w:type="gramEnd"/>
            <w:r>
              <w:rPr>
                <w:rFonts w:ascii="Courier" w:hAnsi="Courier" w:cs="Courier"/>
                <w:color w:val="535353"/>
                <w:kern w:val="0"/>
              </w:rPr>
              <w:t xml:space="preserve"> error:&amp;error];</w:t>
            </w:r>
          </w:p>
        </w:tc>
      </w:tr>
      <w:tr w:rsidR="00256C3A" w14:paraId="248914B6" w14:textId="77777777">
        <w:tblPrEx>
          <w:tblBorders>
            <w:top w:val="none" w:sz="0" w:space="0" w:color="auto"/>
          </w:tblBorders>
        </w:tblPrEx>
        <w:tc>
          <w:tcPr>
            <w:tcW w:w="19361" w:type="dxa"/>
            <w:tcMar>
              <w:top w:w="119" w:type="nil"/>
              <w:left w:w="119" w:type="nil"/>
              <w:bottom w:w="119" w:type="nil"/>
              <w:right w:w="119" w:type="nil"/>
            </w:tcMar>
            <w:vAlign w:val="center"/>
          </w:tcPr>
          <w:p w14:paraId="37ED4551" w14:textId="77777777" w:rsidR="00256C3A" w:rsidRDefault="00256C3A">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if</w:t>
            </w:r>
            <w:proofErr w:type="gramEnd"/>
            <w:r>
              <w:rPr>
                <w:rFonts w:ascii="Courier" w:hAnsi="Courier" w:cs="Courier"/>
                <w:color w:val="535353"/>
                <w:kern w:val="0"/>
              </w:rPr>
              <w:t xml:space="preserve"> (string == nil) {</w:t>
            </w:r>
          </w:p>
        </w:tc>
      </w:tr>
      <w:tr w:rsidR="00256C3A" w14:paraId="395C86DD" w14:textId="77777777">
        <w:tblPrEx>
          <w:tblBorders>
            <w:top w:val="none" w:sz="0" w:space="0" w:color="auto"/>
          </w:tblBorders>
        </w:tblPrEx>
        <w:tc>
          <w:tcPr>
            <w:tcW w:w="19361" w:type="dxa"/>
            <w:tcMar>
              <w:top w:w="119" w:type="nil"/>
              <w:left w:w="119" w:type="nil"/>
              <w:bottom w:w="119" w:type="nil"/>
              <w:right w:w="119" w:type="nil"/>
            </w:tcMar>
            <w:vAlign w:val="center"/>
          </w:tcPr>
          <w:p w14:paraId="39EC4D41" w14:textId="77777777" w:rsidR="00256C3A" w:rsidRDefault="00256C3A">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Deal with error...</w:t>
            </w:r>
          </w:p>
        </w:tc>
      </w:tr>
      <w:tr w:rsidR="00256C3A" w14:paraId="1D7EA9F3" w14:textId="77777777">
        <w:tblPrEx>
          <w:tblBorders>
            <w:top w:val="none" w:sz="0" w:space="0" w:color="auto"/>
          </w:tblBorders>
        </w:tblPrEx>
        <w:tc>
          <w:tcPr>
            <w:tcW w:w="19361" w:type="dxa"/>
            <w:tcMar>
              <w:top w:w="119" w:type="nil"/>
              <w:left w:w="119" w:type="nil"/>
              <w:bottom w:w="119" w:type="nil"/>
              <w:right w:w="119" w:type="nil"/>
            </w:tcMar>
            <w:vAlign w:val="center"/>
          </w:tcPr>
          <w:p w14:paraId="2DAE945E" w14:textId="77777777" w:rsidR="00256C3A" w:rsidRDefault="00256C3A">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256C3A" w14:paraId="0B193A2C" w14:textId="77777777">
        <w:tblPrEx>
          <w:tblBorders>
            <w:top w:val="none" w:sz="0" w:space="0" w:color="auto"/>
          </w:tblBorders>
        </w:tblPrEx>
        <w:tc>
          <w:tcPr>
            <w:tcW w:w="19361" w:type="dxa"/>
            <w:tcMar>
              <w:top w:w="119" w:type="nil"/>
              <w:left w:w="119" w:type="nil"/>
              <w:bottom w:w="119" w:type="nil"/>
              <w:right w:w="119" w:type="nil"/>
            </w:tcMar>
            <w:vAlign w:val="center"/>
          </w:tcPr>
          <w:p w14:paraId="1F4A93EA" w14:textId="77777777" w:rsidR="00256C3A" w:rsidRDefault="00256C3A">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
        </w:tc>
      </w:tr>
      <w:tr w:rsidR="00256C3A" w14:paraId="6D1F4FCD"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61D96C5E" w14:textId="77777777" w:rsidR="00256C3A" w:rsidRDefault="00256C3A">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string</w:t>
            </w:r>
            <w:proofErr w:type="gramEnd"/>
            <w:r>
              <w:rPr>
                <w:rFonts w:ascii="Courier" w:hAnsi="Courier" w:cs="Courier"/>
                <w:color w:val="535353"/>
                <w:kern w:val="0"/>
              </w:rPr>
              <w:t xml:space="preserve"> release];</w:t>
            </w:r>
          </w:p>
        </w:tc>
      </w:tr>
    </w:tbl>
    <w:p w14:paraId="65455CC3" w14:textId="77777777" w:rsidR="00461231" w:rsidRDefault="00461231" w:rsidP="002E6E1A"/>
    <w:p w14:paraId="31049742" w14:textId="77777777" w:rsidR="005F3395" w:rsidRDefault="005F3395"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 xml:space="preserve">Implement </w:t>
      </w:r>
      <w:proofErr w:type="spellStart"/>
      <w:r>
        <w:rPr>
          <w:rFonts w:ascii="Lucida Grande" w:hAnsi="Lucida Grande" w:cs="Lucida Grande"/>
          <w:color w:val="2E3A59"/>
          <w:kern w:val="0"/>
          <w:sz w:val="48"/>
          <w:szCs w:val="48"/>
        </w:rPr>
        <w:t>dealloc</w:t>
      </w:r>
      <w:proofErr w:type="spellEnd"/>
      <w:r>
        <w:rPr>
          <w:rFonts w:ascii="Lucida Grande" w:hAnsi="Lucida Grande" w:cs="Lucida Grande"/>
          <w:color w:val="2E3A59"/>
          <w:kern w:val="0"/>
          <w:sz w:val="48"/>
          <w:szCs w:val="48"/>
        </w:rPr>
        <w:t xml:space="preserve"> to Relinquish Ownership of Objects</w:t>
      </w:r>
    </w:p>
    <w:p w14:paraId="182B8077" w14:textId="77777777" w:rsidR="005F3395" w:rsidRDefault="005F3395" w:rsidP="005F3395">
      <w:pPr>
        <w:widowControl/>
        <w:autoSpaceDE w:val="0"/>
        <w:autoSpaceDN w:val="0"/>
        <w:adjustRightInd w:val="0"/>
        <w:jc w:val="left"/>
        <w:rPr>
          <w:rFonts w:ascii="Lucida Grande" w:hAnsi="Lucida Grande" w:cs="Lucida Grande"/>
          <w:color w:val="2E3A59"/>
          <w:kern w:val="0"/>
          <w:sz w:val="48"/>
          <w:szCs w:val="48"/>
        </w:rPr>
      </w:pPr>
    </w:p>
    <w:p w14:paraId="57EC25A1" w14:textId="77777777" w:rsidR="005F3395" w:rsidRDefault="005F3395" w:rsidP="005F339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w:t>
      </w:r>
      <w:proofErr w:type="spellStart"/>
      <w:r>
        <w:rPr>
          <w:rFonts w:ascii="Courier" w:hAnsi="Courier" w:cs="Courier"/>
          <w:color w:val="535353"/>
          <w:kern w:val="0"/>
          <w:sz w:val="26"/>
          <w:szCs w:val="26"/>
        </w:rPr>
        <w:t>NSObject</w:t>
      </w:r>
      <w:proofErr w:type="spellEnd"/>
      <w:r>
        <w:rPr>
          <w:rFonts w:ascii="Lucida Grande" w:hAnsi="Lucida Grande" w:cs="Lucida Grande"/>
          <w:kern w:val="0"/>
          <w:sz w:val="26"/>
          <w:szCs w:val="26"/>
        </w:rPr>
        <w:t xml:space="preserve"> class defines a method, </w:t>
      </w:r>
      <w:hyperlink r:id="rId30" w:anchor="//apple_ref/occ/instm/NSObject/dealloc" w:history="1">
        <w:r>
          <w:rPr>
            <w:rFonts w:ascii="Courier" w:hAnsi="Courier" w:cs="Courier"/>
            <w:color w:val="274EC0"/>
            <w:kern w:val="0"/>
            <w:sz w:val="26"/>
            <w:szCs w:val="26"/>
          </w:rPr>
          <w:t>dealloc</w:t>
        </w:r>
      </w:hyperlink>
      <w:r>
        <w:rPr>
          <w:rFonts w:ascii="Lucida Grande" w:hAnsi="Lucida Grande" w:cs="Lucida Grande"/>
          <w:kern w:val="0"/>
          <w:sz w:val="26"/>
          <w:szCs w:val="26"/>
        </w:rPr>
        <w:t>, that is invoked automatically when an object has no owners and its memory is reclaimed—in Cocoa terminology it is “freed” or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w:t>
      </w:r>
      <w:proofErr w:type="gramStart"/>
      <w:r>
        <w:rPr>
          <w:rFonts w:ascii="Lucida Grande" w:hAnsi="Lucida Grande" w:cs="Lucida Grande"/>
          <w:kern w:val="0"/>
          <w:sz w:val="26"/>
          <w:szCs w:val="26"/>
        </w:rPr>
        <w:t>”.</w:t>
      </w:r>
      <w:proofErr w:type="gramEnd"/>
      <w:r>
        <w:rPr>
          <w:rFonts w:ascii="Lucida Grande" w:hAnsi="Lucida Grande" w:cs="Lucida Grande"/>
          <w:kern w:val="0"/>
          <w:sz w:val="26"/>
          <w:szCs w:val="26"/>
        </w:rPr>
        <w:t xml:space="preserve"> The role of the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 is to free the object's own memory, and to dispose of any resources it holds, including ownership of any object instance variables.</w:t>
      </w:r>
    </w:p>
    <w:p w14:paraId="196C6782" w14:textId="77777777" w:rsidR="005F3395" w:rsidRDefault="005F3395" w:rsidP="005F3395">
      <w:pPr>
        <w:widowControl/>
        <w:autoSpaceDE w:val="0"/>
        <w:autoSpaceDN w:val="0"/>
        <w:adjustRightInd w:val="0"/>
        <w:jc w:val="left"/>
        <w:rPr>
          <w:rFonts w:ascii="Lucida Grande" w:hAnsi="Lucida Grande" w:cs="Lucida Grande"/>
          <w:kern w:val="0"/>
          <w:sz w:val="26"/>
          <w:szCs w:val="26"/>
        </w:rPr>
      </w:pPr>
    </w:p>
    <w:p w14:paraId="6ECBADC8" w14:textId="2318C61B" w:rsidR="005F3395" w:rsidRDefault="005F3395" w:rsidP="005F3395">
      <w:pPr>
        <w:widowControl/>
        <w:autoSpaceDE w:val="0"/>
        <w:autoSpaceDN w:val="0"/>
        <w:adjustRightInd w:val="0"/>
        <w:jc w:val="left"/>
        <w:rPr>
          <w:rFonts w:ascii="Lucida Grande" w:hAnsi="Lucida Grande" w:cs="Lucida Grande"/>
          <w:kern w:val="0"/>
          <w:sz w:val="26"/>
          <w:szCs w:val="26"/>
        </w:rPr>
      </w:pPr>
      <w:proofErr w:type="spellStart"/>
      <w:r>
        <w:rPr>
          <w:rFonts w:ascii="Lucida Grande" w:hAnsi="Lucida Grande" w:cs="Lucida Grande" w:hint="eastAsia"/>
          <w:kern w:val="0"/>
          <w:sz w:val="26"/>
          <w:szCs w:val="26"/>
        </w:rPr>
        <w:t>NSObject</w:t>
      </w:r>
      <w:proofErr w:type="spellEnd"/>
      <w:r>
        <w:rPr>
          <w:rFonts w:ascii="Lucida Grande" w:hAnsi="Lucida Grande" w:cs="Lucida Grande" w:hint="eastAsia"/>
          <w:kern w:val="0"/>
          <w:sz w:val="26"/>
          <w:szCs w:val="26"/>
        </w:rPr>
        <w:t>类定义了一个方法，</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，当对象没有拥有者并且</w:t>
      </w:r>
      <w:r w:rsidR="0048132A">
        <w:rPr>
          <w:rFonts w:ascii="Lucida Grande" w:hAnsi="Lucida Grande" w:cs="Lucida Grande" w:hint="eastAsia"/>
          <w:kern w:val="0"/>
          <w:sz w:val="26"/>
          <w:szCs w:val="26"/>
        </w:rPr>
        <w:t>其内存被回收时会自动调用——在</w:t>
      </w:r>
      <w:r w:rsidR="0048132A">
        <w:rPr>
          <w:rFonts w:ascii="Lucida Grande" w:hAnsi="Lucida Grande" w:cs="Lucida Grande" w:hint="eastAsia"/>
          <w:kern w:val="0"/>
          <w:sz w:val="26"/>
          <w:szCs w:val="26"/>
        </w:rPr>
        <w:t>Cocoa</w:t>
      </w:r>
      <w:r w:rsidR="0048132A">
        <w:rPr>
          <w:rFonts w:ascii="Lucida Grande" w:hAnsi="Lucida Grande" w:cs="Lucida Grande" w:hint="eastAsia"/>
          <w:kern w:val="0"/>
          <w:sz w:val="26"/>
          <w:szCs w:val="26"/>
        </w:rPr>
        <w:t>术语中称为它被“释放”或“销毁”。</w:t>
      </w:r>
      <w:proofErr w:type="spellStart"/>
      <w:r w:rsidR="00EC27E1">
        <w:rPr>
          <w:rFonts w:ascii="Lucida Grande" w:hAnsi="Lucida Grande" w:cs="Lucida Grande"/>
          <w:kern w:val="0"/>
          <w:sz w:val="26"/>
          <w:szCs w:val="26"/>
        </w:rPr>
        <w:t>D</w:t>
      </w:r>
      <w:r w:rsidR="00EC27E1">
        <w:rPr>
          <w:rFonts w:ascii="Lucida Grande" w:hAnsi="Lucida Grande" w:cs="Lucida Grande" w:hint="eastAsia"/>
          <w:kern w:val="0"/>
          <w:sz w:val="26"/>
          <w:szCs w:val="26"/>
        </w:rPr>
        <w:t>ealloc</w:t>
      </w:r>
      <w:proofErr w:type="spellEnd"/>
      <w:r w:rsidR="00EC27E1">
        <w:rPr>
          <w:rFonts w:ascii="Lucida Grande" w:hAnsi="Lucida Grande" w:cs="Lucida Grande" w:hint="eastAsia"/>
          <w:kern w:val="0"/>
          <w:sz w:val="26"/>
          <w:szCs w:val="26"/>
        </w:rPr>
        <w:t>方法的角色是释放对象自己的内存，并且清除它持有的所有资源，包括所有对象实例变量的所有权。</w:t>
      </w:r>
    </w:p>
    <w:p w14:paraId="16D6BD68" w14:textId="77777777" w:rsidR="005F3395" w:rsidRDefault="005F3395" w:rsidP="005F3395">
      <w:pPr>
        <w:widowControl/>
        <w:autoSpaceDE w:val="0"/>
        <w:autoSpaceDN w:val="0"/>
        <w:adjustRightInd w:val="0"/>
        <w:jc w:val="left"/>
        <w:rPr>
          <w:rFonts w:ascii="Lucida Grande" w:hAnsi="Lucida Grande" w:cs="Lucida Grande"/>
          <w:kern w:val="0"/>
          <w:sz w:val="26"/>
          <w:szCs w:val="26"/>
        </w:rPr>
      </w:pPr>
    </w:p>
    <w:p w14:paraId="472CFA0D" w14:textId="77777777" w:rsidR="00256C3A" w:rsidRDefault="005F3395" w:rsidP="005F3395">
      <w:r>
        <w:rPr>
          <w:rFonts w:ascii="Lucida Grande" w:hAnsi="Lucida Grande" w:cs="Lucida Grande"/>
          <w:kern w:val="0"/>
          <w:sz w:val="26"/>
          <w:szCs w:val="26"/>
        </w:rPr>
        <w:t xml:space="preserve">The following example illustrates how you might implement a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 for a Person class:</w:t>
      </w:r>
    </w:p>
    <w:p w14:paraId="23819233" w14:textId="43491F81" w:rsidR="005F3395" w:rsidRDefault="005F3395" w:rsidP="005F3395">
      <w:pPr>
        <w:widowControl/>
        <w:autoSpaceDE w:val="0"/>
        <w:autoSpaceDN w:val="0"/>
        <w:adjustRightInd w:val="0"/>
        <w:jc w:val="left"/>
        <w:rPr>
          <w:rFonts w:ascii="Lucida Grande" w:hAnsi="Lucida Grande" w:cs="Lucida Grande"/>
          <w:kern w:val="0"/>
          <w:sz w:val="26"/>
          <w:szCs w:val="26"/>
        </w:rPr>
      </w:pPr>
    </w:p>
    <w:p w14:paraId="674A6C9B" w14:textId="6A5E9454" w:rsidR="00EC27E1" w:rsidRDefault="00D04A8C" w:rsidP="005F339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下面的例子展示了应该如何实现</w:t>
      </w:r>
      <w:r>
        <w:rPr>
          <w:rFonts w:ascii="Lucida Grande" w:hAnsi="Lucida Grande" w:cs="Lucida Grande" w:hint="eastAsia"/>
          <w:kern w:val="0"/>
          <w:sz w:val="26"/>
          <w:szCs w:val="26"/>
        </w:rPr>
        <w:t>Person</w:t>
      </w:r>
      <w:r>
        <w:rPr>
          <w:rFonts w:ascii="Lucida Grande" w:hAnsi="Lucida Grande" w:cs="Lucida Grande" w:hint="eastAsia"/>
          <w:kern w:val="0"/>
          <w:sz w:val="26"/>
          <w:szCs w:val="26"/>
        </w:rPr>
        <w:t>类的</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w:t>
      </w:r>
    </w:p>
    <w:p w14:paraId="2D3560DC" w14:textId="77777777" w:rsidR="00EC27E1" w:rsidRDefault="00EC27E1" w:rsidP="005F3395">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5F3395" w14:paraId="1C1622F5" w14:textId="77777777">
        <w:tc>
          <w:tcPr>
            <w:tcW w:w="19361" w:type="dxa"/>
            <w:tcMar>
              <w:top w:w="119" w:type="nil"/>
              <w:left w:w="119" w:type="nil"/>
              <w:bottom w:w="119" w:type="nil"/>
              <w:right w:w="119" w:type="nil"/>
            </w:tcMar>
            <w:vAlign w:val="center"/>
          </w:tcPr>
          <w:p w14:paraId="72B81BF9" w14:textId="496D43B7"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interface</w:t>
            </w:r>
            <w:proofErr w:type="gramEnd"/>
            <w:r>
              <w:rPr>
                <w:rFonts w:ascii="Courier" w:hAnsi="Courier" w:cs="Courier"/>
                <w:color w:val="535353"/>
                <w:kern w:val="0"/>
              </w:rPr>
              <w:t xml:space="preserve"> Person : </w:t>
            </w:r>
            <w:proofErr w:type="spellStart"/>
            <w:r>
              <w:rPr>
                <w:rFonts w:ascii="Courier" w:hAnsi="Courier" w:cs="Courier"/>
                <w:color w:val="535353"/>
                <w:kern w:val="0"/>
              </w:rPr>
              <w:t>NSObject</w:t>
            </w:r>
            <w:proofErr w:type="spellEnd"/>
          </w:p>
        </w:tc>
      </w:tr>
      <w:tr w:rsidR="005F3395" w14:paraId="2F0714B7" w14:textId="77777777">
        <w:tblPrEx>
          <w:tblBorders>
            <w:top w:val="none" w:sz="0" w:space="0" w:color="auto"/>
          </w:tblBorders>
        </w:tblPrEx>
        <w:tc>
          <w:tcPr>
            <w:tcW w:w="19361" w:type="dxa"/>
            <w:tcMar>
              <w:top w:w="119" w:type="nil"/>
              <w:left w:w="119" w:type="nil"/>
              <w:bottom w:w="119" w:type="nil"/>
              <w:right w:w="119" w:type="nil"/>
            </w:tcMar>
            <w:vAlign w:val="center"/>
          </w:tcPr>
          <w:p w14:paraId="18C740A1" w14:textId="7FCB9E37"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property</w:t>
            </w:r>
            <w:proofErr w:type="gramEnd"/>
            <w:r>
              <w:rPr>
                <w:rFonts w:ascii="Courier" w:hAnsi="Courier" w:cs="Courier"/>
                <w:color w:val="535353"/>
                <w:kern w:val="0"/>
              </w:rPr>
              <w:t xml:space="preserve"> (retain)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firstName</w:t>
            </w:r>
            <w:proofErr w:type="spellEnd"/>
            <w:r>
              <w:rPr>
                <w:rFonts w:ascii="Courier" w:hAnsi="Courier" w:cs="Courier"/>
                <w:color w:val="535353"/>
                <w:kern w:val="0"/>
              </w:rPr>
              <w:t>;</w:t>
            </w:r>
          </w:p>
        </w:tc>
      </w:tr>
      <w:tr w:rsidR="005F3395" w14:paraId="7279B973" w14:textId="77777777">
        <w:tblPrEx>
          <w:tblBorders>
            <w:top w:val="none" w:sz="0" w:space="0" w:color="auto"/>
          </w:tblBorders>
        </w:tblPrEx>
        <w:tc>
          <w:tcPr>
            <w:tcW w:w="19361" w:type="dxa"/>
            <w:tcMar>
              <w:top w:w="119" w:type="nil"/>
              <w:left w:w="119" w:type="nil"/>
              <w:bottom w:w="119" w:type="nil"/>
              <w:right w:w="119" w:type="nil"/>
            </w:tcMar>
            <w:vAlign w:val="center"/>
          </w:tcPr>
          <w:p w14:paraId="0329B7B8" w14:textId="4181A2E9"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property</w:t>
            </w:r>
            <w:proofErr w:type="gramEnd"/>
            <w:r>
              <w:rPr>
                <w:rFonts w:ascii="Courier" w:hAnsi="Courier" w:cs="Courier"/>
                <w:color w:val="535353"/>
                <w:kern w:val="0"/>
              </w:rPr>
              <w:t xml:space="preserve"> (retain)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lastName</w:t>
            </w:r>
            <w:proofErr w:type="spellEnd"/>
            <w:r>
              <w:rPr>
                <w:rFonts w:ascii="Courier" w:hAnsi="Courier" w:cs="Courier"/>
                <w:color w:val="535353"/>
                <w:kern w:val="0"/>
              </w:rPr>
              <w:t>;</w:t>
            </w:r>
          </w:p>
        </w:tc>
      </w:tr>
      <w:tr w:rsidR="005F3395" w14:paraId="0951A536" w14:textId="77777777">
        <w:tblPrEx>
          <w:tblBorders>
            <w:top w:val="none" w:sz="0" w:space="0" w:color="auto"/>
          </w:tblBorders>
        </w:tblPrEx>
        <w:tc>
          <w:tcPr>
            <w:tcW w:w="19361" w:type="dxa"/>
            <w:tcMar>
              <w:top w:w="119" w:type="nil"/>
              <w:left w:w="119" w:type="nil"/>
              <w:bottom w:w="119" w:type="nil"/>
              <w:right w:w="119" w:type="nil"/>
            </w:tcMar>
            <w:vAlign w:val="center"/>
          </w:tcPr>
          <w:p w14:paraId="367388BE" w14:textId="25539319"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property</w:t>
            </w:r>
            <w:proofErr w:type="gramEnd"/>
            <w:r>
              <w:rPr>
                <w:rFonts w:ascii="Courier" w:hAnsi="Courier" w:cs="Courier"/>
                <w:color w:val="535353"/>
                <w:kern w:val="0"/>
              </w:rPr>
              <w:t xml:space="preserve"> (assign, </w:t>
            </w:r>
            <w:proofErr w:type="spellStart"/>
            <w:r>
              <w:rPr>
                <w:rFonts w:ascii="Courier" w:hAnsi="Courier" w:cs="Courier"/>
                <w:color w:val="535353"/>
                <w:kern w:val="0"/>
              </w:rPr>
              <w:t>readonly</w:t>
            </w:r>
            <w:proofErr w:type="spellEnd"/>
            <w:r>
              <w:rPr>
                <w:rFonts w:ascii="Courier" w:hAnsi="Courier" w:cs="Courier"/>
                <w:color w:val="535353"/>
                <w:kern w:val="0"/>
              </w:rPr>
              <w:t xml:space="preserve">)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fullName</w:t>
            </w:r>
            <w:proofErr w:type="spellEnd"/>
            <w:r>
              <w:rPr>
                <w:rFonts w:ascii="Courier" w:hAnsi="Courier" w:cs="Courier"/>
                <w:color w:val="535353"/>
                <w:kern w:val="0"/>
              </w:rPr>
              <w:t>;</w:t>
            </w:r>
          </w:p>
        </w:tc>
      </w:tr>
      <w:tr w:rsidR="005F3395" w14:paraId="05C2FF52" w14:textId="77777777">
        <w:tblPrEx>
          <w:tblBorders>
            <w:top w:val="none" w:sz="0" w:space="0" w:color="auto"/>
          </w:tblBorders>
        </w:tblPrEx>
        <w:tc>
          <w:tcPr>
            <w:tcW w:w="19361" w:type="dxa"/>
            <w:tcMar>
              <w:top w:w="119" w:type="nil"/>
              <w:left w:w="119" w:type="nil"/>
              <w:bottom w:w="119" w:type="nil"/>
              <w:right w:w="119" w:type="nil"/>
            </w:tcMar>
            <w:vAlign w:val="center"/>
          </w:tcPr>
          <w:p w14:paraId="3C5AE2FE" w14:textId="5F849533"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end</w:t>
            </w:r>
            <w:proofErr w:type="gramEnd"/>
          </w:p>
        </w:tc>
      </w:tr>
      <w:tr w:rsidR="005F3395" w14:paraId="3B05EB31" w14:textId="77777777">
        <w:tblPrEx>
          <w:tblBorders>
            <w:top w:val="none" w:sz="0" w:space="0" w:color="auto"/>
          </w:tblBorders>
        </w:tblPrEx>
        <w:tc>
          <w:tcPr>
            <w:tcW w:w="19361" w:type="dxa"/>
            <w:tcMar>
              <w:top w:w="119" w:type="nil"/>
              <w:left w:w="119" w:type="nil"/>
              <w:bottom w:w="119" w:type="nil"/>
              <w:right w:w="119" w:type="nil"/>
            </w:tcMar>
            <w:vAlign w:val="center"/>
          </w:tcPr>
          <w:p w14:paraId="6704B7A4" w14:textId="7C5CB5D7"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5F3395" w14:paraId="2916F558" w14:textId="77777777">
        <w:tblPrEx>
          <w:tblBorders>
            <w:top w:val="none" w:sz="0" w:space="0" w:color="auto"/>
          </w:tblBorders>
        </w:tblPrEx>
        <w:tc>
          <w:tcPr>
            <w:tcW w:w="19361" w:type="dxa"/>
            <w:tcMar>
              <w:top w:w="119" w:type="nil"/>
              <w:left w:w="119" w:type="nil"/>
              <w:bottom w:w="119" w:type="nil"/>
              <w:right w:w="119" w:type="nil"/>
            </w:tcMar>
            <w:vAlign w:val="center"/>
          </w:tcPr>
          <w:p w14:paraId="791155D6" w14:textId="0BB90407"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implementation</w:t>
            </w:r>
            <w:proofErr w:type="gramEnd"/>
            <w:r>
              <w:rPr>
                <w:rFonts w:ascii="Courier" w:hAnsi="Courier" w:cs="Courier"/>
                <w:color w:val="535353"/>
                <w:kern w:val="0"/>
              </w:rPr>
              <w:t xml:space="preserve"> Person</w:t>
            </w:r>
          </w:p>
        </w:tc>
      </w:tr>
      <w:tr w:rsidR="005F3395" w14:paraId="7EB37ADA" w14:textId="77777777">
        <w:tblPrEx>
          <w:tblBorders>
            <w:top w:val="none" w:sz="0" w:space="0" w:color="auto"/>
          </w:tblBorders>
        </w:tblPrEx>
        <w:tc>
          <w:tcPr>
            <w:tcW w:w="19361" w:type="dxa"/>
            <w:tcMar>
              <w:top w:w="119" w:type="nil"/>
              <w:left w:w="119" w:type="nil"/>
              <w:bottom w:w="119" w:type="nil"/>
              <w:right w:w="119" w:type="nil"/>
            </w:tcMar>
            <w:vAlign w:val="center"/>
          </w:tcPr>
          <w:p w14:paraId="4F941341" w14:textId="53DC2B07"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
        </w:tc>
      </w:tr>
      <w:tr w:rsidR="005F3395" w14:paraId="15CC09E1" w14:textId="77777777">
        <w:tblPrEx>
          <w:tblBorders>
            <w:top w:val="none" w:sz="0" w:space="0" w:color="auto"/>
          </w:tblBorders>
        </w:tblPrEx>
        <w:tc>
          <w:tcPr>
            <w:tcW w:w="19361" w:type="dxa"/>
            <w:tcMar>
              <w:top w:w="119" w:type="nil"/>
              <w:left w:w="119" w:type="nil"/>
              <w:bottom w:w="119" w:type="nil"/>
              <w:right w:w="119" w:type="nil"/>
            </w:tcMar>
            <w:vAlign w:val="center"/>
          </w:tcPr>
          <w:p w14:paraId="44769F5A" w14:textId="406B8502"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gramStart"/>
            <w:r>
              <w:rPr>
                <w:rFonts w:ascii="Courier" w:hAnsi="Courier" w:cs="Courier"/>
                <w:color w:val="535353"/>
                <w:kern w:val="0"/>
              </w:rPr>
              <w:t>void</w:t>
            </w:r>
            <w:proofErr w:type="gramEnd"/>
            <w:r>
              <w:rPr>
                <w:rFonts w:ascii="Courier" w:hAnsi="Courier" w:cs="Courier"/>
                <w:color w:val="535353"/>
                <w:kern w:val="0"/>
              </w:rPr>
              <w:t>)</w:t>
            </w:r>
            <w:proofErr w:type="spellStart"/>
            <w:r>
              <w:rPr>
                <w:rFonts w:ascii="Courier" w:hAnsi="Courier" w:cs="Courier"/>
                <w:color w:val="535353"/>
                <w:kern w:val="0"/>
              </w:rPr>
              <w:t>dealloc</w:t>
            </w:r>
            <w:proofErr w:type="spellEnd"/>
          </w:p>
        </w:tc>
      </w:tr>
      <w:tr w:rsidR="005F3395" w14:paraId="7DBA48E5" w14:textId="77777777">
        <w:tblPrEx>
          <w:tblBorders>
            <w:top w:val="none" w:sz="0" w:space="0" w:color="auto"/>
          </w:tblBorders>
        </w:tblPrEx>
        <w:tc>
          <w:tcPr>
            <w:tcW w:w="19361" w:type="dxa"/>
            <w:tcMar>
              <w:top w:w="119" w:type="nil"/>
              <w:left w:w="119" w:type="nil"/>
              <w:bottom w:w="119" w:type="nil"/>
              <w:right w:w="119" w:type="nil"/>
            </w:tcMar>
            <w:vAlign w:val="center"/>
          </w:tcPr>
          <w:p w14:paraId="54A94B4A" w14:textId="77DA72EB"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spellStart"/>
            <w:proofErr w:type="gramStart"/>
            <w:r>
              <w:rPr>
                <w:rFonts w:ascii="Courier" w:hAnsi="Courier" w:cs="Courier"/>
                <w:color w:val="535353"/>
                <w:kern w:val="0"/>
              </w:rPr>
              <w:t>firstName</w:t>
            </w:r>
            <w:proofErr w:type="spellEnd"/>
            <w:proofErr w:type="gramEnd"/>
            <w:r>
              <w:rPr>
                <w:rFonts w:ascii="Courier" w:hAnsi="Courier" w:cs="Courier"/>
                <w:color w:val="535353"/>
                <w:kern w:val="0"/>
              </w:rPr>
              <w:t xml:space="preserve"> release];</w:t>
            </w:r>
          </w:p>
        </w:tc>
      </w:tr>
      <w:tr w:rsidR="005F3395" w14:paraId="15C2B62A" w14:textId="77777777">
        <w:tblPrEx>
          <w:tblBorders>
            <w:top w:val="none" w:sz="0" w:space="0" w:color="auto"/>
          </w:tblBorders>
        </w:tblPrEx>
        <w:tc>
          <w:tcPr>
            <w:tcW w:w="19361" w:type="dxa"/>
            <w:tcMar>
              <w:top w:w="119" w:type="nil"/>
              <w:left w:w="119" w:type="nil"/>
              <w:bottom w:w="119" w:type="nil"/>
              <w:right w:w="119" w:type="nil"/>
            </w:tcMar>
            <w:vAlign w:val="center"/>
          </w:tcPr>
          <w:p w14:paraId="76B1958A" w14:textId="12778F5E"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spellStart"/>
            <w:proofErr w:type="gramStart"/>
            <w:r>
              <w:rPr>
                <w:rFonts w:ascii="Courier" w:hAnsi="Courier" w:cs="Courier"/>
                <w:color w:val="535353"/>
                <w:kern w:val="0"/>
              </w:rPr>
              <w:t>lastName</w:t>
            </w:r>
            <w:proofErr w:type="spellEnd"/>
            <w:proofErr w:type="gramEnd"/>
            <w:r>
              <w:rPr>
                <w:rFonts w:ascii="Courier" w:hAnsi="Courier" w:cs="Courier"/>
                <w:color w:val="535353"/>
                <w:kern w:val="0"/>
              </w:rPr>
              <w:t xml:space="preserve"> release];</w:t>
            </w:r>
          </w:p>
        </w:tc>
      </w:tr>
      <w:tr w:rsidR="005F3395" w14:paraId="7AF59E0A" w14:textId="77777777">
        <w:tblPrEx>
          <w:tblBorders>
            <w:top w:val="none" w:sz="0" w:space="0" w:color="auto"/>
          </w:tblBorders>
        </w:tblPrEx>
        <w:tc>
          <w:tcPr>
            <w:tcW w:w="19361" w:type="dxa"/>
            <w:tcMar>
              <w:top w:w="119" w:type="nil"/>
              <w:left w:w="119" w:type="nil"/>
              <w:bottom w:w="119" w:type="nil"/>
              <w:right w:w="119" w:type="nil"/>
            </w:tcMar>
            <w:vAlign w:val="center"/>
          </w:tcPr>
          <w:p w14:paraId="619DBA01" w14:textId="0FC3D581"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super</w:t>
            </w:r>
            <w:proofErr w:type="gramEnd"/>
            <w:r>
              <w:rPr>
                <w:rFonts w:ascii="Courier" w:hAnsi="Courier" w:cs="Courier"/>
                <w:color w:val="535353"/>
                <w:kern w:val="0"/>
              </w:rPr>
              <w:t xml:space="preserve"> </w:t>
            </w:r>
            <w:proofErr w:type="spellStart"/>
            <w:r>
              <w:rPr>
                <w:rFonts w:ascii="Courier" w:hAnsi="Courier" w:cs="Courier"/>
                <w:color w:val="535353"/>
                <w:kern w:val="0"/>
              </w:rPr>
              <w:t>dealloc</w:t>
            </w:r>
            <w:proofErr w:type="spellEnd"/>
            <w:r>
              <w:rPr>
                <w:rFonts w:ascii="Courier" w:hAnsi="Courier" w:cs="Courier"/>
                <w:color w:val="535353"/>
                <w:kern w:val="0"/>
              </w:rPr>
              <w:t>];</w:t>
            </w:r>
          </w:p>
        </w:tc>
      </w:tr>
      <w:tr w:rsidR="005F3395" w14:paraId="112736A8" w14:textId="77777777">
        <w:tblPrEx>
          <w:tblBorders>
            <w:top w:val="none" w:sz="0" w:space="0" w:color="auto"/>
          </w:tblBorders>
        </w:tblPrEx>
        <w:tc>
          <w:tcPr>
            <w:tcW w:w="19361" w:type="dxa"/>
            <w:tcMar>
              <w:top w:w="119" w:type="nil"/>
              <w:left w:w="119" w:type="nil"/>
              <w:bottom w:w="119" w:type="nil"/>
              <w:right w:w="119" w:type="nil"/>
            </w:tcMar>
            <w:vAlign w:val="center"/>
          </w:tcPr>
          <w:p w14:paraId="55D6166D" w14:textId="66E26CDC"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r w:rsidR="005F3395" w14:paraId="106B27BB"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4C87CA5D" w14:textId="17771A34" w:rsidR="005F3395" w:rsidRDefault="005F339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end</w:t>
            </w:r>
            <w:proofErr w:type="gramEnd"/>
          </w:p>
        </w:tc>
      </w:tr>
    </w:tbl>
    <w:p w14:paraId="4F34EE0B" w14:textId="77777777" w:rsidR="00D04A8C" w:rsidRDefault="00D04A8C" w:rsidP="005F3395">
      <w:pPr>
        <w:widowControl/>
        <w:autoSpaceDE w:val="0"/>
        <w:autoSpaceDN w:val="0"/>
        <w:adjustRightInd w:val="0"/>
        <w:jc w:val="left"/>
        <w:rPr>
          <w:rFonts w:ascii="Lucida Grande" w:hAnsi="Lucida Grande" w:cs="Lucida Grande"/>
          <w:b/>
          <w:bCs/>
          <w:kern w:val="0"/>
          <w:sz w:val="26"/>
          <w:szCs w:val="26"/>
        </w:rPr>
      </w:pPr>
    </w:p>
    <w:p w14:paraId="3C9CFBD4" w14:textId="77777777" w:rsidR="00D04A8C" w:rsidRDefault="005F3395" w:rsidP="004C313E">
      <w:pPr>
        <w:rPr>
          <w:rFonts w:ascii="Lucida Grande" w:hAnsi="Lucida Grande" w:cs="Lucida Grande"/>
          <w:kern w:val="0"/>
          <w:sz w:val="26"/>
          <w:szCs w:val="26"/>
        </w:rPr>
      </w:pPr>
      <w:r>
        <w:rPr>
          <w:rFonts w:ascii="Lucida Grande" w:hAnsi="Lucida Grande" w:cs="Lucida Grande"/>
          <w:b/>
          <w:bCs/>
          <w:kern w:val="0"/>
          <w:sz w:val="26"/>
          <w:szCs w:val="26"/>
        </w:rPr>
        <w:t>Important:</w:t>
      </w:r>
      <w:r>
        <w:rPr>
          <w:rFonts w:ascii="Lucida Grande" w:hAnsi="Lucida Grande" w:cs="Lucida Grande"/>
          <w:kern w:val="0"/>
          <w:sz w:val="26"/>
          <w:szCs w:val="26"/>
        </w:rPr>
        <w:t> </w:t>
      </w:r>
    </w:p>
    <w:p w14:paraId="79DFF185" w14:textId="6D75DA11" w:rsidR="005F3395" w:rsidRDefault="005F3395" w:rsidP="005F339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Never invoke another object’s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 directly.</w:t>
      </w:r>
    </w:p>
    <w:p w14:paraId="1F416B30" w14:textId="77777777" w:rsidR="005F3395" w:rsidRDefault="005F3395" w:rsidP="005F339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You must invoke the superclass’s implementation at the end of your implementation.</w:t>
      </w:r>
    </w:p>
    <w:p w14:paraId="2BB9CB42" w14:textId="77777777" w:rsidR="005F3395" w:rsidRDefault="005F3395" w:rsidP="005F339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should not tie management of system resources to object lifetimes; see </w:t>
      </w:r>
      <w:hyperlink r:id="rId31" w:anchor="//apple_ref/doc/uid/TP40004447-SW13" w:history="1">
        <w:proofErr w:type="gramStart"/>
        <w:r>
          <w:rPr>
            <w:rFonts w:ascii="Lucida Grande" w:hAnsi="Lucida Grande" w:cs="Lucida Grande"/>
            <w:color w:val="274EC0"/>
            <w:kern w:val="0"/>
            <w:sz w:val="26"/>
            <w:szCs w:val="26"/>
          </w:rPr>
          <w:t>Don’t</w:t>
        </w:r>
        <w:proofErr w:type="gramEnd"/>
        <w:r>
          <w:rPr>
            <w:rFonts w:ascii="Lucida Grande" w:hAnsi="Lucida Grande" w:cs="Lucida Grande"/>
            <w:color w:val="274EC0"/>
            <w:kern w:val="0"/>
            <w:sz w:val="26"/>
            <w:szCs w:val="26"/>
          </w:rPr>
          <w:t xml:space="preserve"> Use dealloc to Manage Scarce Resources</w:t>
        </w:r>
      </w:hyperlink>
      <w:r>
        <w:rPr>
          <w:rFonts w:ascii="Lucida Grande" w:hAnsi="Lucida Grande" w:cs="Lucida Grande"/>
          <w:kern w:val="0"/>
          <w:sz w:val="26"/>
          <w:szCs w:val="26"/>
        </w:rPr>
        <w:t>.</w:t>
      </w:r>
    </w:p>
    <w:p w14:paraId="44DDAAE3" w14:textId="44F1DF27" w:rsidR="005F3395" w:rsidRDefault="005F3395" w:rsidP="005F339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When an application terminates, objects may not be sent a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message. Because the process’s memory is automatically cleared on exit, it is more efficient simply to allow the operating system to clean up resources than to invoke all the memory management methods.</w:t>
      </w:r>
    </w:p>
    <w:p w14:paraId="61DE96D9" w14:textId="77777777" w:rsidR="0058577A" w:rsidRDefault="0058577A" w:rsidP="005F3395">
      <w:pPr>
        <w:widowControl/>
        <w:autoSpaceDE w:val="0"/>
        <w:autoSpaceDN w:val="0"/>
        <w:adjustRightInd w:val="0"/>
        <w:jc w:val="left"/>
        <w:rPr>
          <w:rFonts w:ascii="Lucida Grande" w:hAnsi="Lucida Grande" w:cs="Lucida Grande"/>
          <w:kern w:val="0"/>
          <w:sz w:val="26"/>
          <w:szCs w:val="26"/>
        </w:rPr>
      </w:pPr>
    </w:p>
    <w:p w14:paraId="06F1930C" w14:textId="54884913" w:rsidR="00256C3A" w:rsidRDefault="00D04A8C" w:rsidP="002E6E1A">
      <w:r>
        <w:rPr>
          <w:rFonts w:hint="eastAsia"/>
        </w:rPr>
        <w:t>注意：</w:t>
      </w:r>
    </w:p>
    <w:p w14:paraId="0B6849CD" w14:textId="49724C3F" w:rsidR="00D04A8C" w:rsidRDefault="00D04A8C" w:rsidP="002E6E1A">
      <w:r>
        <w:rPr>
          <w:rFonts w:hint="eastAsia"/>
        </w:rPr>
        <w:t>永远不要直接调用另一个对象的</w:t>
      </w:r>
      <w:proofErr w:type="spellStart"/>
      <w:r>
        <w:rPr>
          <w:rFonts w:hint="eastAsia"/>
        </w:rPr>
        <w:t>dealloc</w:t>
      </w:r>
      <w:proofErr w:type="spellEnd"/>
      <w:r>
        <w:rPr>
          <w:rFonts w:hint="eastAsia"/>
        </w:rPr>
        <w:t>方法。</w:t>
      </w:r>
    </w:p>
    <w:p w14:paraId="40E3E946" w14:textId="5091BFB6" w:rsidR="00D04A8C" w:rsidRDefault="00D04A8C" w:rsidP="002E6E1A">
      <w:r>
        <w:rPr>
          <w:rFonts w:hint="eastAsia"/>
        </w:rPr>
        <w:t>你必须在你的实现末尾调用父类的实现。</w:t>
      </w:r>
    </w:p>
    <w:p w14:paraId="7CA2D8E5" w14:textId="1169D237" w:rsidR="00256C3A" w:rsidRDefault="00D04A8C" w:rsidP="002E6E1A">
      <w:r>
        <w:rPr>
          <w:rFonts w:hint="eastAsia"/>
        </w:rPr>
        <w:t>你不应该将系统资源的管理与对象生命周期绑在一起；参考</w:t>
      </w:r>
      <w:r>
        <w:rPr>
          <w:rFonts w:ascii="Lucida Grande" w:hAnsi="Lucida Grande" w:cs="Lucida Grande"/>
          <w:kern w:val="0"/>
          <w:sz w:val="26"/>
          <w:szCs w:val="26"/>
        </w:rPr>
        <w:fldChar w:fldCharType="begin"/>
      </w:r>
      <w:r>
        <w:rPr>
          <w:rFonts w:ascii="Lucida Grande" w:hAnsi="Lucida Grande" w:cs="Lucida Grande"/>
          <w:kern w:val="0"/>
          <w:sz w:val="26"/>
          <w:szCs w:val="26"/>
        </w:rPr>
        <w:instrText>HYPERLINK "https://developer.apple.com/library/ios/documentation/Cocoa/Conceptual/MemoryMgmt/Articles/mmPractical.html#//apple_ref/doc/uid/TP40004447-SW13"</w:instrText>
      </w:r>
      <w:r>
        <w:rPr>
          <w:rFonts w:ascii="Lucida Grande" w:hAnsi="Lucida Grande" w:cs="Lucida Grande"/>
          <w:kern w:val="0"/>
          <w:sz w:val="26"/>
          <w:szCs w:val="26"/>
        </w:rPr>
        <w:fldChar w:fldCharType="separate"/>
      </w:r>
      <w:r>
        <w:rPr>
          <w:rFonts w:ascii="Lucida Grande" w:hAnsi="Lucida Grande" w:cs="Lucida Grande"/>
          <w:color w:val="274EC0"/>
          <w:kern w:val="0"/>
          <w:sz w:val="26"/>
          <w:szCs w:val="26"/>
        </w:rPr>
        <w:t>Don’t Use dealloc to Manage Scarce Resources</w:t>
      </w:r>
      <w:r>
        <w:rPr>
          <w:rFonts w:ascii="Lucida Grande" w:hAnsi="Lucida Grande" w:cs="Lucida Grande"/>
          <w:kern w:val="0"/>
          <w:sz w:val="26"/>
          <w:szCs w:val="26"/>
        </w:rPr>
        <w:fldChar w:fldCharType="end"/>
      </w:r>
      <w:r>
        <w:rPr>
          <w:rFonts w:hint="eastAsia"/>
        </w:rPr>
        <w:t>。</w:t>
      </w:r>
    </w:p>
    <w:p w14:paraId="3629A99F" w14:textId="5C1A55AF" w:rsidR="00D04A8C" w:rsidRDefault="00D04A8C" w:rsidP="002E6E1A">
      <w:r>
        <w:rPr>
          <w:rFonts w:hint="eastAsia"/>
        </w:rPr>
        <w:t>当应用被终止时，对象可能不会收到</w:t>
      </w:r>
      <w:proofErr w:type="spellStart"/>
      <w:r>
        <w:rPr>
          <w:rFonts w:hint="eastAsia"/>
        </w:rPr>
        <w:t>dealloc</w:t>
      </w:r>
      <w:proofErr w:type="spellEnd"/>
      <w:r>
        <w:rPr>
          <w:rFonts w:hint="eastAsia"/>
        </w:rPr>
        <w:t>消息。因为进程的内存在退出时自动清理了，允许操作系统清理资源比调用所有的内存管理方法更加高效。</w:t>
      </w:r>
    </w:p>
    <w:p w14:paraId="0E67C979" w14:textId="77777777" w:rsidR="00461231" w:rsidRDefault="00461231" w:rsidP="002E6E1A"/>
    <w:p w14:paraId="5503AC91" w14:textId="77777777" w:rsidR="003B6AD0" w:rsidRDefault="003B6AD0"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Core Foundation Uses Similar but Different Rules</w:t>
      </w:r>
    </w:p>
    <w:p w14:paraId="33E14344" w14:textId="77777777" w:rsidR="003B6AD0" w:rsidRDefault="003B6AD0" w:rsidP="003B6AD0">
      <w:pPr>
        <w:widowControl/>
        <w:autoSpaceDE w:val="0"/>
        <w:autoSpaceDN w:val="0"/>
        <w:adjustRightInd w:val="0"/>
        <w:jc w:val="left"/>
        <w:rPr>
          <w:rFonts w:ascii="Lucida Grande" w:hAnsi="Lucida Grande" w:cs="Lucida Grande"/>
          <w:color w:val="2E3A59"/>
          <w:kern w:val="0"/>
          <w:sz w:val="48"/>
          <w:szCs w:val="48"/>
        </w:rPr>
      </w:pPr>
    </w:p>
    <w:p w14:paraId="09001850" w14:textId="77777777" w:rsidR="003B6AD0" w:rsidRDefault="003B6AD0" w:rsidP="003B6AD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There are similar memory management rules for Core Foundation objects (see </w:t>
      </w:r>
      <w:hyperlink r:id="rId32" w:anchor="//apple_ref/doc/uid/10000127i" w:history="1">
        <w:r>
          <w:rPr>
            <w:rFonts w:ascii="Lucida Grande" w:hAnsi="Lucida Grande" w:cs="Lucida Grande"/>
            <w:color w:val="274EC0"/>
            <w:kern w:val="0"/>
            <w:sz w:val="26"/>
            <w:szCs w:val="26"/>
          </w:rPr>
          <w:t>Memory Management Programming Guide for Core Foundation</w:t>
        </w:r>
      </w:hyperlink>
      <w:r>
        <w:rPr>
          <w:rFonts w:ascii="Lucida Grande" w:hAnsi="Lucida Grande" w:cs="Lucida Grande"/>
          <w:kern w:val="0"/>
          <w:sz w:val="26"/>
          <w:szCs w:val="26"/>
        </w:rPr>
        <w:t xml:space="preserve">). The naming conventions for Cocoa and Core Foundation, however, are different. In particular, Core Foundation’s Create Rule (see </w:t>
      </w:r>
      <w:hyperlink r:id="rId33" w:anchor="//apple_ref/doc/uid/20001148-103029" w:history="1">
        <w:r>
          <w:rPr>
            <w:rFonts w:ascii="Lucida Grande" w:hAnsi="Lucida Grande" w:cs="Lucida Grande"/>
            <w:color w:val="274EC0"/>
            <w:kern w:val="0"/>
            <w:sz w:val="26"/>
            <w:szCs w:val="26"/>
          </w:rPr>
          <w:t>The Create Rule</w:t>
        </w:r>
      </w:hyperlink>
      <w:r>
        <w:rPr>
          <w:rFonts w:ascii="Lucida Grande" w:hAnsi="Lucida Grande" w:cs="Lucida Grande"/>
          <w:kern w:val="0"/>
          <w:sz w:val="26"/>
          <w:szCs w:val="26"/>
        </w:rPr>
        <w:t xml:space="preserve">) does not apply to methods that return Objective-C objects. For example, in the following code fragment, you are not responsible for relinquishing ownership of </w:t>
      </w:r>
      <w:proofErr w:type="spellStart"/>
      <w:r>
        <w:rPr>
          <w:rFonts w:ascii="Courier" w:hAnsi="Courier" w:cs="Courier"/>
          <w:color w:val="535353"/>
          <w:kern w:val="0"/>
          <w:sz w:val="26"/>
          <w:szCs w:val="26"/>
        </w:rPr>
        <w:t>myInstance</w:t>
      </w:r>
      <w:proofErr w:type="spellEnd"/>
      <w:r>
        <w:rPr>
          <w:rFonts w:ascii="Lucida Grande" w:hAnsi="Lucida Grande" w:cs="Lucida Grande"/>
          <w:kern w:val="0"/>
          <w:sz w:val="26"/>
          <w:szCs w:val="26"/>
        </w:rPr>
        <w:t>:</w:t>
      </w:r>
    </w:p>
    <w:p w14:paraId="50C5C6B7" w14:textId="77777777" w:rsidR="0058577A" w:rsidRDefault="0058577A" w:rsidP="003B6AD0">
      <w:pPr>
        <w:widowControl/>
        <w:autoSpaceDE w:val="0"/>
        <w:autoSpaceDN w:val="0"/>
        <w:adjustRightInd w:val="0"/>
        <w:jc w:val="left"/>
        <w:rPr>
          <w:rFonts w:ascii="Lucida Grande" w:hAnsi="Lucida Grande" w:cs="Lucida Grande"/>
          <w:kern w:val="0"/>
          <w:sz w:val="26"/>
          <w:szCs w:val="26"/>
        </w:rPr>
      </w:pPr>
    </w:p>
    <w:p w14:paraId="2B3FAD8E" w14:textId="14537C92" w:rsidR="0058577A" w:rsidRDefault="0058577A" w:rsidP="0058577A">
      <w:r>
        <w:rPr>
          <w:rFonts w:hint="eastAsia"/>
        </w:rPr>
        <w:t>Core Foundation</w:t>
      </w:r>
      <w:r>
        <w:rPr>
          <w:rFonts w:hint="eastAsia"/>
        </w:rPr>
        <w:t>对象有一些类似的内存管理规则（参考</w:t>
      </w:r>
      <w:r>
        <w:rPr>
          <w:rFonts w:ascii="Lucida Grande" w:hAnsi="Lucida Grande" w:cs="Lucida Grande"/>
          <w:kern w:val="0"/>
        </w:rPr>
        <w:fldChar w:fldCharType="begin"/>
      </w:r>
      <w:r>
        <w:rPr>
          <w:rFonts w:ascii="Lucida Grande" w:hAnsi="Lucida Grande" w:cs="Lucida Grande"/>
          <w:kern w:val="0"/>
        </w:rPr>
        <w:instrText>HYPERLINK "https://developer.apple.com/library/ios/documentation/CoreFoundation/Conceptual/CFMemoryMgmt/CFMemoryMgmt.html#//apple_ref/doc/uid/10000127i"</w:instrText>
      </w:r>
      <w:r>
        <w:rPr>
          <w:rFonts w:ascii="Lucida Grande" w:hAnsi="Lucida Grande" w:cs="Lucida Grande"/>
          <w:kern w:val="0"/>
        </w:rPr>
        <w:fldChar w:fldCharType="separate"/>
      </w:r>
      <w:r>
        <w:rPr>
          <w:rFonts w:ascii="Lucida Grande" w:hAnsi="Lucida Grande" w:cs="Lucida Grande"/>
          <w:color w:val="274EC0"/>
          <w:kern w:val="0"/>
          <w:sz w:val="26"/>
          <w:szCs w:val="26"/>
        </w:rPr>
        <w:t>Memory Management Programming Guide for Core Foundation</w:t>
      </w:r>
      <w:r>
        <w:rPr>
          <w:rFonts w:ascii="Lucida Grande" w:hAnsi="Lucida Grande" w:cs="Lucida Grande"/>
          <w:kern w:val="0"/>
        </w:rPr>
        <w:fldChar w:fldCharType="end"/>
      </w:r>
      <w:r>
        <w:rPr>
          <w:rFonts w:hint="eastAsia"/>
        </w:rPr>
        <w:t>）。但是</w:t>
      </w:r>
      <w:r>
        <w:rPr>
          <w:rFonts w:hint="eastAsia"/>
        </w:rPr>
        <w:t>Cocoa</w:t>
      </w:r>
      <w:r>
        <w:rPr>
          <w:rFonts w:hint="eastAsia"/>
        </w:rPr>
        <w:t>与</w:t>
      </w:r>
      <w:r>
        <w:rPr>
          <w:rFonts w:hint="eastAsia"/>
        </w:rPr>
        <w:t>Core Foundation</w:t>
      </w:r>
      <w:r>
        <w:rPr>
          <w:rFonts w:hint="eastAsia"/>
        </w:rPr>
        <w:t>的命名规范是不同的。特别是</w:t>
      </w:r>
      <w:r>
        <w:rPr>
          <w:rFonts w:hint="eastAsia"/>
        </w:rPr>
        <w:t>Core Foundation</w:t>
      </w:r>
      <w:r>
        <w:rPr>
          <w:rFonts w:hint="eastAsia"/>
        </w:rPr>
        <w:t>的创建规则（参考</w:t>
      </w:r>
      <w:hyperlink r:id="rId34" w:anchor="//apple_ref/doc/uid/20001148-103029" w:history="1">
        <w:r>
          <w:rPr>
            <w:rFonts w:ascii="Lucida Grande" w:hAnsi="Lucida Grande" w:cs="Lucida Grande"/>
            <w:color w:val="274EC0"/>
            <w:kern w:val="0"/>
            <w:sz w:val="26"/>
            <w:szCs w:val="26"/>
          </w:rPr>
          <w:t>The Create Rule</w:t>
        </w:r>
      </w:hyperlink>
      <w:r>
        <w:rPr>
          <w:rFonts w:hint="eastAsia"/>
        </w:rPr>
        <w:t>），它不接受返回返回</w:t>
      </w:r>
      <w:r>
        <w:rPr>
          <w:rFonts w:hint="eastAsia"/>
        </w:rPr>
        <w:t>Objective-C</w:t>
      </w:r>
      <w:r>
        <w:rPr>
          <w:rFonts w:hint="eastAsia"/>
        </w:rPr>
        <w:t>对象的方法。例如，在下面的代码片段中，你并不负责放弃</w:t>
      </w:r>
      <w:proofErr w:type="spellStart"/>
      <w:r>
        <w:rPr>
          <w:rFonts w:hint="eastAsia"/>
        </w:rPr>
        <w:t>myInstance</w:t>
      </w:r>
      <w:proofErr w:type="spellEnd"/>
      <w:r>
        <w:rPr>
          <w:rFonts w:hint="eastAsia"/>
        </w:rPr>
        <w:t>的所有权：</w:t>
      </w:r>
    </w:p>
    <w:p w14:paraId="4E6532F8" w14:textId="77777777" w:rsidR="0058577A" w:rsidRDefault="0058577A" w:rsidP="003B6AD0">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bottom w:val="single" w:sz="8" w:space="0" w:color="BBC4CB"/>
          <w:right w:val="single" w:sz="8" w:space="0" w:color="BBC4CB"/>
        </w:tblBorders>
        <w:tblLayout w:type="fixed"/>
        <w:tblLook w:val="0000" w:firstRow="0" w:lastRow="0" w:firstColumn="0" w:lastColumn="0" w:noHBand="0" w:noVBand="0"/>
      </w:tblPr>
      <w:tblGrid>
        <w:gridCol w:w="19361"/>
      </w:tblGrid>
      <w:tr w:rsidR="003B6AD0" w14:paraId="2629FD25" w14:textId="77777777">
        <w:tc>
          <w:tcPr>
            <w:tcW w:w="19361" w:type="dxa"/>
            <w:tcMar>
              <w:top w:w="119" w:type="nil"/>
              <w:left w:w="119" w:type="nil"/>
              <w:bottom w:w="119" w:type="nil"/>
              <w:right w:w="119" w:type="nil"/>
            </w:tcMar>
            <w:vAlign w:val="center"/>
          </w:tcPr>
          <w:p w14:paraId="63B15C2C" w14:textId="77777777" w:rsidR="003B6AD0" w:rsidRDefault="003B6AD0">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MyClass</w:t>
            </w:r>
            <w:proofErr w:type="spellEnd"/>
            <w:r>
              <w:rPr>
                <w:rFonts w:ascii="Courier" w:hAnsi="Courier" w:cs="Courier"/>
                <w:color w:val="535353"/>
                <w:kern w:val="0"/>
              </w:rPr>
              <w:t xml:space="preserve"> *</w:t>
            </w:r>
            <w:proofErr w:type="spellStart"/>
            <w:r>
              <w:rPr>
                <w:rFonts w:ascii="Courier" w:hAnsi="Courier" w:cs="Courier"/>
                <w:color w:val="535353"/>
                <w:kern w:val="0"/>
              </w:rPr>
              <w:t>myInstance</w:t>
            </w:r>
            <w:proofErr w:type="spellEnd"/>
            <w:r>
              <w:rPr>
                <w:rFonts w:ascii="Courier" w:hAnsi="Courier" w:cs="Courier"/>
                <w:color w:val="535353"/>
                <w:kern w:val="0"/>
              </w:rPr>
              <w:t xml:space="preserve"> = [</w:t>
            </w:r>
            <w:proofErr w:type="spellStart"/>
            <w:r>
              <w:rPr>
                <w:rFonts w:ascii="Courier" w:hAnsi="Courier" w:cs="Courier"/>
                <w:color w:val="535353"/>
                <w:kern w:val="0"/>
              </w:rPr>
              <w:t>MyClass</w:t>
            </w:r>
            <w:proofErr w:type="spellEnd"/>
            <w:r>
              <w:rPr>
                <w:rFonts w:ascii="Courier" w:hAnsi="Courier" w:cs="Courier"/>
                <w:color w:val="535353"/>
                <w:kern w:val="0"/>
              </w:rPr>
              <w:t xml:space="preserve"> </w:t>
            </w:r>
            <w:proofErr w:type="spellStart"/>
            <w:r>
              <w:rPr>
                <w:rFonts w:ascii="Courier" w:hAnsi="Courier" w:cs="Courier"/>
                <w:color w:val="535353"/>
                <w:kern w:val="0"/>
              </w:rPr>
              <w:t>createInstance</w:t>
            </w:r>
            <w:proofErr w:type="spellEnd"/>
            <w:r>
              <w:rPr>
                <w:rFonts w:ascii="Courier" w:hAnsi="Courier" w:cs="Courier"/>
                <w:color w:val="535353"/>
                <w:kern w:val="0"/>
              </w:rPr>
              <w:t>];</w:t>
            </w:r>
          </w:p>
        </w:tc>
      </w:tr>
    </w:tbl>
    <w:p w14:paraId="6EA2A810" w14:textId="77777777" w:rsidR="00E45CBA" w:rsidRDefault="00E45CBA" w:rsidP="002E6E1A"/>
    <w:p w14:paraId="00451407" w14:textId="058CA4C0" w:rsidR="0058577A" w:rsidRDefault="0058577A" w:rsidP="00314E22">
      <w:pPr>
        <w:widowControl/>
        <w:autoSpaceDE w:val="0"/>
        <w:autoSpaceDN w:val="0"/>
        <w:adjustRightInd w:val="0"/>
        <w:jc w:val="left"/>
        <w:rPr>
          <w:rFonts w:ascii="Lucida Grande" w:hAnsi="Lucida Grande" w:cs="Lucida Grande"/>
          <w:color w:val="274EC0"/>
          <w:kern w:val="1"/>
          <w:sz w:val="26"/>
          <w:szCs w:val="26"/>
        </w:rPr>
      </w:pPr>
    </w:p>
    <w:p w14:paraId="3E9382EF" w14:textId="77777777" w:rsidR="0058577A" w:rsidRDefault="0058577A" w:rsidP="00314E22">
      <w:pPr>
        <w:widowControl/>
        <w:autoSpaceDE w:val="0"/>
        <w:autoSpaceDN w:val="0"/>
        <w:adjustRightInd w:val="0"/>
        <w:jc w:val="left"/>
        <w:outlineLvl w:val="0"/>
        <w:rPr>
          <w:rFonts w:ascii="Lucida Grande" w:hAnsi="Lucida Grande" w:cs="Lucida Grande"/>
          <w:kern w:val="0"/>
          <w:sz w:val="56"/>
          <w:szCs w:val="56"/>
        </w:rPr>
      </w:pPr>
      <w:r>
        <w:rPr>
          <w:rFonts w:ascii="Lucida Grande" w:hAnsi="Lucida Grande" w:cs="Lucida Grande"/>
          <w:color w:val="274EC0"/>
          <w:kern w:val="1"/>
          <w:sz w:val="26"/>
          <w:szCs w:val="26"/>
        </w:rPr>
        <w:br w:type="column"/>
      </w:r>
      <w:r>
        <w:rPr>
          <w:rFonts w:ascii="Lucida Grande" w:hAnsi="Lucida Grande" w:cs="Lucida Grande"/>
          <w:kern w:val="0"/>
          <w:sz w:val="56"/>
          <w:szCs w:val="56"/>
        </w:rPr>
        <w:t>Practical Memory Management</w:t>
      </w:r>
    </w:p>
    <w:p w14:paraId="3DC98930" w14:textId="77777777" w:rsidR="0058577A" w:rsidRDefault="0058577A" w:rsidP="0058577A">
      <w:pPr>
        <w:widowControl/>
        <w:autoSpaceDE w:val="0"/>
        <w:autoSpaceDN w:val="0"/>
        <w:adjustRightInd w:val="0"/>
        <w:jc w:val="left"/>
        <w:rPr>
          <w:rFonts w:ascii="Lucida Grande" w:hAnsi="Lucida Grande" w:cs="Lucida Grande"/>
          <w:kern w:val="0"/>
          <w:sz w:val="26"/>
          <w:szCs w:val="26"/>
        </w:rPr>
      </w:pPr>
    </w:p>
    <w:p w14:paraId="3C12F18D" w14:textId="77777777" w:rsidR="0058577A" w:rsidRDefault="0058577A" w:rsidP="0058577A">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Although the fundamental concepts described in </w:t>
      </w:r>
      <w:hyperlink r:id="rId35" w:anchor="//apple_ref/doc/uid/20000994-BAJHFBGH" w:history="1">
        <w:r>
          <w:rPr>
            <w:rFonts w:ascii="Lucida Grande" w:hAnsi="Lucida Grande" w:cs="Lucida Grande"/>
            <w:color w:val="274EC0"/>
            <w:kern w:val="0"/>
            <w:sz w:val="26"/>
            <w:szCs w:val="26"/>
          </w:rPr>
          <w:t>Memory Management Policy</w:t>
        </w:r>
      </w:hyperlink>
      <w:r>
        <w:rPr>
          <w:rFonts w:ascii="Lucida Grande" w:hAnsi="Lucida Grande" w:cs="Lucida Grande"/>
          <w:kern w:val="0"/>
          <w:sz w:val="26"/>
          <w:szCs w:val="26"/>
        </w:rPr>
        <w:t xml:space="preserve"> are straightforward, there are some practical steps you can take to make managing memory easier, and to help to ensure your program remains reliable and robust while at the same time minimizing its resource requirements.</w:t>
      </w:r>
    </w:p>
    <w:p w14:paraId="751DEFDC" w14:textId="1887C848" w:rsidR="0058577A" w:rsidRDefault="0058577A" w:rsidP="00E45CBA"/>
    <w:p w14:paraId="77A0BD8B" w14:textId="6923E9AF" w:rsidR="0058577A" w:rsidRDefault="0058577A" w:rsidP="00E45CBA">
      <w:pPr>
        <w:rPr>
          <w:rFonts w:ascii="Lucida Grande" w:hAnsi="Lucida Grande" w:cs="Lucida Grande"/>
          <w:kern w:val="0"/>
          <w:sz w:val="26"/>
          <w:szCs w:val="26"/>
        </w:rPr>
      </w:pPr>
      <w:r>
        <w:rPr>
          <w:rFonts w:hint="eastAsia"/>
        </w:rPr>
        <w:t>尽管</w:t>
      </w:r>
      <w:hyperlink r:id="rId36" w:anchor="//apple_ref/doc/uid/20000994-BAJHFBGH" w:history="1">
        <w:r w:rsidR="00A33314">
          <w:rPr>
            <w:rFonts w:ascii="Lucida Grande" w:hAnsi="Lucida Grande" w:cs="Lucida Grande"/>
            <w:color w:val="274EC0"/>
            <w:kern w:val="0"/>
            <w:sz w:val="26"/>
            <w:szCs w:val="26"/>
          </w:rPr>
          <w:t>Memory Management Policy</w:t>
        </w:r>
      </w:hyperlink>
      <w:r w:rsidR="00A33314">
        <w:rPr>
          <w:rFonts w:ascii="Lucida Grande" w:hAnsi="Lucida Grande" w:cs="Lucida Grande" w:hint="eastAsia"/>
          <w:kern w:val="0"/>
          <w:sz w:val="26"/>
          <w:szCs w:val="26"/>
        </w:rPr>
        <w:t>中</w:t>
      </w:r>
      <w:r>
        <w:rPr>
          <w:rFonts w:hint="eastAsia"/>
        </w:rPr>
        <w:t>直接介绍了基本的概念，</w:t>
      </w:r>
      <w:r w:rsidR="00A33314">
        <w:rPr>
          <w:rFonts w:hint="eastAsia"/>
        </w:rPr>
        <w:t>但</w:t>
      </w:r>
      <w:r w:rsidR="00A33314">
        <w:rPr>
          <w:rFonts w:ascii="Lucida Grande" w:hAnsi="Lucida Grande" w:cs="Lucida Grande" w:hint="eastAsia"/>
          <w:kern w:val="0"/>
          <w:sz w:val="26"/>
          <w:szCs w:val="26"/>
        </w:rPr>
        <w:t>你还可以采用一些实践步骤使得管理内存更加简单，并且有助于确保你的程序更加可靠和健壮，同时最小化其资源需求。</w:t>
      </w:r>
    </w:p>
    <w:p w14:paraId="21C8BC3D" w14:textId="77777777" w:rsidR="00A33314" w:rsidRDefault="00A33314" w:rsidP="00E45CBA">
      <w:pPr>
        <w:rPr>
          <w:rFonts w:ascii="Lucida Grande" w:hAnsi="Lucida Grande" w:cs="Lucida Grande"/>
          <w:kern w:val="0"/>
          <w:sz w:val="26"/>
          <w:szCs w:val="26"/>
        </w:rPr>
      </w:pPr>
    </w:p>
    <w:p w14:paraId="666AAD50" w14:textId="77777777" w:rsidR="00A33314" w:rsidRDefault="00A33314"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 xml:space="preserve">Use </w:t>
      </w:r>
      <w:proofErr w:type="spellStart"/>
      <w:r>
        <w:rPr>
          <w:rFonts w:ascii="Lucida Grande" w:hAnsi="Lucida Grande" w:cs="Lucida Grande"/>
          <w:color w:val="2E3A59"/>
          <w:kern w:val="0"/>
          <w:sz w:val="48"/>
          <w:szCs w:val="48"/>
        </w:rPr>
        <w:t>Accessor</w:t>
      </w:r>
      <w:proofErr w:type="spellEnd"/>
      <w:r>
        <w:rPr>
          <w:rFonts w:ascii="Lucida Grande" w:hAnsi="Lucida Grande" w:cs="Lucida Grande"/>
          <w:color w:val="2E3A59"/>
          <w:kern w:val="0"/>
          <w:sz w:val="48"/>
          <w:szCs w:val="48"/>
        </w:rPr>
        <w:t xml:space="preserve"> Methods to Make Memory Management Easier</w:t>
      </w:r>
    </w:p>
    <w:p w14:paraId="51DE5ED4" w14:textId="77777777" w:rsidR="00A33314" w:rsidRDefault="00A33314" w:rsidP="00A33314">
      <w:pPr>
        <w:widowControl/>
        <w:autoSpaceDE w:val="0"/>
        <w:autoSpaceDN w:val="0"/>
        <w:adjustRightInd w:val="0"/>
        <w:jc w:val="left"/>
        <w:rPr>
          <w:rFonts w:ascii="Lucida Grande" w:hAnsi="Lucida Grande" w:cs="Lucida Grande"/>
          <w:color w:val="2E3A59"/>
          <w:kern w:val="0"/>
          <w:sz w:val="48"/>
          <w:szCs w:val="48"/>
        </w:rPr>
      </w:pPr>
    </w:p>
    <w:p w14:paraId="2587C39C" w14:textId="77777777" w:rsidR="00A33314" w:rsidRDefault="00A33314" w:rsidP="00A3331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your class has a property that is an object, you must make sure that any object that is set as the value is not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while you’re using it. You must therefore claim ownership of the object when it is set. You must also make sure you then relinquish ownership of any </w:t>
      </w:r>
      <w:proofErr w:type="gramStart"/>
      <w:r>
        <w:rPr>
          <w:rFonts w:ascii="Lucida Grande" w:hAnsi="Lucida Grande" w:cs="Lucida Grande"/>
          <w:kern w:val="0"/>
          <w:sz w:val="26"/>
          <w:szCs w:val="26"/>
        </w:rPr>
        <w:t>currently-held</w:t>
      </w:r>
      <w:proofErr w:type="gramEnd"/>
      <w:r>
        <w:rPr>
          <w:rFonts w:ascii="Lucida Grande" w:hAnsi="Lucida Grande" w:cs="Lucida Grande"/>
          <w:kern w:val="0"/>
          <w:sz w:val="26"/>
          <w:szCs w:val="26"/>
        </w:rPr>
        <w:t xml:space="preserve"> value.</w:t>
      </w:r>
    </w:p>
    <w:p w14:paraId="5AE8C5E7" w14:textId="77777777" w:rsidR="00A33314" w:rsidRDefault="00A33314" w:rsidP="00A33314">
      <w:pPr>
        <w:widowControl/>
        <w:autoSpaceDE w:val="0"/>
        <w:autoSpaceDN w:val="0"/>
        <w:adjustRightInd w:val="0"/>
        <w:jc w:val="left"/>
        <w:rPr>
          <w:rFonts w:ascii="Lucida Grande" w:hAnsi="Lucida Grande" w:cs="Lucida Grande"/>
          <w:kern w:val="0"/>
          <w:sz w:val="26"/>
          <w:szCs w:val="26"/>
        </w:rPr>
      </w:pPr>
    </w:p>
    <w:p w14:paraId="2EFD156C" w14:textId="37112137" w:rsidR="00A33314" w:rsidRDefault="00A33314" w:rsidP="00A3331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如果你的类有一个属性是对象，你就必须确保设置成它的值的任何对象在你使用时没有被销毁。因此在设置时你必须声明该对象的所有权。你也必须确保你最后放弃了所有当前持有的值的所有权。</w:t>
      </w:r>
    </w:p>
    <w:p w14:paraId="3E2B964B" w14:textId="77777777" w:rsidR="00A33314" w:rsidRDefault="00A33314" w:rsidP="00A33314">
      <w:pPr>
        <w:widowControl/>
        <w:autoSpaceDE w:val="0"/>
        <w:autoSpaceDN w:val="0"/>
        <w:adjustRightInd w:val="0"/>
        <w:jc w:val="left"/>
        <w:rPr>
          <w:rFonts w:ascii="Lucida Grande" w:hAnsi="Lucida Grande" w:cs="Lucida Grande"/>
          <w:kern w:val="0"/>
          <w:sz w:val="26"/>
          <w:szCs w:val="26"/>
        </w:rPr>
      </w:pPr>
    </w:p>
    <w:p w14:paraId="64680093" w14:textId="77777777" w:rsidR="00A33314" w:rsidRDefault="00A33314" w:rsidP="00A3331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Sometimes it might seem tedious or pedantic, but if you use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methods consistently, the chances of having problems with memory management decrease considerably. If you are using </w:t>
      </w:r>
      <w:r>
        <w:rPr>
          <w:rFonts w:ascii="Courier" w:hAnsi="Courier" w:cs="Courier"/>
          <w:color w:val="535353"/>
          <w:kern w:val="0"/>
          <w:sz w:val="26"/>
          <w:szCs w:val="26"/>
        </w:rPr>
        <w:t>retain</w:t>
      </w:r>
      <w:r>
        <w:rPr>
          <w:rFonts w:ascii="Lucida Grande" w:hAnsi="Lucida Grande" w:cs="Lucida Grande"/>
          <w:kern w:val="0"/>
          <w:sz w:val="26"/>
          <w:szCs w:val="26"/>
        </w:rPr>
        <w:t xml:space="preserve"> and </w:t>
      </w:r>
      <w:r>
        <w:rPr>
          <w:rFonts w:ascii="Courier" w:hAnsi="Courier" w:cs="Courier"/>
          <w:color w:val="535353"/>
          <w:kern w:val="0"/>
          <w:sz w:val="26"/>
          <w:szCs w:val="26"/>
        </w:rPr>
        <w:t>release</w:t>
      </w:r>
      <w:r>
        <w:rPr>
          <w:rFonts w:ascii="Lucida Grande" w:hAnsi="Lucida Grande" w:cs="Lucida Grande"/>
          <w:kern w:val="0"/>
          <w:sz w:val="26"/>
          <w:szCs w:val="26"/>
        </w:rPr>
        <w:t xml:space="preserve"> on instance variables throughout your code, you are almost certainly doing the wrong thing.</w:t>
      </w:r>
    </w:p>
    <w:p w14:paraId="27341E90" w14:textId="77777777" w:rsidR="00A33314" w:rsidRDefault="00A33314" w:rsidP="00A33314">
      <w:pPr>
        <w:widowControl/>
        <w:autoSpaceDE w:val="0"/>
        <w:autoSpaceDN w:val="0"/>
        <w:adjustRightInd w:val="0"/>
        <w:jc w:val="left"/>
        <w:rPr>
          <w:rFonts w:ascii="Lucida Grande" w:hAnsi="Lucida Grande" w:cs="Lucida Grande"/>
          <w:kern w:val="0"/>
          <w:sz w:val="26"/>
          <w:szCs w:val="26"/>
        </w:rPr>
      </w:pPr>
    </w:p>
    <w:p w14:paraId="15853D27" w14:textId="55106232" w:rsidR="00A33314" w:rsidRDefault="00A33314" w:rsidP="00A3331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尽管有时显得多余或者过于迂腐，但是如果你坚持使用</w:t>
      </w:r>
      <w:proofErr w:type="spellStart"/>
      <w:r>
        <w:rPr>
          <w:rFonts w:ascii="Lucida Grande" w:hAnsi="Lucida Grande" w:cs="Lucida Grande" w:hint="eastAsia"/>
          <w:kern w:val="0"/>
          <w:sz w:val="26"/>
          <w:szCs w:val="26"/>
        </w:rPr>
        <w:t>accessor</w:t>
      </w:r>
      <w:proofErr w:type="spellEnd"/>
      <w:r>
        <w:rPr>
          <w:rFonts w:ascii="Lucida Grande" w:hAnsi="Lucida Grande" w:cs="Lucida Grande" w:hint="eastAsia"/>
          <w:kern w:val="0"/>
          <w:sz w:val="26"/>
          <w:szCs w:val="26"/>
        </w:rPr>
        <w:t>方法，</w:t>
      </w:r>
      <w:r w:rsidR="000F4973">
        <w:rPr>
          <w:rFonts w:ascii="Lucida Grande" w:hAnsi="Lucida Grande" w:cs="Lucida Grande" w:hint="eastAsia"/>
          <w:kern w:val="0"/>
          <w:sz w:val="26"/>
          <w:szCs w:val="26"/>
        </w:rPr>
        <w:t>你遇到内存管理问题的机会将会大大减少。如果你整个代码自始至终都在使用</w:t>
      </w:r>
      <w:r w:rsidR="000F4973">
        <w:rPr>
          <w:rFonts w:ascii="Lucida Grande" w:hAnsi="Lucida Grande" w:cs="Lucida Grande" w:hint="eastAsia"/>
          <w:kern w:val="0"/>
          <w:sz w:val="26"/>
          <w:szCs w:val="26"/>
        </w:rPr>
        <w:t>retain</w:t>
      </w:r>
      <w:r w:rsidR="000F4973">
        <w:rPr>
          <w:rFonts w:ascii="Lucida Grande" w:hAnsi="Lucida Grande" w:cs="Lucida Grande" w:hint="eastAsia"/>
          <w:kern w:val="0"/>
          <w:sz w:val="26"/>
          <w:szCs w:val="26"/>
        </w:rPr>
        <w:t>和</w:t>
      </w:r>
      <w:r w:rsidR="000F4973">
        <w:rPr>
          <w:rFonts w:ascii="Lucida Grande" w:hAnsi="Lucida Grande" w:cs="Lucida Grande" w:hint="eastAsia"/>
          <w:kern w:val="0"/>
          <w:sz w:val="26"/>
          <w:szCs w:val="26"/>
        </w:rPr>
        <w:t>release</w:t>
      </w:r>
      <w:r w:rsidR="000F4973">
        <w:rPr>
          <w:rFonts w:ascii="Lucida Grande" w:hAnsi="Lucida Grande" w:cs="Lucida Grande" w:hint="eastAsia"/>
          <w:kern w:val="0"/>
          <w:sz w:val="26"/>
          <w:szCs w:val="26"/>
        </w:rPr>
        <w:t>处理实例变量，那你几乎肯定做了错误的事情。</w:t>
      </w:r>
    </w:p>
    <w:p w14:paraId="3387B58B" w14:textId="77777777" w:rsidR="00A33314" w:rsidRDefault="00A33314" w:rsidP="00A33314">
      <w:pPr>
        <w:widowControl/>
        <w:autoSpaceDE w:val="0"/>
        <w:autoSpaceDN w:val="0"/>
        <w:adjustRightInd w:val="0"/>
        <w:jc w:val="left"/>
        <w:rPr>
          <w:rFonts w:ascii="Lucida Grande" w:hAnsi="Lucida Grande" w:cs="Lucida Grande"/>
          <w:kern w:val="0"/>
          <w:sz w:val="26"/>
          <w:szCs w:val="26"/>
        </w:rPr>
      </w:pPr>
    </w:p>
    <w:p w14:paraId="04EAFD7E" w14:textId="77777777" w:rsidR="00A33314" w:rsidRDefault="00A33314" w:rsidP="00B61CDE">
      <w:pPr>
        <w:rPr>
          <w:rFonts w:ascii="Lucida Grande" w:hAnsi="Lucida Grande" w:cs="Lucida Grande"/>
          <w:kern w:val="0"/>
          <w:sz w:val="26"/>
          <w:szCs w:val="26"/>
        </w:rPr>
      </w:pPr>
      <w:r>
        <w:rPr>
          <w:rFonts w:ascii="Lucida Grande" w:hAnsi="Lucida Grande" w:cs="Lucida Grande"/>
          <w:kern w:val="0"/>
          <w:sz w:val="26"/>
          <w:szCs w:val="26"/>
        </w:rPr>
        <w:t>Consider a Counter object whose count you want to set.</w:t>
      </w:r>
    </w:p>
    <w:p w14:paraId="709402A2" w14:textId="77777777" w:rsidR="000F4973" w:rsidRDefault="000F4973" w:rsidP="00A33314">
      <w:pPr>
        <w:widowControl/>
        <w:autoSpaceDE w:val="0"/>
        <w:autoSpaceDN w:val="0"/>
        <w:adjustRightInd w:val="0"/>
        <w:jc w:val="left"/>
        <w:rPr>
          <w:rFonts w:ascii="Lucida Grande" w:hAnsi="Lucida Grande" w:cs="Lucida Grande"/>
          <w:kern w:val="0"/>
          <w:sz w:val="26"/>
          <w:szCs w:val="26"/>
        </w:rPr>
      </w:pPr>
    </w:p>
    <w:p w14:paraId="79360552" w14:textId="0D3E251F" w:rsidR="000F4973" w:rsidRDefault="008426A2" w:rsidP="00A3331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考虑</w:t>
      </w:r>
      <w:r w:rsidR="000F4973">
        <w:rPr>
          <w:rFonts w:ascii="Lucida Grande" w:hAnsi="Lucida Grande" w:cs="Lucida Grande" w:hint="eastAsia"/>
          <w:kern w:val="0"/>
          <w:sz w:val="26"/>
          <w:szCs w:val="26"/>
        </w:rPr>
        <w:t>有一个计数器对象，</w:t>
      </w:r>
      <w:r>
        <w:rPr>
          <w:rFonts w:ascii="Lucida Grande" w:hAnsi="Lucida Grande" w:cs="Lucida Grande" w:hint="eastAsia"/>
          <w:kern w:val="0"/>
          <w:sz w:val="26"/>
          <w:szCs w:val="26"/>
        </w:rPr>
        <w:t>你可以</w:t>
      </w:r>
      <w:r w:rsidR="000F4973">
        <w:rPr>
          <w:rFonts w:ascii="Lucida Grande" w:hAnsi="Lucida Grande" w:cs="Lucida Grande" w:hint="eastAsia"/>
          <w:kern w:val="0"/>
          <w:sz w:val="26"/>
          <w:szCs w:val="26"/>
        </w:rPr>
        <w:t>设置其计数。</w:t>
      </w:r>
    </w:p>
    <w:p w14:paraId="28772063" w14:textId="77777777" w:rsidR="000F4973" w:rsidRDefault="000F4973" w:rsidP="00A33314">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A33314" w14:paraId="58382E41" w14:textId="77777777">
        <w:tc>
          <w:tcPr>
            <w:tcW w:w="19361" w:type="dxa"/>
            <w:tcMar>
              <w:top w:w="119" w:type="nil"/>
              <w:left w:w="119" w:type="nil"/>
              <w:bottom w:w="119" w:type="nil"/>
              <w:right w:w="119" w:type="nil"/>
            </w:tcMar>
            <w:vAlign w:val="center"/>
          </w:tcPr>
          <w:p w14:paraId="437E1D55" w14:textId="55145420" w:rsidR="00A33314" w:rsidRDefault="00A33314">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interface</w:t>
            </w:r>
            <w:proofErr w:type="gramEnd"/>
            <w:r>
              <w:rPr>
                <w:rFonts w:ascii="Courier" w:hAnsi="Courier" w:cs="Courier"/>
                <w:color w:val="535353"/>
                <w:kern w:val="0"/>
              </w:rPr>
              <w:t xml:space="preserve"> Counter : </w:t>
            </w:r>
            <w:proofErr w:type="spellStart"/>
            <w:r>
              <w:rPr>
                <w:rFonts w:ascii="Courier" w:hAnsi="Courier" w:cs="Courier"/>
                <w:color w:val="535353"/>
                <w:kern w:val="0"/>
              </w:rPr>
              <w:t>NSObject</w:t>
            </w:r>
            <w:proofErr w:type="spellEnd"/>
          </w:p>
        </w:tc>
      </w:tr>
      <w:tr w:rsidR="00A33314" w14:paraId="2C8A619B" w14:textId="77777777">
        <w:tblPrEx>
          <w:tblBorders>
            <w:top w:val="none" w:sz="0" w:space="0" w:color="auto"/>
          </w:tblBorders>
        </w:tblPrEx>
        <w:tc>
          <w:tcPr>
            <w:tcW w:w="19361" w:type="dxa"/>
            <w:tcMar>
              <w:top w:w="119" w:type="nil"/>
              <w:left w:w="119" w:type="nil"/>
              <w:bottom w:w="119" w:type="nil"/>
              <w:right w:w="119" w:type="nil"/>
            </w:tcMar>
            <w:vAlign w:val="center"/>
          </w:tcPr>
          <w:p w14:paraId="5CF48B21" w14:textId="07EC3FA6" w:rsidR="00A33314" w:rsidRDefault="00A33314">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property</w:t>
            </w:r>
            <w:proofErr w:type="gramEnd"/>
            <w:r>
              <w:rPr>
                <w:rFonts w:ascii="Courier" w:hAnsi="Courier" w:cs="Courier"/>
                <w:color w:val="535353"/>
                <w:kern w:val="0"/>
              </w:rPr>
              <w:t xml:space="preserve"> (</w:t>
            </w:r>
            <w:proofErr w:type="spellStart"/>
            <w:r>
              <w:rPr>
                <w:rFonts w:ascii="Courier" w:hAnsi="Courier" w:cs="Courier"/>
                <w:color w:val="535353"/>
                <w:kern w:val="0"/>
              </w:rPr>
              <w:t>nonatomic</w:t>
            </w:r>
            <w:proofErr w:type="spellEnd"/>
            <w:r>
              <w:rPr>
                <w:rFonts w:ascii="Courier" w:hAnsi="Courier" w:cs="Courier"/>
                <w:color w:val="535353"/>
                <w:kern w:val="0"/>
              </w:rPr>
              <w:t xml:space="preserve">, retain) </w:t>
            </w:r>
            <w:proofErr w:type="spellStart"/>
            <w:r>
              <w:rPr>
                <w:rFonts w:ascii="Courier" w:hAnsi="Courier" w:cs="Courier"/>
                <w:color w:val="535353"/>
                <w:kern w:val="0"/>
              </w:rPr>
              <w:t>NSNumber</w:t>
            </w:r>
            <w:proofErr w:type="spellEnd"/>
            <w:r>
              <w:rPr>
                <w:rFonts w:ascii="Courier" w:hAnsi="Courier" w:cs="Courier"/>
                <w:color w:val="535353"/>
                <w:kern w:val="0"/>
              </w:rPr>
              <w:t xml:space="preserve"> *count;</w:t>
            </w:r>
          </w:p>
        </w:tc>
      </w:tr>
      <w:tr w:rsidR="00A33314" w14:paraId="46B18F62"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53719016" w14:textId="0D5265A0" w:rsidR="00A33314" w:rsidRDefault="00A33314">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end</w:t>
            </w:r>
            <w:proofErr w:type="gramEnd"/>
            <w:r>
              <w:rPr>
                <w:rFonts w:ascii="Courier" w:hAnsi="Courier" w:cs="Courier"/>
                <w:color w:val="535353"/>
                <w:kern w:val="0"/>
              </w:rPr>
              <w:t>;</w:t>
            </w:r>
          </w:p>
        </w:tc>
      </w:tr>
    </w:tbl>
    <w:p w14:paraId="2D1165F2" w14:textId="77777777" w:rsidR="000F4973" w:rsidRDefault="000F4973" w:rsidP="00E45CBA">
      <w:pPr>
        <w:rPr>
          <w:rFonts w:ascii="Lucida Grande" w:hAnsi="Lucida Grande" w:cs="Lucida Grande"/>
          <w:kern w:val="0"/>
          <w:sz w:val="26"/>
          <w:szCs w:val="26"/>
        </w:rPr>
      </w:pPr>
    </w:p>
    <w:p w14:paraId="2CEA2596" w14:textId="24D671F4" w:rsidR="00A33314" w:rsidRDefault="00A33314" w:rsidP="00E45CBA">
      <w:pPr>
        <w:rPr>
          <w:rFonts w:ascii="Lucida Grande" w:hAnsi="Lucida Grande" w:cs="Lucida Grande"/>
          <w:kern w:val="0"/>
          <w:sz w:val="26"/>
          <w:szCs w:val="26"/>
        </w:rPr>
      </w:pPr>
      <w:r>
        <w:rPr>
          <w:rFonts w:ascii="Lucida Grande" w:hAnsi="Lucida Grande" w:cs="Lucida Grande"/>
          <w:kern w:val="0"/>
          <w:sz w:val="26"/>
          <w:szCs w:val="26"/>
        </w:rPr>
        <w:t xml:space="preserve">The </w:t>
      </w:r>
      <w:r>
        <w:rPr>
          <w:rFonts w:ascii="Lucida Grande" w:hAnsi="Lucida Grande" w:cs="Lucida Grande"/>
          <w:color w:val="274EC0"/>
          <w:kern w:val="0"/>
          <w:sz w:val="26"/>
          <w:szCs w:val="26"/>
        </w:rPr>
        <w:t>property</w:t>
      </w:r>
      <w:r>
        <w:rPr>
          <w:rFonts w:ascii="Lucida Grande" w:hAnsi="Lucida Grande" w:cs="Lucida Grande"/>
          <w:kern w:val="0"/>
          <w:sz w:val="26"/>
          <w:szCs w:val="26"/>
        </w:rPr>
        <w:t xml:space="preserve"> declares two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methods. Typically, you should ask the compiler to synthesize the methods; however, it’s instructive to see how they might be implemented.</w:t>
      </w:r>
    </w:p>
    <w:p w14:paraId="0F80BEF2" w14:textId="77777777" w:rsidR="000F4973" w:rsidRDefault="000F4973" w:rsidP="00E45CBA">
      <w:pPr>
        <w:rPr>
          <w:rFonts w:ascii="Lucida Grande" w:hAnsi="Lucida Grande" w:cs="Lucida Grande"/>
          <w:kern w:val="0"/>
          <w:sz w:val="26"/>
          <w:szCs w:val="26"/>
        </w:rPr>
      </w:pPr>
    </w:p>
    <w:p w14:paraId="592A0F12" w14:textId="0D9DB698" w:rsidR="000F4973" w:rsidRDefault="000F4973" w:rsidP="00E45CBA">
      <w:pPr>
        <w:rPr>
          <w:rFonts w:ascii="Lucida Grande" w:hAnsi="Lucida Grande" w:cs="Lucida Grande"/>
          <w:kern w:val="0"/>
          <w:sz w:val="26"/>
          <w:szCs w:val="26"/>
        </w:rPr>
      </w:pPr>
      <w:r>
        <w:rPr>
          <w:rFonts w:ascii="Lucida Grande" w:hAnsi="Lucida Grande" w:cs="Lucida Grande" w:hint="eastAsia"/>
          <w:kern w:val="0"/>
          <w:sz w:val="26"/>
          <w:szCs w:val="26"/>
        </w:rPr>
        <w:t>该属性（注</w:t>
      </w:r>
      <w:r>
        <w:rPr>
          <w:rFonts w:ascii="Lucida Grande" w:hAnsi="Lucida Grande" w:cs="Lucida Grande" w:hint="eastAsia"/>
          <w:kern w:val="0"/>
          <w:sz w:val="26"/>
          <w:szCs w:val="26"/>
        </w:rPr>
        <w:t>3</w:t>
      </w:r>
      <w:r>
        <w:rPr>
          <w:rFonts w:ascii="Lucida Grande" w:hAnsi="Lucida Grande" w:cs="Lucida Grande" w:hint="eastAsia"/>
          <w:kern w:val="0"/>
          <w:sz w:val="26"/>
          <w:szCs w:val="26"/>
        </w:rPr>
        <w:t>）声明了两个</w:t>
      </w:r>
      <w:proofErr w:type="spellStart"/>
      <w:r>
        <w:rPr>
          <w:rFonts w:ascii="Lucida Grande" w:hAnsi="Lucida Grande" w:cs="Lucida Grande" w:hint="eastAsia"/>
          <w:kern w:val="0"/>
          <w:sz w:val="26"/>
          <w:szCs w:val="26"/>
        </w:rPr>
        <w:t>accessor</w:t>
      </w:r>
      <w:proofErr w:type="spellEnd"/>
      <w:r>
        <w:rPr>
          <w:rFonts w:ascii="Lucida Grande" w:hAnsi="Lucida Grande" w:cs="Lucida Grande" w:hint="eastAsia"/>
          <w:kern w:val="0"/>
          <w:sz w:val="26"/>
          <w:szCs w:val="26"/>
        </w:rPr>
        <w:t>方法。通常，都是编译器合成这两个方法；不过，看看它是如何实现的会非常有益。</w:t>
      </w:r>
    </w:p>
    <w:p w14:paraId="7672A5E1" w14:textId="77777777" w:rsidR="000F4973" w:rsidRDefault="000F4973" w:rsidP="00E45CBA"/>
    <w:p w14:paraId="3B01B2C3" w14:textId="77777777" w:rsidR="000F4973" w:rsidRDefault="000F4973" w:rsidP="000F4973">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the “get”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you just return the synthesized instance variable, so there is no need for </w:t>
      </w:r>
      <w:r>
        <w:rPr>
          <w:rFonts w:ascii="Courier" w:hAnsi="Courier" w:cs="Courier"/>
          <w:color w:val="535353"/>
          <w:kern w:val="0"/>
          <w:sz w:val="26"/>
          <w:szCs w:val="26"/>
        </w:rPr>
        <w:t>retain</w:t>
      </w:r>
      <w:r>
        <w:rPr>
          <w:rFonts w:ascii="Lucida Grande" w:hAnsi="Lucida Grande" w:cs="Lucida Grande"/>
          <w:kern w:val="0"/>
          <w:sz w:val="26"/>
          <w:szCs w:val="26"/>
        </w:rPr>
        <w:t xml:space="preserve"> or </w:t>
      </w:r>
      <w:r>
        <w:rPr>
          <w:rFonts w:ascii="Courier" w:hAnsi="Courier" w:cs="Courier"/>
          <w:color w:val="535353"/>
          <w:kern w:val="0"/>
          <w:sz w:val="26"/>
          <w:szCs w:val="26"/>
        </w:rPr>
        <w:t>release</w:t>
      </w:r>
      <w:r>
        <w:rPr>
          <w:rFonts w:ascii="Lucida Grande" w:hAnsi="Lucida Grande" w:cs="Lucida Grande"/>
          <w:kern w:val="0"/>
          <w:sz w:val="26"/>
          <w:szCs w:val="26"/>
        </w:rPr>
        <w:t>:</w:t>
      </w:r>
    </w:p>
    <w:p w14:paraId="30ED61D2" w14:textId="77777777" w:rsidR="000F4973" w:rsidRDefault="000F4973" w:rsidP="000F4973">
      <w:pPr>
        <w:widowControl/>
        <w:autoSpaceDE w:val="0"/>
        <w:autoSpaceDN w:val="0"/>
        <w:adjustRightInd w:val="0"/>
        <w:jc w:val="left"/>
        <w:rPr>
          <w:rFonts w:ascii="Lucida Grande" w:hAnsi="Lucida Grande" w:cs="Lucida Grande"/>
          <w:kern w:val="0"/>
          <w:sz w:val="26"/>
          <w:szCs w:val="26"/>
        </w:rPr>
      </w:pPr>
    </w:p>
    <w:p w14:paraId="1DCE7DE6" w14:textId="271AA398" w:rsidR="000F4973" w:rsidRDefault="000F4973" w:rsidP="000F4973">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w:t>
      </w:r>
      <w:r>
        <w:rPr>
          <w:rFonts w:ascii="Lucida Grande" w:hAnsi="Lucida Grande" w:cs="Lucida Grande" w:hint="eastAsia"/>
          <w:kern w:val="0"/>
          <w:sz w:val="26"/>
          <w:szCs w:val="26"/>
        </w:rPr>
        <w:t>get</w:t>
      </w:r>
      <w:r>
        <w:rPr>
          <w:rFonts w:ascii="Lucida Grande" w:hAnsi="Lucida Grande" w:cs="Lucida Grande" w:hint="eastAsia"/>
          <w:kern w:val="0"/>
          <w:sz w:val="26"/>
          <w:szCs w:val="26"/>
        </w:rPr>
        <w:t>”方法中，只是返回了合成实例变量，所以不需要</w:t>
      </w:r>
      <w:r>
        <w:rPr>
          <w:rFonts w:ascii="Lucida Grande" w:hAnsi="Lucida Grande" w:cs="Lucida Grande" w:hint="eastAsia"/>
          <w:kern w:val="0"/>
          <w:sz w:val="26"/>
          <w:szCs w:val="26"/>
        </w:rPr>
        <w:t>retain</w:t>
      </w:r>
      <w:r>
        <w:rPr>
          <w:rFonts w:ascii="Lucida Grande" w:hAnsi="Lucida Grande" w:cs="Lucida Grande" w:hint="eastAsia"/>
          <w:kern w:val="0"/>
          <w:sz w:val="26"/>
          <w:szCs w:val="26"/>
        </w:rPr>
        <w:t>或</w:t>
      </w:r>
      <w:r>
        <w:rPr>
          <w:rFonts w:ascii="Lucida Grande" w:hAnsi="Lucida Grande" w:cs="Lucida Grande" w:hint="eastAsia"/>
          <w:kern w:val="0"/>
          <w:sz w:val="26"/>
          <w:szCs w:val="26"/>
        </w:rPr>
        <w:t>release</w:t>
      </w:r>
      <w:r>
        <w:rPr>
          <w:rFonts w:ascii="Lucida Grande" w:hAnsi="Lucida Grande" w:cs="Lucida Grande" w:hint="eastAsia"/>
          <w:kern w:val="0"/>
          <w:sz w:val="26"/>
          <w:szCs w:val="26"/>
        </w:rPr>
        <w:t>：</w:t>
      </w:r>
    </w:p>
    <w:p w14:paraId="15C09468" w14:textId="77777777" w:rsidR="000F4973" w:rsidRDefault="000F4973" w:rsidP="000F4973">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0F4973" w14:paraId="570069CA" w14:textId="77777777">
        <w:tc>
          <w:tcPr>
            <w:tcW w:w="19361" w:type="dxa"/>
            <w:tcMar>
              <w:top w:w="119" w:type="nil"/>
              <w:left w:w="119" w:type="nil"/>
              <w:bottom w:w="119" w:type="nil"/>
              <w:right w:w="119" w:type="nil"/>
            </w:tcMar>
            <w:vAlign w:val="center"/>
          </w:tcPr>
          <w:p w14:paraId="4B33C4B2" w14:textId="77777777"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gramStart"/>
            <w:r>
              <w:rPr>
                <w:rFonts w:ascii="Courier" w:hAnsi="Courier" w:cs="Courier"/>
                <w:color w:val="535353"/>
                <w:kern w:val="0"/>
              </w:rPr>
              <w:t>)count</w:t>
            </w:r>
            <w:proofErr w:type="gramEnd"/>
            <w:r>
              <w:rPr>
                <w:rFonts w:ascii="Courier" w:hAnsi="Courier" w:cs="Courier"/>
                <w:color w:val="535353"/>
                <w:kern w:val="0"/>
              </w:rPr>
              <w:t xml:space="preserve"> {</w:t>
            </w:r>
          </w:p>
          <w:p w14:paraId="1C0DC30C" w14:textId="77777777" w:rsidR="000F4973" w:rsidRDefault="000F4973">
            <w:pPr>
              <w:widowControl/>
              <w:autoSpaceDE w:val="0"/>
              <w:autoSpaceDN w:val="0"/>
              <w:adjustRightInd w:val="0"/>
              <w:jc w:val="left"/>
              <w:rPr>
                <w:rFonts w:ascii="Courier" w:hAnsi="Courier" w:cs="Courier"/>
                <w:color w:val="535353"/>
                <w:kern w:val="0"/>
              </w:rPr>
            </w:pPr>
          </w:p>
        </w:tc>
      </w:tr>
      <w:tr w:rsidR="000F4973" w14:paraId="29D36115" w14:textId="77777777">
        <w:tblPrEx>
          <w:tblBorders>
            <w:top w:val="none" w:sz="0" w:space="0" w:color="auto"/>
          </w:tblBorders>
        </w:tblPrEx>
        <w:tc>
          <w:tcPr>
            <w:tcW w:w="19361" w:type="dxa"/>
            <w:tcMar>
              <w:top w:w="119" w:type="nil"/>
              <w:left w:w="119" w:type="nil"/>
              <w:bottom w:w="119" w:type="nil"/>
              <w:right w:w="119" w:type="nil"/>
            </w:tcMar>
            <w:vAlign w:val="center"/>
          </w:tcPr>
          <w:p w14:paraId="45E760B2" w14:textId="77777777"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_count;</w:t>
            </w:r>
          </w:p>
          <w:p w14:paraId="58755F3C" w14:textId="77777777" w:rsidR="000F4973" w:rsidRDefault="000F4973">
            <w:pPr>
              <w:widowControl/>
              <w:autoSpaceDE w:val="0"/>
              <w:autoSpaceDN w:val="0"/>
              <w:adjustRightInd w:val="0"/>
              <w:jc w:val="left"/>
              <w:rPr>
                <w:rFonts w:ascii="Courier" w:hAnsi="Courier" w:cs="Courier"/>
                <w:color w:val="535353"/>
                <w:kern w:val="0"/>
              </w:rPr>
            </w:pPr>
          </w:p>
        </w:tc>
      </w:tr>
      <w:tr w:rsidR="000F4973" w14:paraId="3A194A39"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2D4025C4" w14:textId="77777777"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p w14:paraId="10F5A074" w14:textId="77777777" w:rsidR="000F4973" w:rsidRDefault="000F4973">
            <w:pPr>
              <w:widowControl/>
              <w:autoSpaceDE w:val="0"/>
              <w:autoSpaceDN w:val="0"/>
              <w:adjustRightInd w:val="0"/>
              <w:jc w:val="left"/>
              <w:rPr>
                <w:rFonts w:ascii="Courier" w:hAnsi="Courier" w:cs="Courier"/>
                <w:color w:val="535353"/>
                <w:kern w:val="0"/>
              </w:rPr>
            </w:pPr>
          </w:p>
        </w:tc>
      </w:tr>
    </w:tbl>
    <w:p w14:paraId="55AEC2CB" w14:textId="77777777" w:rsidR="000F4973" w:rsidRDefault="000F4973" w:rsidP="000F4973">
      <w:pPr>
        <w:widowControl/>
        <w:autoSpaceDE w:val="0"/>
        <w:autoSpaceDN w:val="0"/>
        <w:adjustRightInd w:val="0"/>
        <w:jc w:val="left"/>
        <w:rPr>
          <w:rFonts w:ascii="Lucida Grande" w:hAnsi="Lucida Grande" w:cs="Lucida Grande"/>
          <w:kern w:val="0"/>
          <w:sz w:val="26"/>
          <w:szCs w:val="26"/>
        </w:rPr>
      </w:pPr>
    </w:p>
    <w:p w14:paraId="77413C81" w14:textId="77777777" w:rsidR="000F4973" w:rsidRDefault="000F4973" w:rsidP="000F4973">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the “set” method, if everyone else is playing by the same rules you have to assume the new count may be disposed of at any time so you have to take ownership of the object—by sending it a </w:t>
      </w:r>
      <w:r>
        <w:rPr>
          <w:rFonts w:ascii="Courier" w:hAnsi="Courier" w:cs="Courier"/>
          <w:color w:val="535353"/>
          <w:kern w:val="0"/>
          <w:sz w:val="26"/>
          <w:szCs w:val="26"/>
        </w:rPr>
        <w:t>retain</w:t>
      </w:r>
      <w:r>
        <w:rPr>
          <w:rFonts w:ascii="Lucida Grande" w:hAnsi="Lucida Grande" w:cs="Lucida Grande"/>
          <w:kern w:val="0"/>
          <w:sz w:val="26"/>
          <w:szCs w:val="26"/>
        </w:rPr>
        <w:t xml:space="preserve"> message—to ensure it won’t be. You must also relinquish ownership of the old count object here by sending it a </w:t>
      </w:r>
      <w:r>
        <w:rPr>
          <w:rFonts w:ascii="Courier" w:hAnsi="Courier" w:cs="Courier"/>
          <w:color w:val="535353"/>
          <w:kern w:val="0"/>
          <w:sz w:val="26"/>
          <w:szCs w:val="26"/>
        </w:rPr>
        <w:t>release</w:t>
      </w:r>
      <w:r>
        <w:rPr>
          <w:rFonts w:ascii="Lucida Grande" w:hAnsi="Lucida Grande" w:cs="Lucida Grande"/>
          <w:kern w:val="0"/>
          <w:sz w:val="26"/>
          <w:szCs w:val="26"/>
        </w:rPr>
        <w:t xml:space="preserve"> message. (Sending a message to </w:t>
      </w:r>
      <w:r>
        <w:rPr>
          <w:rFonts w:ascii="Courier" w:hAnsi="Courier" w:cs="Courier"/>
          <w:color w:val="535353"/>
          <w:kern w:val="0"/>
          <w:sz w:val="26"/>
          <w:szCs w:val="26"/>
        </w:rPr>
        <w:t>nil</w:t>
      </w:r>
      <w:r>
        <w:rPr>
          <w:rFonts w:ascii="Lucida Grande" w:hAnsi="Lucida Grande" w:cs="Lucida Grande"/>
          <w:kern w:val="0"/>
          <w:sz w:val="26"/>
          <w:szCs w:val="26"/>
        </w:rPr>
        <w:t xml:space="preserve"> is allowed in Objective-C, so the implementation will still work if </w:t>
      </w:r>
      <w:r>
        <w:rPr>
          <w:rFonts w:ascii="Courier" w:hAnsi="Courier" w:cs="Courier"/>
          <w:color w:val="535353"/>
          <w:kern w:val="0"/>
          <w:sz w:val="26"/>
          <w:szCs w:val="26"/>
        </w:rPr>
        <w:t>_count</w:t>
      </w:r>
      <w:r>
        <w:rPr>
          <w:rFonts w:ascii="Lucida Grande" w:hAnsi="Lucida Grande" w:cs="Lucida Grande"/>
          <w:kern w:val="0"/>
          <w:sz w:val="26"/>
          <w:szCs w:val="26"/>
        </w:rPr>
        <w:t xml:space="preserve"> hasn’t yet been set.) You must send this after </w:t>
      </w:r>
      <w:r>
        <w:rPr>
          <w:rFonts w:ascii="Courier" w:hAnsi="Courier" w:cs="Courier"/>
          <w:color w:val="535353"/>
          <w:kern w:val="0"/>
          <w:sz w:val="26"/>
          <w:szCs w:val="26"/>
        </w:rPr>
        <w:t>[</w:t>
      </w:r>
      <w:proofErr w:type="spellStart"/>
      <w:r>
        <w:rPr>
          <w:rFonts w:ascii="Courier" w:hAnsi="Courier" w:cs="Courier"/>
          <w:color w:val="535353"/>
          <w:kern w:val="0"/>
          <w:sz w:val="26"/>
          <w:szCs w:val="26"/>
        </w:rPr>
        <w:t>newCount</w:t>
      </w:r>
      <w:proofErr w:type="spellEnd"/>
      <w:r>
        <w:rPr>
          <w:rFonts w:ascii="Courier" w:hAnsi="Courier" w:cs="Courier"/>
          <w:color w:val="535353"/>
          <w:kern w:val="0"/>
          <w:sz w:val="26"/>
          <w:szCs w:val="26"/>
        </w:rPr>
        <w:t xml:space="preserve"> retain]</w:t>
      </w:r>
      <w:r>
        <w:rPr>
          <w:rFonts w:ascii="Lucida Grande" w:hAnsi="Lucida Grande" w:cs="Lucida Grande"/>
          <w:kern w:val="0"/>
          <w:sz w:val="26"/>
          <w:szCs w:val="26"/>
        </w:rPr>
        <w:t xml:space="preserve"> in case the two are the same object—you don’t want to inadvertently cause it to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w:t>
      </w:r>
    </w:p>
    <w:p w14:paraId="2C73D744" w14:textId="77777777" w:rsidR="000F4973" w:rsidRDefault="000F4973" w:rsidP="000F4973">
      <w:pPr>
        <w:widowControl/>
        <w:autoSpaceDE w:val="0"/>
        <w:autoSpaceDN w:val="0"/>
        <w:adjustRightInd w:val="0"/>
        <w:jc w:val="left"/>
        <w:rPr>
          <w:rFonts w:ascii="Lucida Grande" w:hAnsi="Lucida Grande" w:cs="Lucida Grande"/>
          <w:kern w:val="0"/>
          <w:sz w:val="26"/>
          <w:szCs w:val="26"/>
        </w:rPr>
      </w:pPr>
    </w:p>
    <w:p w14:paraId="2EFC6D19" w14:textId="670EB487" w:rsidR="000F4973" w:rsidRDefault="000F4973" w:rsidP="000F4973">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w:t>
      </w:r>
      <w:r>
        <w:rPr>
          <w:rFonts w:ascii="Lucida Grande" w:hAnsi="Lucida Grande" w:cs="Lucida Grande" w:hint="eastAsia"/>
          <w:kern w:val="0"/>
          <w:sz w:val="26"/>
          <w:szCs w:val="26"/>
        </w:rPr>
        <w:t>set</w:t>
      </w:r>
      <w:r>
        <w:rPr>
          <w:rFonts w:ascii="Lucida Grande" w:hAnsi="Lucida Grande" w:cs="Lucida Grande" w:hint="eastAsia"/>
          <w:kern w:val="0"/>
          <w:sz w:val="26"/>
          <w:szCs w:val="26"/>
        </w:rPr>
        <w:t>”方法中，如果其他人</w:t>
      </w:r>
      <w:r w:rsidR="008426A2">
        <w:rPr>
          <w:rFonts w:ascii="Lucida Grande" w:hAnsi="Lucida Grande" w:cs="Lucida Grande" w:hint="eastAsia"/>
          <w:kern w:val="0"/>
          <w:sz w:val="26"/>
          <w:szCs w:val="26"/>
        </w:rPr>
        <w:t>按照相同的规则操作，你就不得不考虑新的</w:t>
      </w:r>
      <w:r w:rsidR="008426A2">
        <w:rPr>
          <w:rFonts w:ascii="Lucida Grande" w:hAnsi="Lucida Grande" w:cs="Lucida Grande" w:hint="eastAsia"/>
          <w:kern w:val="0"/>
          <w:sz w:val="26"/>
          <w:szCs w:val="26"/>
        </w:rPr>
        <w:t>count</w:t>
      </w:r>
      <w:r w:rsidR="008426A2">
        <w:rPr>
          <w:rFonts w:ascii="Lucida Grande" w:hAnsi="Lucida Grande" w:cs="Lucida Grande" w:hint="eastAsia"/>
          <w:kern w:val="0"/>
          <w:sz w:val="26"/>
          <w:szCs w:val="26"/>
        </w:rPr>
        <w:t>对象可能在任何时候被清理，所以你不得不获取该对象的所有权——通过向其发送</w:t>
      </w:r>
      <w:r w:rsidR="008426A2">
        <w:rPr>
          <w:rFonts w:ascii="Lucida Grande" w:hAnsi="Lucida Grande" w:cs="Lucida Grande" w:hint="eastAsia"/>
          <w:kern w:val="0"/>
          <w:sz w:val="26"/>
          <w:szCs w:val="26"/>
        </w:rPr>
        <w:t>retain</w:t>
      </w:r>
      <w:r w:rsidR="008426A2">
        <w:rPr>
          <w:rFonts w:ascii="Lucida Grande" w:hAnsi="Lucida Grande" w:cs="Lucida Grande" w:hint="eastAsia"/>
          <w:kern w:val="0"/>
          <w:sz w:val="26"/>
          <w:szCs w:val="26"/>
        </w:rPr>
        <w:t>消息——以确保其不被清理。你也必须在这里放弃旧的</w:t>
      </w:r>
      <w:r w:rsidR="008426A2">
        <w:rPr>
          <w:rFonts w:ascii="Lucida Grande" w:hAnsi="Lucida Grande" w:cs="Lucida Grande" w:hint="eastAsia"/>
          <w:kern w:val="0"/>
          <w:sz w:val="26"/>
          <w:szCs w:val="26"/>
        </w:rPr>
        <w:t>count</w:t>
      </w:r>
      <w:r w:rsidR="008426A2">
        <w:rPr>
          <w:rFonts w:ascii="Lucida Grande" w:hAnsi="Lucida Grande" w:cs="Lucida Grande" w:hint="eastAsia"/>
          <w:kern w:val="0"/>
          <w:sz w:val="26"/>
          <w:szCs w:val="26"/>
        </w:rPr>
        <w:t>对象的所有权，需要向它发送一个</w:t>
      </w:r>
      <w:r w:rsidR="008426A2">
        <w:rPr>
          <w:rFonts w:ascii="Lucida Grande" w:hAnsi="Lucida Grande" w:cs="Lucida Grande" w:hint="eastAsia"/>
          <w:kern w:val="0"/>
          <w:sz w:val="26"/>
          <w:szCs w:val="26"/>
        </w:rPr>
        <w:t>release</w:t>
      </w:r>
      <w:r w:rsidR="008426A2">
        <w:rPr>
          <w:rFonts w:ascii="Lucida Grande" w:hAnsi="Lucida Grande" w:cs="Lucida Grande" w:hint="eastAsia"/>
          <w:kern w:val="0"/>
          <w:sz w:val="26"/>
          <w:szCs w:val="26"/>
        </w:rPr>
        <w:t>消息。（在</w:t>
      </w:r>
      <w:r w:rsidR="008426A2">
        <w:rPr>
          <w:rFonts w:ascii="Lucida Grande" w:hAnsi="Lucida Grande" w:cs="Lucida Grande" w:hint="eastAsia"/>
          <w:kern w:val="0"/>
          <w:sz w:val="26"/>
          <w:szCs w:val="26"/>
        </w:rPr>
        <w:t>Objective-C</w:t>
      </w:r>
      <w:r w:rsidR="008426A2">
        <w:rPr>
          <w:rFonts w:ascii="Lucida Grande" w:hAnsi="Lucida Grande" w:cs="Lucida Grande" w:hint="eastAsia"/>
          <w:kern w:val="0"/>
          <w:sz w:val="26"/>
          <w:szCs w:val="26"/>
        </w:rPr>
        <w:t>中允许向</w:t>
      </w:r>
      <w:r w:rsidR="008426A2">
        <w:rPr>
          <w:rFonts w:ascii="Lucida Grande" w:hAnsi="Lucida Grande" w:cs="Lucida Grande" w:hint="eastAsia"/>
          <w:kern w:val="0"/>
          <w:sz w:val="26"/>
          <w:szCs w:val="26"/>
        </w:rPr>
        <w:t>nil</w:t>
      </w:r>
      <w:r w:rsidR="008426A2">
        <w:rPr>
          <w:rFonts w:ascii="Lucida Grande" w:hAnsi="Lucida Grande" w:cs="Lucida Grande" w:hint="eastAsia"/>
          <w:kern w:val="0"/>
          <w:sz w:val="26"/>
          <w:szCs w:val="26"/>
        </w:rPr>
        <w:t>发送消息，所以该实现在</w:t>
      </w:r>
      <w:r w:rsidR="008426A2">
        <w:rPr>
          <w:rFonts w:ascii="Lucida Grande" w:hAnsi="Lucida Grande" w:cs="Lucida Grande" w:hint="eastAsia"/>
          <w:kern w:val="0"/>
          <w:sz w:val="26"/>
          <w:szCs w:val="26"/>
        </w:rPr>
        <w:t>_count</w:t>
      </w:r>
      <w:r w:rsidR="008426A2">
        <w:rPr>
          <w:rFonts w:ascii="Lucida Grande" w:hAnsi="Lucida Grande" w:cs="Lucida Grande" w:hint="eastAsia"/>
          <w:kern w:val="0"/>
          <w:sz w:val="26"/>
          <w:szCs w:val="26"/>
        </w:rPr>
        <w:t>从未设置时也仍然可以工作。）你必须在</w:t>
      </w:r>
      <w:r w:rsidR="008426A2">
        <w:rPr>
          <w:rFonts w:ascii="Lucida Grande" w:hAnsi="Lucida Grande" w:cs="Lucida Grande" w:hint="eastAsia"/>
          <w:kern w:val="0"/>
          <w:sz w:val="26"/>
          <w:szCs w:val="26"/>
        </w:rPr>
        <w:t>[</w:t>
      </w:r>
      <w:proofErr w:type="spellStart"/>
      <w:r w:rsidR="008426A2">
        <w:rPr>
          <w:rFonts w:ascii="Lucida Grande" w:hAnsi="Lucida Grande" w:cs="Lucida Grande" w:hint="eastAsia"/>
          <w:kern w:val="0"/>
          <w:sz w:val="26"/>
          <w:szCs w:val="26"/>
        </w:rPr>
        <w:t>newCount</w:t>
      </w:r>
      <w:proofErr w:type="spellEnd"/>
      <w:r w:rsidR="008426A2">
        <w:rPr>
          <w:rFonts w:ascii="Lucida Grande" w:hAnsi="Lucida Grande" w:cs="Lucida Grande" w:hint="eastAsia"/>
          <w:kern w:val="0"/>
          <w:sz w:val="26"/>
          <w:szCs w:val="26"/>
        </w:rPr>
        <w:t xml:space="preserve"> retain]</w:t>
      </w:r>
      <w:r w:rsidR="008426A2">
        <w:rPr>
          <w:rFonts w:ascii="Lucida Grande" w:hAnsi="Lucida Grande" w:cs="Lucida Grande" w:hint="eastAsia"/>
          <w:kern w:val="0"/>
          <w:sz w:val="26"/>
          <w:szCs w:val="26"/>
        </w:rPr>
        <w:t>之后发送这个</w:t>
      </w:r>
      <w:r w:rsidR="008426A2">
        <w:rPr>
          <w:rFonts w:ascii="Lucida Grande" w:hAnsi="Lucida Grande" w:cs="Lucida Grande" w:hint="eastAsia"/>
          <w:kern w:val="0"/>
          <w:sz w:val="26"/>
          <w:szCs w:val="26"/>
        </w:rPr>
        <w:t>release</w:t>
      </w:r>
      <w:r w:rsidR="008426A2">
        <w:rPr>
          <w:rFonts w:ascii="Lucida Grande" w:hAnsi="Lucida Grande" w:cs="Lucida Grande" w:hint="eastAsia"/>
          <w:kern w:val="0"/>
          <w:sz w:val="26"/>
          <w:szCs w:val="26"/>
        </w:rPr>
        <w:t>消息，如果这两个</w:t>
      </w:r>
      <w:r w:rsidR="008426A2">
        <w:rPr>
          <w:rFonts w:ascii="Lucida Grande" w:hAnsi="Lucida Grande" w:cs="Lucida Grande" w:hint="eastAsia"/>
          <w:kern w:val="0"/>
          <w:sz w:val="26"/>
          <w:szCs w:val="26"/>
        </w:rPr>
        <w:t>count</w:t>
      </w:r>
      <w:r w:rsidR="008426A2">
        <w:rPr>
          <w:rFonts w:ascii="Lucida Grande" w:hAnsi="Lucida Grande" w:cs="Lucida Grande" w:hint="eastAsia"/>
          <w:kern w:val="0"/>
          <w:sz w:val="26"/>
          <w:szCs w:val="26"/>
        </w:rPr>
        <w:t>是同一个对象——你一定不希望无意中将它销毁吧。</w:t>
      </w:r>
    </w:p>
    <w:p w14:paraId="7316064B" w14:textId="77777777" w:rsidR="000F4973" w:rsidRDefault="000F4973" w:rsidP="000F4973">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0F4973" w14:paraId="2503012A" w14:textId="77777777">
        <w:tc>
          <w:tcPr>
            <w:tcW w:w="19361" w:type="dxa"/>
            <w:tcMar>
              <w:top w:w="119" w:type="nil"/>
              <w:left w:w="119" w:type="nil"/>
              <w:bottom w:w="119" w:type="nil"/>
              <w:right w:w="119" w:type="nil"/>
            </w:tcMar>
            <w:vAlign w:val="center"/>
          </w:tcPr>
          <w:p w14:paraId="4EC2DF72" w14:textId="3A307F07"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gramStart"/>
            <w:r>
              <w:rPr>
                <w:rFonts w:ascii="Courier" w:hAnsi="Courier" w:cs="Courier"/>
                <w:color w:val="535353"/>
                <w:kern w:val="0"/>
              </w:rPr>
              <w:t>void</w:t>
            </w:r>
            <w:proofErr w:type="gramEnd"/>
            <w:r>
              <w:rPr>
                <w:rFonts w:ascii="Courier" w:hAnsi="Courier" w:cs="Courier"/>
                <w:color w:val="535353"/>
                <w:kern w:val="0"/>
              </w:rPr>
              <w:t>)</w:t>
            </w:r>
            <w:proofErr w:type="spellStart"/>
            <w:r>
              <w:rPr>
                <w:rFonts w:ascii="Courier" w:hAnsi="Courier" w:cs="Courier"/>
                <w:color w:val="535353"/>
                <w:kern w:val="0"/>
              </w:rPr>
              <w:t>setCount</w:t>
            </w:r>
            <w:proofErr w:type="spellEnd"/>
            <w:r>
              <w:rPr>
                <w:rFonts w:ascii="Courier" w:hAnsi="Courier" w:cs="Courier"/>
                <w:color w:val="535353"/>
                <w:kern w:val="0"/>
              </w:rPr>
              <w:t>:(</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newCount</w:t>
            </w:r>
            <w:proofErr w:type="spellEnd"/>
            <w:r>
              <w:rPr>
                <w:rFonts w:ascii="Courier" w:hAnsi="Courier" w:cs="Courier"/>
                <w:color w:val="535353"/>
                <w:kern w:val="0"/>
              </w:rPr>
              <w:t xml:space="preserve"> {</w:t>
            </w:r>
          </w:p>
        </w:tc>
      </w:tr>
      <w:tr w:rsidR="000F4973" w14:paraId="24641739" w14:textId="77777777">
        <w:tblPrEx>
          <w:tblBorders>
            <w:top w:val="none" w:sz="0" w:space="0" w:color="auto"/>
          </w:tblBorders>
        </w:tblPrEx>
        <w:tc>
          <w:tcPr>
            <w:tcW w:w="19361" w:type="dxa"/>
            <w:tcMar>
              <w:top w:w="119" w:type="nil"/>
              <w:left w:w="119" w:type="nil"/>
              <w:bottom w:w="119" w:type="nil"/>
              <w:right w:w="119" w:type="nil"/>
            </w:tcMar>
            <w:vAlign w:val="center"/>
          </w:tcPr>
          <w:p w14:paraId="4E3A0F27" w14:textId="7185FD2A"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newCount</w:t>
            </w:r>
            <w:proofErr w:type="spellEnd"/>
            <w:proofErr w:type="gramEnd"/>
            <w:r>
              <w:rPr>
                <w:rFonts w:ascii="Courier" w:hAnsi="Courier" w:cs="Courier"/>
                <w:color w:val="535353"/>
                <w:kern w:val="0"/>
              </w:rPr>
              <w:t xml:space="preserve"> retain];</w:t>
            </w:r>
          </w:p>
        </w:tc>
      </w:tr>
      <w:tr w:rsidR="000F4973" w14:paraId="02D7DF56" w14:textId="77777777">
        <w:tblPrEx>
          <w:tblBorders>
            <w:top w:val="none" w:sz="0" w:space="0" w:color="auto"/>
          </w:tblBorders>
        </w:tblPrEx>
        <w:tc>
          <w:tcPr>
            <w:tcW w:w="19361" w:type="dxa"/>
            <w:tcMar>
              <w:top w:w="119" w:type="nil"/>
              <w:left w:w="119" w:type="nil"/>
              <w:bottom w:w="119" w:type="nil"/>
              <w:right w:w="119" w:type="nil"/>
            </w:tcMar>
            <w:vAlign w:val="center"/>
          </w:tcPr>
          <w:p w14:paraId="3BA9F990" w14:textId="3C4E3B5B"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gramStart"/>
            <w:r>
              <w:rPr>
                <w:rFonts w:ascii="Courier" w:hAnsi="Courier" w:cs="Courier"/>
                <w:color w:val="535353"/>
                <w:kern w:val="0"/>
              </w:rPr>
              <w:t>count</w:t>
            </w:r>
            <w:proofErr w:type="gramEnd"/>
            <w:r>
              <w:rPr>
                <w:rFonts w:ascii="Courier" w:hAnsi="Courier" w:cs="Courier"/>
                <w:color w:val="535353"/>
                <w:kern w:val="0"/>
              </w:rPr>
              <w:t xml:space="preserve"> release];</w:t>
            </w:r>
          </w:p>
        </w:tc>
      </w:tr>
      <w:tr w:rsidR="000F4973" w14:paraId="72CC4005" w14:textId="77777777">
        <w:tblPrEx>
          <w:tblBorders>
            <w:top w:val="none" w:sz="0" w:space="0" w:color="auto"/>
          </w:tblBorders>
        </w:tblPrEx>
        <w:tc>
          <w:tcPr>
            <w:tcW w:w="19361" w:type="dxa"/>
            <w:tcMar>
              <w:top w:w="119" w:type="nil"/>
              <w:left w:w="119" w:type="nil"/>
              <w:bottom w:w="119" w:type="nil"/>
              <w:right w:w="119" w:type="nil"/>
            </w:tcMar>
            <w:vAlign w:val="center"/>
          </w:tcPr>
          <w:p w14:paraId="391B9913" w14:textId="2047D8B8"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Make the new assignment.</w:t>
            </w:r>
          </w:p>
        </w:tc>
      </w:tr>
      <w:tr w:rsidR="000F4973" w14:paraId="621FAD4C" w14:textId="77777777">
        <w:tblPrEx>
          <w:tblBorders>
            <w:top w:val="none" w:sz="0" w:space="0" w:color="auto"/>
          </w:tblBorders>
        </w:tblPrEx>
        <w:tc>
          <w:tcPr>
            <w:tcW w:w="19361" w:type="dxa"/>
            <w:tcMar>
              <w:top w:w="119" w:type="nil"/>
              <w:left w:w="119" w:type="nil"/>
              <w:bottom w:w="119" w:type="nil"/>
              <w:right w:w="119" w:type="nil"/>
            </w:tcMar>
            <w:vAlign w:val="center"/>
          </w:tcPr>
          <w:p w14:paraId="279D8C64" w14:textId="7F51C955"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gramStart"/>
            <w:r>
              <w:rPr>
                <w:rFonts w:ascii="Courier" w:hAnsi="Courier" w:cs="Courier"/>
                <w:color w:val="535353"/>
                <w:kern w:val="0"/>
              </w:rPr>
              <w:t>count</w:t>
            </w:r>
            <w:proofErr w:type="gramEnd"/>
            <w:r>
              <w:rPr>
                <w:rFonts w:ascii="Courier" w:hAnsi="Courier" w:cs="Courier"/>
                <w:color w:val="535353"/>
                <w:kern w:val="0"/>
              </w:rPr>
              <w:t xml:space="preserve"> = </w:t>
            </w:r>
            <w:proofErr w:type="spellStart"/>
            <w:r>
              <w:rPr>
                <w:rFonts w:ascii="Courier" w:hAnsi="Courier" w:cs="Courier"/>
                <w:color w:val="535353"/>
                <w:kern w:val="0"/>
              </w:rPr>
              <w:t>newCount</w:t>
            </w:r>
            <w:proofErr w:type="spellEnd"/>
            <w:r>
              <w:rPr>
                <w:rFonts w:ascii="Courier" w:hAnsi="Courier" w:cs="Courier"/>
                <w:color w:val="535353"/>
                <w:kern w:val="0"/>
              </w:rPr>
              <w:t>;</w:t>
            </w:r>
          </w:p>
        </w:tc>
      </w:tr>
      <w:tr w:rsidR="000F4973" w14:paraId="0B0DF144"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0C754CBF" w14:textId="7FA5AE72" w:rsidR="000F4973" w:rsidRDefault="000F4973">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6C9465CB" w14:textId="77777777" w:rsidR="0058577A" w:rsidRDefault="0058577A" w:rsidP="00E45CBA"/>
    <w:p w14:paraId="74A35B53" w14:textId="77777777" w:rsidR="008426A2" w:rsidRDefault="008426A2" w:rsidP="00B61CDE">
      <w:pPr>
        <w:pStyle w:val="2"/>
        <w:rPr>
          <w:rFonts w:ascii="Lucida Grande" w:hAnsi="Lucida Grande" w:cs="Lucida Grande"/>
          <w:kern w:val="0"/>
          <w:sz w:val="38"/>
          <w:szCs w:val="38"/>
        </w:rPr>
      </w:pPr>
      <w:r>
        <w:rPr>
          <w:rFonts w:ascii="Lucida Grande" w:hAnsi="Lucida Grande" w:cs="Lucida Grande"/>
          <w:kern w:val="0"/>
          <w:sz w:val="38"/>
          <w:szCs w:val="38"/>
        </w:rPr>
        <w:t xml:space="preserve">Use </w:t>
      </w:r>
      <w:proofErr w:type="spellStart"/>
      <w:r>
        <w:rPr>
          <w:rFonts w:ascii="Lucida Grande" w:hAnsi="Lucida Grande" w:cs="Lucida Grande"/>
          <w:kern w:val="0"/>
          <w:sz w:val="38"/>
          <w:szCs w:val="38"/>
        </w:rPr>
        <w:t>Accessor</w:t>
      </w:r>
      <w:proofErr w:type="spellEnd"/>
      <w:r>
        <w:rPr>
          <w:rFonts w:ascii="Lucida Grande" w:hAnsi="Lucida Grande" w:cs="Lucida Grande"/>
          <w:kern w:val="0"/>
          <w:sz w:val="38"/>
          <w:szCs w:val="38"/>
        </w:rPr>
        <w:t xml:space="preserve"> Methods to Set Property Values</w:t>
      </w:r>
    </w:p>
    <w:p w14:paraId="75E4DE2F" w14:textId="77777777" w:rsidR="008426A2" w:rsidRDefault="008426A2" w:rsidP="008426A2">
      <w:pPr>
        <w:widowControl/>
        <w:autoSpaceDE w:val="0"/>
        <w:autoSpaceDN w:val="0"/>
        <w:adjustRightInd w:val="0"/>
        <w:jc w:val="left"/>
        <w:rPr>
          <w:rFonts w:ascii="Lucida Grande" w:hAnsi="Lucida Grande" w:cs="Lucida Grande"/>
          <w:kern w:val="0"/>
          <w:sz w:val="26"/>
          <w:szCs w:val="26"/>
        </w:rPr>
      </w:pPr>
    </w:p>
    <w:p w14:paraId="39F37491" w14:textId="77777777" w:rsidR="008426A2" w:rsidRDefault="008426A2" w:rsidP="008426A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Suppose you want to implement a method to reset the counter. You have a couple of choices. The first implementation creates the </w:t>
      </w:r>
      <w:proofErr w:type="spellStart"/>
      <w:r>
        <w:rPr>
          <w:rFonts w:ascii="Courier" w:hAnsi="Courier" w:cs="Courier"/>
          <w:color w:val="535353"/>
          <w:kern w:val="0"/>
          <w:sz w:val="26"/>
          <w:szCs w:val="26"/>
        </w:rPr>
        <w:t>NSNumber</w:t>
      </w:r>
      <w:proofErr w:type="spellEnd"/>
      <w:r>
        <w:rPr>
          <w:rFonts w:ascii="Lucida Grande" w:hAnsi="Lucida Grande" w:cs="Lucida Grande"/>
          <w:kern w:val="0"/>
          <w:sz w:val="26"/>
          <w:szCs w:val="26"/>
        </w:rPr>
        <w:t xml:space="preserve"> instance with </w:t>
      </w:r>
      <w:proofErr w:type="spellStart"/>
      <w:r>
        <w:rPr>
          <w:rFonts w:ascii="Courier" w:hAnsi="Courier" w:cs="Courier"/>
          <w:color w:val="535353"/>
          <w:kern w:val="0"/>
          <w:sz w:val="26"/>
          <w:szCs w:val="26"/>
        </w:rPr>
        <w:t>alloc</w:t>
      </w:r>
      <w:proofErr w:type="spellEnd"/>
      <w:r>
        <w:rPr>
          <w:rFonts w:ascii="Lucida Grande" w:hAnsi="Lucida Grande" w:cs="Lucida Grande"/>
          <w:kern w:val="0"/>
          <w:sz w:val="26"/>
          <w:szCs w:val="26"/>
        </w:rPr>
        <w:t xml:space="preserve">, so you balance that with a </w:t>
      </w:r>
      <w:r>
        <w:rPr>
          <w:rFonts w:ascii="Courier" w:hAnsi="Courier" w:cs="Courier"/>
          <w:color w:val="535353"/>
          <w:kern w:val="0"/>
          <w:sz w:val="26"/>
          <w:szCs w:val="26"/>
        </w:rPr>
        <w:t>release</w:t>
      </w:r>
      <w:r>
        <w:rPr>
          <w:rFonts w:ascii="Lucida Grande" w:hAnsi="Lucida Grande" w:cs="Lucida Grande"/>
          <w:kern w:val="0"/>
          <w:sz w:val="26"/>
          <w:szCs w:val="26"/>
        </w:rPr>
        <w:t>.</w:t>
      </w:r>
    </w:p>
    <w:p w14:paraId="682CA79C" w14:textId="77777777" w:rsidR="008426A2" w:rsidRDefault="008426A2" w:rsidP="008426A2">
      <w:pPr>
        <w:widowControl/>
        <w:autoSpaceDE w:val="0"/>
        <w:autoSpaceDN w:val="0"/>
        <w:adjustRightInd w:val="0"/>
        <w:jc w:val="left"/>
        <w:rPr>
          <w:rFonts w:ascii="Lucida Grande" w:hAnsi="Lucida Grande" w:cs="Lucida Grande"/>
          <w:kern w:val="0"/>
          <w:sz w:val="26"/>
          <w:szCs w:val="26"/>
        </w:rPr>
      </w:pPr>
    </w:p>
    <w:p w14:paraId="1426F34D" w14:textId="0AC10BC7" w:rsidR="008426A2" w:rsidRDefault="00E416BB" w:rsidP="008426A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假如你想要实现一个方法重置计数器。你有两种选择。第一种实现方法用</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创建了一个</w:t>
      </w:r>
      <w:proofErr w:type="spellStart"/>
      <w:r>
        <w:rPr>
          <w:rFonts w:ascii="Lucida Grande" w:hAnsi="Lucida Grande" w:cs="Lucida Grande" w:hint="eastAsia"/>
          <w:kern w:val="0"/>
          <w:sz w:val="26"/>
          <w:szCs w:val="26"/>
        </w:rPr>
        <w:t>NSNumber</w:t>
      </w:r>
      <w:proofErr w:type="spellEnd"/>
      <w:r>
        <w:rPr>
          <w:rFonts w:ascii="Lucida Grande" w:hAnsi="Lucida Grande" w:cs="Lucida Grande" w:hint="eastAsia"/>
          <w:kern w:val="0"/>
          <w:sz w:val="26"/>
          <w:szCs w:val="26"/>
        </w:rPr>
        <w:t>实例，因此你需要相应的用</w:t>
      </w:r>
      <w:r>
        <w:rPr>
          <w:rFonts w:ascii="Lucida Grande" w:hAnsi="Lucida Grande" w:cs="Lucida Grande" w:hint="eastAsia"/>
          <w:kern w:val="0"/>
          <w:sz w:val="26"/>
          <w:szCs w:val="26"/>
        </w:rPr>
        <w:t>release</w:t>
      </w:r>
      <w:r>
        <w:rPr>
          <w:rFonts w:ascii="Lucida Grande" w:hAnsi="Lucida Grande" w:cs="Lucida Grande" w:hint="eastAsia"/>
          <w:kern w:val="0"/>
          <w:sz w:val="26"/>
          <w:szCs w:val="26"/>
        </w:rPr>
        <w:t>取得平衡。</w:t>
      </w:r>
    </w:p>
    <w:p w14:paraId="35508C77" w14:textId="77777777" w:rsidR="008426A2" w:rsidRDefault="008426A2" w:rsidP="008426A2">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8426A2" w14:paraId="02C81D13" w14:textId="77777777">
        <w:tc>
          <w:tcPr>
            <w:tcW w:w="19361" w:type="dxa"/>
            <w:tcMar>
              <w:top w:w="119" w:type="nil"/>
              <w:left w:w="119" w:type="nil"/>
              <w:bottom w:w="119" w:type="nil"/>
              <w:right w:w="119" w:type="nil"/>
            </w:tcMar>
            <w:vAlign w:val="center"/>
          </w:tcPr>
          <w:p w14:paraId="5F5609F0" w14:textId="2AED97C4"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gramStart"/>
            <w:r>
              <w:rPr>
                <w:rFonts w:ascii="Courier" w:hAnsi="Courier" w:cs="Courier"/>
                <w:color w:val="535353"/>
                <w:kern w:val="0"/>
              </w:rPr>
              <w:t>void</w:t>
            </w:r>
            <w:proofErr w:type="gramEnd"/>
            <w:r>
              <w:rPr>
                <w:rFonts w:ascii="Courier" w:hAnsi="Courier" w:cs="Courier"/>
                <w:color w:val="535353"/>
                <w:kern w:val="0"/>
              </w:rPr>
              <w:t>)reset {</w:t>
            </w:r>
          </w:p>
        </w:tc>
      </w:tr>
      <w:tr w:rsidR="008426A2" w14:paraId="6715ABCC" w14:textId="77777777">
        <w:tblPrEx>
          <w:tblBorders>
            <w:top w:val="none" w:sz="0" w:space="0" w:color="auto"/>
          </w:tblBorders>
        </w:tblPrEx>
        <w:tc>
          <w:tcPr>
            <w:tcW w:w="19361" w:type="dxa"/>
            <w:tcMar>
              <w:top w:w="119" w:type="nil"/>
              <w:left w:w="119" w:type="nil"/>
              <w:bottom w:w="119" w:type="nil"/>
              <w:right w:w="119" w:type="nil"/>
            </w:tcMar>
            <w:vAlign w:val="center"/>
          </w:tcPr>
          <w:p w14:paraId="4D44E518" w14:textId="77E3FA73"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NSNumber</w:t>
            </w:r>
            <w:proofErr w:type="spellEnd"/>
            <w:r>
              <w:rPr>
                <w:rFonts w:ascii="Courier" w:hAnsi="Courier" w:cs="Courier"/>
                <w:color w:val="535353"/>
                <w:kern w:val="0"/>
              </w:rPr>
              <w:t xml:space="preserve"> *zero =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initWithInteger:0];</w:t>
            </w:r>
          </w:p>
        </w:tc>
      </w:tr>
      <w:tr w:rsidR="008426A2" w14:paraId="2F089BB3" w14:textId="77777777">
        <w:tblPrEx>
          <w:tblBorders>
            <w:top w:val="none" w:sz="0" w:space="0" w:color="auto"/>
          </w:tblBorders>
        </w:tblPrEx>
        <w:tc>
          <w:tcPr>
            <w:tcW w:w="19361" w:type="dxa"/>
            <w:tcMar>
              <w:top w:w="119" w:type="nil"/>
              <w:left w:w="119" w:type="nil"/>
              <w:bottom w:w="119" w:type="nil"/>
              <w:right w:w="119" w:type="nil"/>
            </w:tcMar>
            <w:vAlign w:val="center"/>
          </w:tcPr>
          <w:p w14:paraId="74850B1F" w14:textId="000C17D6"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self</w:t>
            </w:r>
            <w:proofErr w:type="gramEnd"/>
            <w:r>
              <w:rPr>
                <w:rFonts w:ascii="Courier" w:hAnsi="Courier" w:cs="Courier"/>
                <w:color w:val="535353"/>
                <w:kern w:val="0"/>
              </w:rPr>
              <w:t xml:space="preserve"> </w:t>
            </w:r>
            <w:proofErr w:type="spellStart"/>
            <w:r>
              <w:rPr>
                <w:rFonts w:ascii="Courier" w:hAnsi="Courier" w:cs="Courier"/>
                <w:color w:val="535353"/>
                <w:kern w:val="0"/>
              </w:rPr>
              <w:t>setCount:zero</w:t>
            </w:r>
            <w:proofErr w:type="spellEnd"/>
            <w:r>
              <w:rPr>
                <w:rFonts w:ascii="Courier" w:hAnsi="Courier" w:cs="Courier"/>
                <w:color w:val="535353"/>
                <w:kern w:val="0"/>
              </w:rPr>
              <w:t>];</w:t>
            </w:r>
          </w:p>
        </w:tc>
      </w:tr>
      <w:tr w:rsidR="008426A2" w14:paraId="7E969621" w14:textId="77777777">
        <w:tblPrEx>
          <w:tblBorders>
            <w:top w:val="none" w:sz="0" w:space="0" w:color="auto"/>
          </w:tblBorders>
        </w:tblPrEx>
        <w:tc>
          <w:tcPr>
            <w:tcW w:w="19361" w:type="dxa"/>
            <w:tcMar>
              <w:top w:w="119" w:type="nil"/>
              <w:left w:w="119" w:type="nil"/>
              <w:bottom w:w="119" w:type="nil"/>
              <w:right w:w="119" w:type="nil"/>
            </w:tcMar>
            <w:vAlign w:val="center"/>
          </w:tcPr>
          <w:p w14:paraId="46A9E3D7" w14:textId="6AFB26F6"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zero</w:t>
            </w:r>
            <w:proofErr w:type="gramEnd"/>
            <w:r>
              <w:rPr>
                <w:rFonts w:ascii="Courier" w:hAnsi="Courier" w:cs="Courier"/>
                <w:color w:val="535353"/>
                <w:kern w:val="0"/>
              </w:rPr>
              <w:t xml:space="preserve"> release];</w:t>
            </w:r>
          </w:p>
        </w:tc>
      </w:tr>
      <w:tr w:rsidR="008426A2" w14:paraId="660DDBD4"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141789CB" w14:textId="40128A61"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225378CB" w14:textId="77777777" w:rsidR="00E416BB" w:rsidRDefault="00E416BB" w:rsidP="008426A2">
      <w:pPr>
        <w:widowControl/>
        <w:autoSpaceDE w:val="0"/>
        <w:autoSpaceDN w:val="0"/>
        <w:adjustRightInd w:val="0"/>
        <w:jc w:val="left"/>
        <w:rPr>
          <w:rFonts w:ascii="Lucida Grande" w:hAnsi="Lucida Grande" w:cs="Lucida Grande"/>
          <w:kern w:val="0"/>
          <w:sz w:val="26"/>
          <w:szCs w:val="26"/>
        </w:rPr>
      </w:pPr>
    </w:p>
    <w:p w14:paraId="3CB73EDD" w14:textId="77777777" w:rsidR="008426A2" w:rsidRDefault="008426A2" w:rsidP="008426A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second uses a convenience constructor to create a new </w:t>
      </w:r>
      <w:proofErr w:type="spellStart"/>
      <w:r>
        <w:rPr>
          <w:rFonts w:ascii="Courier" w:hAnsi="Courier" w:cs="Courier"/>
          <w:color w:val="535353"/>
          <w:kern w:val="0"/>
          <w:sz w:val="26"/>
          <w:szCs w:val="26"/>
        </w:rPr>
        <w:t>NSNumber</w:t>
      </w:r>
      <w:proofErr w:type="spellEnd"/>
      <w:r>
        <w:rPr>
          <w:rFonts w:ascii="Lucida Grande" w:hAnsi="Lucida Grande" w:cs="Lucida Grande"/>
          <w:kern w:val="0"/>
          <w:sz w:val="26"/>
          <w:szCs w:val="26"/>
        </w:rPr>
        <w:t xml:space="preserve"> object. There is therefore no need for </w:t>
      </w:r>
      <w:r>
        <w:rPr>
          <w:rFonts w:ascii="Courier" w:hAnsi="Courier" w:cs="Courier"/>
          <w:color w:val="535353"/>
          <w:kern w:val="0"/>
          <w:sz w:val="26"/>
          <w:szCs w:val="26"/>
        </w:rPr>
        <w:t>retain</w:t>
      </w:r>
      <w:r>
        <w:rPr>
          <w:rFonts w:ascii="Lucida Grande" w:hAnsi="Lucida Grande" w:cs="Lucida Grande"/>
          <w:kern w:val="0"/>
          <w:sz w:val="26"/>
          <w:szCs w:val="26"/>
        </w:rPr>
        <w:t xml:space="preserve"> or </w:t>
      </w:r>
      <w:r>
        <w:rPr>
          <w:rFonts w:ascii="Courier" w:hAnsi="Courier" w:cs="Courier"/>
          <w:color w:val="535353"/>
          <w:kern w:val="0"/>
          <w:sz w:val="26"/>
          <w:szCs w:val="26"/>
        </w:rPr>
        <w:t>release</w:t>
      </w:r>
      <w:r>
        <w:rPr>
          <w:rFonts w:ascii="Lucida Grande" w:hAnsi="Lucida Grande" w:cs="Lucida Grande"/>
          <w:kern w:val="0"/>
          <w:sz w:val="26"/>
          <w:szCs w:val="26"/>
        </w:rPr>
        <w:t xml:space="preserve"> messages</w:t>
      </w:r>
    </w:p>
    <w:p w14:paraId="774DB725" w14:textId="77777777" w:rsidR="00E416BB" w:rsidRDefault="00E416BB" w:rsidP="008426A2">
      <w:pPr>
        <w:widowControl/>
        <w:autoSpaceDE w:val="0"/>
        <w:autoSpaceDN w:val="0"/>
        <w:adjustRightInd w:val="0"/>
        <w:jc w:val="left"/>
        <w:rPr>
          <w:rFonts w:ascii="Lucida Grande" w:hAnsi="Lucida Grande" w:cs="Lucida Grande"/>
          <w:kern w:val="0"/>
          <w:sz w:val="26"/>
          <w:szCs w:val="26"/>
        </w:rPr>
      </w:pPr>
    </w:p>
    <w:p w14:paraId="445F13D0" w14:textId="0D361BBD" w:rsidR="00E416BB" w:rsidRDefault="00E416BB" w:rsidP="008426A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第二种实现方法使用了一个便捷构造器创建新的</w:t>
      </w:r>
      <w:proofErr w:type="spellStart"/>
      <w:r>
        <w:rPr>
          <w:rFonts w:ascii="Lucida Grande" w:hAnsi="Lucida Grande" w:cs="Lucida Grande" w:hint="eastAsia"/>
          <w:kern w:val="0"/>
          <w:sz w:val="26"/>
          <w:szCs w:val="26"/>
        </w:rPr>
        <w:t>NSNumber</w:t>
      </w:r>
      <w:proofErr w:type="spellEnd"/>
      <w:r>
        <w:rPr>
          <w:rFonts w:ascii="Lucida Grande" w:hAnsi="Lucida Grande" w:cs="Lucida Grande" w:hint="eastAsia"/>
          <w:kern w:val="0"/>
          <w:sz w:val="26"/>
          <w:szCs w:val="26"/>
        </w:rPr>
        <w:t>对象。因此不需要</w:t>
      </w:r>
      <w:r>
        <w:rPr>
          <w:rFonts w:ascii="Lucida Grande" w:hAnsi="Lucida Grande" w:cs="Lucida Grande" w:hint="eastAsia"/>
          <w:kern w:val="0"/>
          <w:sz w:val="26"/>
          <w:szCs w:val="26"/>
        </w:rPr>
        <w:t>retain</w:t>
      </w:r>
      <w:r>
        <w:rPr>
          <w:rFonts w:ascii="Lucida Grande" w:hAnsi="Lucida Grande" w:cs="Lucida Grande" w:hint="eastAsia"/>
          <w:kern w:val="0"/>
          <w:sz w:val="26"/>
          <w:szCs w:val="26"/>
        </w:rPr>
        <w:t>或者</w:t>
      </w:r>
      <w:r>
        <w:rPr>
          <w:rFonts w:ascii="Lucida Grande" w:hAnsi="Lucida Grande" w:cs="Lucida Grande" w:hint="eastAsia"/>
          <w:kern w:val="0"/>
          <w:sz w:val="26"/>
          <w:szCs w:val="26"/>
        </w:rPr>
        <w:t>release</w:t>
      </w:r>
      <w:r>
        <w:rPr>
          <w:rFonts w:ascii="Lucida Grande" w:hAnsi="Lucida Grande" w:cs="Lucida Grande" w:hint="eastAsia"/>
          <w:kern w:val="0"/>
          <w:sz w:val="26"/>
          <w:szCs w:val="26"/>
        </w:rPr>
        <w:t>消息。</w:t>
      </w:r>
    </w:p>
    <w:p w14:paraId="7B77F781" w14:textId="77777777" w:rsidR="00E416BB" w:rsidRDefault="00E416BB" w:rsidP="008426A2">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8426A2" w14:paraId="1DC056E8" w14:textId="77777777">
        <w:tc>
          <w:tcPr>
            <w:tcW w:w="19361" w:type="dxa"/>
            <w:tcMar>
              <w:top w:w="119" w:type="nil"/>
              <w:left w:w="119" w:type="nil"/>
              <w:bottom w:w="119" w:type="nil"/>
              <w:right w:w="119" w:type="nil"/>
            </w:tcMar>
            <w:vAlign w:val="center"/>
          </w:tcPr>
          <w:p w14:paraId="04572202" w14:textId="6FD2C852"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gramStart"/>
            <w:r>
              <w:rPr>
                <w:rFonts w:ascii="Courier" w:hAnsi="Courier" w:cs="Courier"/>
                <w:color w:val="535353"/>
                <w:kern w:val="0"/>
              </w:rPr>
              <w:t>void</w:t>
            </w:r>
            <w:proofErr w:type="gramEnd"/>
            <w:r>
              <w:rPr>
                <w:rFonts w:ascii="Courier" w:hAnsi="Courier" w:cs="Courier"/>
                <w:color w:val="535353"/>
                <w:kern w:val="0"/>
              </w:rPr>
              <w:t>)reset {</w:t>
            </w:r>
          </w:p>
        </w:tc>
      </w:tr>
      <w:tr w:rsidR="008426A2" w14:paraId="6925D5C4" w14:textId="77777777">
        <w:tblPrEx>
          <w:tblBorders>
            <w:top w:val="none" w:sz="0" w:space="0" w:color="auto"/>
          </w:tblBorders>
        </w:tblPrEx>
        <w:tc>
          <w:tcPr>
            <w:tcW w:w="19361" w:type="dxa"/>
            <w:tcMar>
              <w:top w:w="119" w:type="nil"/>
              <w:left w:w="119" w:type="nil"/>
              <w:bottom w:w="119" w:type="nil"/>
              <w:right w:w="119" w:type="nil"/>
            </w:tcMar>
            <w:vAlign w:val="center"/>
          </w:tcPr>
          <w:p w14:paraId="11259084" w14:textId="045BE781"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NSNumber</w:t>
            </w:r>
            <w:proofErr w:type="spellEnd"/>
            <w:r>
              <w:rPr>
                <w:rFonts w:ascii="Courier" w:hAnsi="Courier" w:cs="Courier"/>
                <w:color w:val="535353"/>
                <w:kern w:val="0"/>
              </w:rPr>
              <w:t xml:space="preserve"> *zero = [</w:t>
            </w:r>
            <w:proofErr w:type="spellStart"/>
            <w:r>
              <w:rPr>
                <w:rFonts w:ascii="Courier" w:hAnsi="Courier" w:cs="Courier"/>
                <w:color w:val="535353"/>
                <w:kern w:val="0"/>
              </w:rPr>
              <w:t>NSNumber</w:t>
            </w:r>
            <w:proofErr w:type="spellEnd"/>
            <w:r>
              <w:rPr>
                <w:rFonts w:ascii="Courier" w:hAnsi="Courier" w:cs="Courier"/>
                <w:color w:val="535353"/>
                <w:kern w:val="0"/>
              </w:rPr>
              <w:t xml:space="preserve"> numberWithInteger:0];</w:t>
            </w:r>
          </w:p>
        </w:tc>
      </w:tr>
      <w:tr w:rsidR="008426A2" w14:paraId="05A560CF" w14:textId="77777777">
        <w:tblPrEx>
          <w:tblBorders>
            <w:top w:val="none" w:sz="0" w:space="0" w:color="auto"/>
          </w:tblBorders>
        </w:tblPrEx>
        <w:tc>
          <w:tcPr>
            <w:tcW w:w="19361" w:type="dxa"/>
            <w:tcMar>
              <w:top w:w="119" w:type="nil"/>
              <w:left w:w="119" w:type="nil"/>
              <w:bottom w:w="119" w:type="nil"/>
              <w:right w:w="119" w:type="nil"/>
            </w:tcMar>
            <w:vAlign w:val="center"/>
          </w:tcPr>
          <w:p w14:paraId="2AB89127" w14:textId="54CD0120"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self</w:t>
            </w:r>
            <w:proofErr w:type="gramEnd"/>
            <w:r>
              <w:rPr>
                <w:rFonts w:ascii="Courier" w:hAnsi="Courier" w:cs="Courier"/>
                <w:color w:val="535353"/>
                <w:kern w:val="0"/>
              </w:rPr>
              <w:t xml:space="preserve"> </w:t>
            </w:r>
            <w:proofErr w:type="spellStart"/>
            <w:r>
              <w:rPr>
                <w:rFonts w:ascii="Courier" w:hAnsi="Courier" w:cs="Courier"/>
                <w:color w:val="535353"/>
                <w:kern w:val="0"/>
              </w:rPr>
              <w:t>setCount:zero</w:t>
            </w:r>
            <w:proofErr w:type="spellEnd"/>
            <w:r>
              <w:rPr>
                <w:rFonts w:ascii="Courier" w:hAnsi="Courier" w:cs="Courier"/>
                <w:color w:val="535353"/>
                <w:kern w:val="0"/>
              </w:rPr>
              <w:t>];</w:t>
            </w:r>
          </w:p>
        </w:tc>
      </w:tr>
      <w:tr w:rsidR="008426A2" w14:paraId="5A6F2B81"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1EE88CD3" w14:textId="57B10A7B" w:rsidR="008426A2" w:rsidRDefault="008426A2">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12225343" w14:textId="77777777" w:rsidR="008426A2" w:rsidRDefault="008426A2" w:rsidP="00E45CBA"/>
    <w:p w14:paraId="66E68121" w14:textId="77777777" w:rsidR="00E416BB" w:rsidRDefault="00E416BB" w:rsidP="00E416BB">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Note that both use the set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w:t>
      </w:r>
    </w:p>
    <w:p w14:paraId="33F4C30E" w14:textId="77777777" w:rsidR="00E416BB" w:rsidRDefault="00E416BB" w:rsidP="00E416BB">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following will almost certainly work correctly for simple cases, but as tempting as it may be to eschew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methods, doing so will almost certainly lead to a mistake at some stage (for example, when you forget to retain or release, or if the memory management semantics for the instance variable change).</w:t>
      </w:r>
    </w:p>
    <w:p w14:paraId="4C0C7719" w14:textId="77777777" w:rsidR="00E416BB" w:rsidRDefault="00E416BB" w:rsidP="00E416BB">
      <w:pPr>
        <w:widowControl/>
        <w:autoSpaceDE w:val="0"/>
        <w:autoSpaceDN w:val="0"/>
        <w:adjustRightInd w:val="0"/>
        <w:jc w:val="left"/>
        <w:rPr>
          <w:rFonts w:ascii="Lucida Grande" w:hAnsi="Lucida Grande" w:cs="Lucida Grande"/>
          <w:kern w:val="0"/>
          <w:sz w:val="26"/>
          <w:szCs w:val="26"/>
        </w:rPr>
      </w:pPr>
    </w:p>
    <w:p w14:paraId="1541C576" w14:textId="3FB69706" w:rsidR="00E416BB" w:rsidRDefault="00E416BB" w:rsidP="00E416BB">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注意上述两种方法都使用了</w:t>
      </w:r>
      <w:r>
        <w:rPr>
          <w:rFonts w:ascii="Lucida Grande" w:hAnsi="Lucida Grande" w:cs="Lucida Grande" w:hint="eastAsia"/>
          <w:kern w:val="0"/>
          <w:sz w:val="26"/>
          <w:szCs w:val="26"/>
        </w:rPr>
        <w:t xml:space="preserve">set </w:t>
      </w:r>
      <w:proofErr w:type="spellStart"/>
      <w:r>
        <w:rPr>
          <w:rFonts w:ascii="Lucida Grande" w:hAnsi="Lucida Grande" w:cs="Lucida Grande" w:hint="eastAsia"/>
          <w:kern w:val="0"/>
          <w:sz w:val="26"/>
          <w:szCs w:val="26"/>
        </w:rPr>
        <w:t>accessor</w:t>
      </w:r>
      <w:proofErr w:type="spellEnd"/>
      <w:r>
        <w:rPr>
          <w:rFonts w:ascii="Lucida Grande" w:hAnsi="Lucida Grande" w:cs="Lucida Grande" w:hint="eastAsia"/>
          <w:kern w:val="0"/>
          <w:sz w:val="26"/>
          <w:szCs w:val="26"/>
        </w:rPr>
        <w:t>方法。</w:t>
      </w:r>
    </w:p>
    <w:p w14:paraId="7FD1AC09" w14:textId="77777777" w:rsidR="00E416BB" w:rsidRDefault="00E416BB" w:rsidP="00E416BB">
      <w:pPr>
        <w:widowControl/>
        <w:autoSpaceDE w:val="0"/>
        <w:autoSpaceDN w:val="0"/>
        <w:adjustRightInd w:val="0"/>
        <w:jc w:val="left"/>
        <w:rPr>
          <w:rFonts w:ascii="Lucida Grande" w:hAnsi="Lucida Grande" w:cs="Lucida Grande"/>
          <w:kern w:val="0"/>
          <w:sz w:val="26"/>
          <w:szCs w:val="26"/>
        </w:rPr>
      </w:pPr>
    </w:p>
    <w:p w14:paraId="5ACC93F9" w14:textId="25DC993F" w:rsidR="00E416BB" w:rsidRDefault="00E416BB" w:rsidP="00E416BB">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接下来的方法在简单的情况下几乎肯定是正确执行的，但是尽管避开</w:t>
      </w:r>
      <w:proofErr w:type="spellStart"/>
      <w:r>
        <w:rPr>
          <w:rFonts w:ascii="Lucida Grande" w:hAnsi="Lucida Grande" w:cs="Lucida Grande" w:hint="eastAsia"/>
          <w:kern w:val="0"/>
          <w:sz w:val="26"/>
          <w:szCs w:val="26"/>
        </w:rPr>
        <w:t>accessor</w:t>
      </w:r>
      <w:proofErr w:type="spellEnd"/>
      <w:r w:rsidR="00AB37B6">
        <w:rPr>
          <w:rFonts w:ascii="Lucida Grande" w:hAnsi="Lucida Grande" w:cs="Lucida Grande" w:hint="eastAsia"/>
          <w:kern w:val="0"/>
          <w:sz w:val="26"/>
          <w:szCs w:val="26"/>
        </w:rPr>
        <w:t>方法是多么诱人，这么做在某些场景几乎肯定会导致错误</w:t>
      </w:r>
      <w:r>
        <w:rPr>
          <w:rFonts w:ascii="Lucida Grande" w:hAnsi="Lucida Grande" w:cs="Lucida Grande" w:hint="eastAsia"/>
          <w:kern w:val="0"/>
          <w:sz w:val="26"/>
          <w:szCs w:val="26"/>
        </w:rPr>
        <w:t>（例如，当你忘记</w:t>
      </w:r>
      <w:r>
        <w:rPr>
          <w:rFonts w:ascii="Lucida Grande" w:hAnsi="Lucida Grande" w:cs="Lucida Grande" w:hint="eastAsia"/>
          <w:kern w:val="0"/>
          <w:sz w:val="26"/>
          <w:szCs w:val="26"/>
        </w:rPr>
        <w:t>retain</w:t>
      </w:r>
      <w:r>
        <w:rPr>
          <w:rFonts w:ascii="Lucida Grande" w:hAnsi="Lucida Grande" w:cs="Lucida Grande" w:hint="eastAsia"/>
          <w:kern w:val="0"/>
          <w:sz w:val="26"/>
          <w:szCs w:val="26"/>
        </w:rPr>
        <w:t>或者</w:t>
      </w:r>
      <w:r>
        <w:rPr>
          <w:rFonts w:ascii="Lucida Grande" w:hAnsi="Lucida Grande" w:cs="Lucida Grande" w:hint="eastAsia"/>
          <w:kern w:val="0"/>
          <w:sz w:val="26"/>
          <w:szCs w:val="26"/>
        </w:rPr>
        <w:t>release</w:t>
      </w:r>
      <w:r w:rsidR="00AB37B6">
        <w:rPr>
          <w:rFonts w:ascii="Lucida Grande" w:hAnsi="Lucida Grande" w:cs="Lucida Grande" w:hint="eastAsia"/>
          <w:kern w:val="0"/>
          <w:sz w:val="26"/>
          <w:szCs w:val="26"/>
        </w:rPr>
        <w:t>时</w:t>
      </w:r>
      <w:r>
        <w:rPr>
          <w:rFonts w:ascii="Lucida Grande" w:hAnsi="Lucida Grande" w:cs="Lucida Grande" w:hint="eastAsia"/>
          <w:kern w:val="0"/>
          <w:sz w:val="26"/>
          <w:szCs w:val="26"/>
        </w:rPr>
        <w:t>，或者</w:t>
      </w:r>
      <w:r w:rsidR="00AB37B6">
        <w:rPr>
          <w:rFonts w:ascii="Lucida Grande" w:hAnsi="Lucida Grande" w:cs="Lucida Grande" w:hint="eastAsia"/>
          <w:kern w:val="0"/>
          <w:sz w:val="26"/>
          <w:szCs w:val="26"/>
        </w:rPr>
        <w:t>如果这个实例变量的内存管理语义发生变化</w:t>
      </w:r>
      <w:r>
        <w:rPr>
          <w:rFonts w:ascii="Lucida Grande" w:hAnsi="Lucida Grande" w:cs="Lucida Grande" w:hint="eastAsia"/>
          <w:kern w:val="0"/>
          <w:sz w:val="26"/>
          <w:szCs w:val="26"/>
        </w:rPr>
        <w:t>）</w:t>
      </w:r>
      <w:r w:rsidR="00AB37B6">
        <w:rPr>
          <w:rFonts w:ascii="Lucida Grande" w:hAnsi="Lucida Grande" w:cs="Lucida Grande" w:hint="eastAsia"/>
          <w:kern w:val="0"/>
          <w:sz w:val="26"/>
          <w:szCs w:val="26"/>
        </w:rPr>
        <w:t>。</w:t>
      </w:r>
    </w:p>
    <w:p w14:paraId="17410F5E" w14:textId="77777777" w:rsidR="00E416BB" w:rsidRDefault="00E416BB" w:rsidP="00E416BB">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E416BB" w14:paraId="16EBCEB6" w14:textId="77777777">
        <w:tc>
          <w:tcPr>
            <w:tcW w:w="19361" w:type="dxa"/>
            <w:tcMar>
              <w:top w:w="119" w:type="nil"/>
              <w:left w:w="119" w:type="nil"/>
              <w:bottom w:w="119" w:type="nil"/>
              <w:right w:w="119" w:type="nil"/>
            </w:tcMar>
            <w:vAlign w:val="center"/>
          </w:tcPr>
          <w:p w14:paraId="20026510" w14:textId="1AEFD58A" w:rsidR="00E416BB" w:rsidRDefault="00E416BB">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gramStart"/>
            <w:r>
              <w:rPr>
                <w:rFonts w:ascii="Courier" w:hAnsi="Courier" w:cs="Courier"/>
                <w:color w:val="535353"/>
                <w:kern w:val="0"/>
              </w:rPr>
              <w:t>void</w:t>
            </w:r>
            <w:proofErr w:type="gramEnd"/>
            <w:r>
              <w:rPr>
                <w:rFonts w:ascii="Courier" w:hAnsi="Courier" w:cs="Courier"/>
                <w:color w:val="535353"/>
                <w:kern w:val="0"/>
              </w:rPr>
              <w:t>)reset {</w:t>
            </w:r>
          </w:p>
        </w:tc>
      </w:tr>
      <w:tr w:rsidR="00E416BB" w14:paraId="74667B01" w14:textId="77777777">
        <w:tblPrEx>
          <w:tblBorders>
            <w:top w:val="none" w:sz="0" w:space="0" w:color="auto"/>
          </w:tblBorders>
        </w:tblPrEx>
        <w:tc>
          <w:tcPr>
            <w:tcW w:w="19361" w:type="dxa"/>
            <w:tcMar>
              <w:top w:w="119" w:type="nil"/>
              <w:left w:w="119" w:type="nil"/>
              <w:bottom w:w="119" w:type="nil"/>
              <w:right w:w="119" w:type="nil"/>
            </w:tcMar>
            <w:vAlign w:val="center"/>
          </w:tcPr>
          <w:p w14:paraId="32BF6A87" w14:textId="7DDFC5D4" w:rsidR="00E416BB" w:rsidRDefault="00E416BB">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NSNumber</w:t>
            </w:r>
            <w:proofErr w:type="spellEnd"/>
            <w:r>
              <w:rPr>
                <w:rFonts w:ascii="Courier" w:hAnsi="Courier" w:cs="Courier"/>
                <w:color w:val="535353"/>
                <w:kern w:val="0"/>
              </w:rPr>
              <w:t xml:space="preserve"> *zero =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initWithInteger:0];</w:t>
            </w:r>
          </w:p>
        </w:tc>
      </w:tr>
      <w:tr w:rsidR="00E416BB" w14:paraId="6B75F253" w14:textId="77777777">
        <w:tblPrEx>
          <w:tblBorders>
            <w:top w:val="none" w:sz="0" w:space="0" w:color="auto"/>
          </w:tblBorders>
        </w:tblPrEx>
        <w:tc>
          <w:tcPr>
            <w:tcW w:w="19361" w:type="dxa"/>
            <w:tcMar>
              <w:top w:w="119" w:type="nil"/>
              <w:left w:w="119" w:type="nil"/>
              <w:bottom w:w="119" w:type="nil"/>
              <w:right w:w="119" w:type="nil"/>
            </w:tcMar>
            <w:vAlign w:val="center"/>
          </w:tcPr>
          <w:p w14:paraId="3611FF25" w14:textId="0CB546C9" w:rsidR="00E416BB" w:rsidRDefault="00E416BB">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gramStart"/>
            <w:r>
              <w:rPr>
                <w:rFonts w:ascii="Courier" w:hAnsi="Courier" w:cs="Courier"/>
                <w:color w:val="535353"/>
                <w:kern w:val="0"/>
              </w:rPr>
              <w:t>count</w:t>
            </w:r>
            <w:proofErr w:type="gramEnd"/>
            <w:r>
              <w:rPr>
                <w:rFonts w:ascii="Courier" w:hAnsi="Courier" w:cs="Courier"/>
                <w:color w:val="535353"/>
                <w:kern w:val="0"/>
              </w:rPr>
              <w:t xml:space="preserve"> release];</w:t>
            </w:r>
          </w:p>
        </w:tc>
      </w:tr>
      <w:tr w:rsidR="00E416BB" w14:paraId="12F6B978" w14:textId="77777777">
        <w:tblPrEx>
          <w:tblBorders>
            <w:top w:val="none" w:sz="0" w:space="0" w:color="auto"/>
          </w:tblBorders>
        </w:tblPrEx>
        <w:tc>
          <w:tcPr>
            <w:tcW w:w="19361" w:type="dxa"/>
            <w:tcMar>
              <w:top w:w="119" w:type="nil"/>
              <w:left w:w="119" w:type="nil"/>
              <w:bottom w:w="119" w:type="nil"/>
              <w:right w:w="119" w:type="nil"/>
            </w:tcMar>
            <w:vAlign w:val="center"/>
          </w:tcPr>
          <w:p w14:paraId="38BF0384" w14:textId="21694EBC" w:rsidR="00E416BB" w:rsidRDefault="00E416BB">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gramStart"/>
            <w:r>
              <w:rPr>
                <w:rFonts w:ascii="Courier" w:hAnsi="Courier" w:cs="Courier"/>
                <w:color w:val="535353"/>
                <w:kern w:val="0"/>
              </w:rPr>
              <w:t>count</w:t>
            </w:r>
            <w:proofErr w:type="gramEnd"/>
            <w:r>
              <w:rPr>
                <w:rFonts w:ascii="Courier" w:hAnsi="Courier" w:cs="Courier"/>
                <w:color w:val="535353"/>
                <w:kern w:val="0"/>
              </w:rPr>
              <w:t xml:space="preserve"> = zero;</w:t>
            </w:r>
          </w:p>
        </w:tc>
      </w:tr>
      <w:tr w:rsidR="00E416BB" w14:paraId="665D4163"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16E83C48" w14:textId="5FFE413C" w:rsidR="00E416BB" w:rsidRDefault="00E416BB">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38198AD1" w14:textId="77777777" w:rsidR="00AB37B6" w:rsidRDefault="00AB37B6" w:rsidP="00E416BB">
      <w:pPr>
        <w:widowControl/>
        <w:autoSpaceDE w:val="0"/>
        <w:autoSpaceDN w:val="0"/>
        <w:adjustRightInd w:val="0"/>
        <w:jc w:val="left"/>
        <w:rPr>
          <w:rFonts w:ascii="Lucida Grande" w:hAnsi="Lucida Grande" w:cs="Lucida Grande"/>
          <w:kern w:val="0"/>
          <w:sz w:val="26"/>
          <w:szCs w:val="26"/>
        </w:rPr>
      </w:pPr>
    </w:p>
    <w:p w14:paraId="22A26BC0" w14:textId="77777777" w:rsidR="00E416BB" w:rsidRDefault="00E416BB" w:rsidP="00E416BB">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Note also that if you are using </w:t>
      </w:r>
      <w:r>
        <w:rPr>
          <w:rFonts w:ascii="Lucida Grande" w:hAnsi="Lucida Grande" w:cs="Lucida Grande"/>
          <w:color w:val="274EC0"/>
          <w:kern w:val="0"/>
          <w:sz w:val="26"/>
          <w:szCs w:val="26"/>
        </w:rPr>
        <w:t>key-value observing</w:t>
      </w:r>
      <w:r>
        <w:rPr>
          <w:rFonts w:ascii="Lucida Grande" w:hAnsi="Lucida Grande" w:cs="Lucida Grande"/>
          <w:kern w:val="0"/>
          <w:sz w:val="26"/>
          <w:szCs w:val="26"/>
        </w:rPr>
        <w:t>, then changing the variable in this way is not KVO compliant.</w:t>
      </w:r>
    </w:p>
    <w:p w14:paraId="46EF3C9B" w14:textId="77777777" w:rsidR="00AB37B6" w:rsidRDefault="00AB37B6" w:rsidP="00E416BB">
      <w:pPr>
        <w:widowControl/>
        <w:autoSpaceDE w:val="0"/>
        <w:autoSpaceDN w:val="0"/>
        <w:adjustRightInd w:val="0"/>
        <w:jc w:val="left"/>
        <w:rPr>
          <w:rFonts w:ascii="Lucida Grande" w:hAnsi="Lucida Grande" w:cs="Lucida Grande"/>
          <w:kern w:val="0"/>
          <w:sz w:val="26"/>
          <w:szCs w:val="26"/>
        </w:rPr>
      </w:pPr>
    </w:p>
    <w:p w14:paraId="686196CD" w14:textId="34AAF7D0" w:rsidR="00AB37B6" w:rsidRDefault="00AB37B6" w:rsidP="00E416BB">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也要注意如果你使用键值观察，采用这种方法改动变量是不符合</w:t>
      </w:r>
      <w:r>
        <w:rPr>
          <w:rFonts w:ascii="Lucida Grande" w:hAnsi="Lucida Grande" w:cs="Lucida Grande" w:hint="eastAsia"/>
          <w:kern w:val="0"/>
          <w:sz w:val="26"/>
          <w:szCs w:val="26"/>
        </w:rPr>
        <w:t>KVO</w:t>
      </w:r>
      <w:r>
        <w:rPr>
          <w:rFonts w:ascii="Lucida Grande" w:hAnsi="Lucida Grande" w:cs="Lucida Grande" w:hint="eastAsia"/>
          <w:kern w:val="0"/>
          <w:sz w:val="26"/>
          <w:szCs w:val="26"/>
        </w:rPr>
        <w:t>的。</w:t>
      </w:r>
    </w:p>
    <w:p w14:paraId="62F4E77D" w14:textId="77777777" w:rsidR="00AB37B6" w:rsidRDefault="00AB37B6" w:rsidP="00E416BB">
      <w:pPr>
        <w:widowControl/>
        <w:autoSpaceDE w:val="0"/>
        <w:autoSpaceDN w:val="0"/>
        <w:adjustRightInd w:val="0"/>
        <w:jc w:val="left"/>
        <w:rPr>
          <w:rFonts w:ascii="Lucida Grande" w:hAnsi="Lucida Grande" w:cs="Lucida Grande"/>
          <w:kern w:val="0"/>
          <w:sz w:val="26"/>
          <w:szCs w:val="26"/>
        </w:rPr>
      </w:pPr>
    </w:p>
    <w:p w14:paraId="1D4B9D2F" w14:textId="77777777" w:rsidR="00AB37B6" w:rsidRDefault="00AB37B6" w:rsidP="00B61CDE">
      <w:pPr>
        <w:pStyle w:val="2"/>
        <w:rPr>
          <w:rFonts w:ascii="Lucida Grande" w:hAnsi="Lucida Grande" w:cs="Lucida Grande"/>
          <w:kern w:val="0"/>
          <w:sz w:val="38"/>
          <w:szCs w:val="38"/>
        </w:rPr>
      </w:pPr>
      <w:r>
        <w:rPr>
          <w:rFonts w:ascii="Lucida Grande" w:hAnsi="Lucida Grande" w:cs="Lucida Grande"/>
          <w:kern w:val="0"/>
          <w:sz w:val="38"/>
          <w:szCs w:val="38"/>
        </w:rPr>
        <w:t xml:space="preserve">Don’t Use </w:t>
      </w:r>
      <w:proofErr w:type="spellStart"/>
      <w:r>
        <w:rPr>
          <w:rFonts w:ascii="Lucida Grande" w:hAnsi="Lucida Grande" w:cs="Lucida Grande"/>
          <w:kern w:val="0"/>
          <w:sz w:val="38"/>
          <w:szCs w:val="38"/>
        </w:rPr>
        <w:t>Accessor</w:t>
      </w:r>
      <w:proofErr w:type="spellEnd"/>
      <w:r>
        <w:rPr>
          <w:rFonts w:ascii="Lucida Grande" w:hAnsi="Lucida Grande" w:cs="Lucida Grande"/>
          <w:kern w:val="0"/>
          <w:sz w:val="38"/>
          <w:szCs w:val="38"/>
        </w:rPr>
        <w:t xml:space="preserve"> Methods in Initializer Methods and </w:t>
      </w:r>
      <w:proofErr w:type="spellStart"/>
      <w:r>
        <w:rPr>
          <w:rFonts w:ascii="Lucida Grande" w:hAnsi="Lucida Grande" w:cs="Lucida Grande"/>
          <w:kern w:val="0"/>
          <w:sz w:val="38"/>
          <w:szCs w:val="38"/>
        </w:rPr>
        <w:t>dealloc</w:t>
      </w:r>
      <w:proofErr w:type="spellEnd"/>
    </w:p>
    <w:p w14:paraId="7AE6B157" w14:textId="77777777" w:rsidR="00627ADE" w:rsidRDefault="00627ADE" w:rsidP="00AB37B6">
      <w:pPr>
        <w:widowControl/>
        <w:autoSpaceDE w:val="0"/>
        <w:autoSpaceDN w:val="0"/>
        <w:adjustRightInd w:val="0"/>
        <w:jc w:val="left"/>
        <w:rPr>
          <w:rFonts w:ascii="Lucida Grande" w:hAnsi="Lucida Grande" w:cs="Lucida Grande"/>
          <w:kern w:val="0"/>
          <w:sz w:val="38"/>
          <w:szCs w:val="38"/>
        </w:rPr>
      </w:pPr>
    </w:p>
    <w:p w14:paraId="78D9E645" w14:textId="77777777" w:rsidR="00AB37B6" w:rsidRDefault="00AB37B6"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only places you shouldn’t use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methods to set an instance variable are in </w:t>
      </w:r>
      <w:r>
        <w:rPr>
          <w:rFonts w:ascii="Lucida Grande" w:hAnsi="Lucida Grande" w:cs="Lucida Grande"/>
          <w:color w:val="274EC0"/>
          <w:kern w:val="0"/>
          <w:sz w:val="26"/>
          <w:szCs w:val="26"/>
        </w:rPr>
        <w:t>initializer</w:t>
      </w:r>
      <w:r>
        <w:rPr>
          <w:rFonts w:ascii="Lucida Grande" w:hAnsi="Lucida Grande" w:cs="Lucida Grande"/>
          <w:kern w:val="0"/>
          <w:sz w:val="26"/>
          <w:szCs w:val="26"/>
        </w:rPr>
        <w:t xml:space="preserve"> methods and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To initialize a counter object with a number </w:t>
      </w:r>
      <w:proofErr w:type="gramStart"/>
      <w:r>
        <w:rPr>
          <w:rFonts w:ascii="Lucida Grande" w:hAnsi="Lucida Grande" w:cs="Lucida Grande"/>
          <w:kern w:val="0"/>
          <w:sz w:val="26"/>
          <w:szCs w:val="26"/>
        </w:rPr>
        <w:t>object representing</w:t>
      </w:r>
      <w:proofErr w:type="gramEnd"/>
      <w:r>
        <w:rPr>
          <w:rFonts w:ascii="Lucida Grande" w:hAnsi="Lucida Grande" w:cs="Lucida Grande"/>
          <w:kern w:val="0"/>
          <w:sz w:val="26"/>
          <w:szCs w:val="26"/>
        </w:rPr>
        <w:t xml:space="preserve"> zero, you might implement an </w:t>
      </w:r>
      <w:proofErr w:type="spellStart"/>
      <w:r>
        <w:rPr>
          <w:rFonts w:ascii="Courier" w:hAnsi="Courier" w:cs="Courier"/>
          <w:color w:val="535353"/>
          <w:kern w:val="0"/>
          <w:sz w:val="26"/>
          <w:szCs w:val="26"/>
        </w:rPr>
        <w:t>init</w:t>
      </w:r>
      <w:proofErr w:type="spellEnd"/>
      <w:r>
        <w:rPr>
          <w:rFonts w:ascii="Lucida Grande" w:hAnsi="Lucida Grande" w:cs="Lucida Grande"/>
          <w:kern w:val="0"/>
          <w:sz w:val="26"/>
          <w:szCs w:val="26"/>
        </w:rPr>
        <w:t xml:space="preserve"> method as follows:</w:t>
      </w:r>
    </w:p>
    <w:p w14:paraId="7F2E3DC7" w14:textId="77777777" w:rsidR="00627ADE" w:rsidRDefault="00627ADE" w:rsidP="00AB37B6">
      <w:pPr>
        <w:widowControl/>
        <w:autoSpaceDE w:val="0"/>
        <w:autoSpaceDN w:val="0"/>
        <w:adjustRightInd w:val="0"/>
        <w:jc w:val="left"/>
        <w:rPr>
          <w:rFonts w:ascii="Lucida Grande" w:hAnsi="Lucida Grande" w:cs="Lucida Grande"/>
          <w:kern w:val="0"/>
          <w:sz w:val="26"/>
          <w:szCs w:val="26"/>
        </w:rPr>
      </w:pPr>
    </w:p>
    <w:p w14:paraId="2C050024" w14:textId="6D41E280" w:rsidR="00627ADE" w:rsidRDefault="00627ADE"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唯一一个不应该使用</w:t>
      </w:r>
      <w:proofErr w:type="spellStart"/>
      <w:r>
        <w:rPr>
          <w:rFonts w:ascii="Lucida Grande" w:hAnsi="Lucida Grande" w:cs="Lucida Grande" w:hint="eastAsia"/>
          <w:kern w:val="0"/>
          <w:sz w:val="26"/>
          <w:szCs w:val="26"/>
        </w:rPr>
        <w:t>accessor</w:t>
      </w:r>
      <w:proofErr w:type="spellEnd"/>
      <w:r>
        <w:rPr>
          <w:rFonts w:ascii="Lucida Grande" w:hAnsi="Lucida Grande" w:cs="Lucida Grande" w:hint="eastAsia"/>
          <w:kern w:val="0"/>
          <w:sz w:val="26"/>
          <w:szCs w:val="26"/>
        </w:rPr>
        <w:t>方法设置实例变量的地方是初始化方法和</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方法中。要初始化一个表示</w:t>
      </w:r>
      <w:r>
        <w:rPr>
          <w:rFonts w:ascii="Lucida Grande" w:hAnsi="Lucida Grande" w:cs="Lucida Grande" w:hint="eastAsia"/>
          <w:kern w:val="0"/>
          <w:sz w:val="26"/>
          <w:szCs w:val="26"/>
        </w:rPr>
        <w:t>0</w:t>
      </w:r>
      <w:r>
        <w:rPr>
          <w:rFonts w:ascii="Lucida Grande" w:hAnsi="Lucida Grande" w:cs="Lucida Grande" w:hint="eastAsia"/>
          <w:kern w:val="0"/>
          <w:sz w:val="26"/>
          <w:szCs w:val="26"/>
        </w:rPr>
        <w:t>的</w:t>
      </w:r>
      <w:r>
        <w:rPr>
          <w:rFonts w:ascii="Lucida Grande" w:hAnsi="Lucida Grande" w:cs="Lucida Grande" w:hint="eastAsia"/>
          <w:kern w:val="0"/>
          <w:sz w:val="26"/>
          <w:szCs w:val="26"/>
        </w:rPr>
        <w:t>number</w:t>
      </w:r>
      <w:r>
        <w:rPr>
          <w:rFonts w:ascii="Lucida Grande" w:hAnsi="Lucida Grande" w:cs="Lucida Grande" w:hint="eastAsia"/>
          <w:kern w:val="0"/>
          <w:sz w:val="26"/>
          <w:szCs w:val="26"/>
        </w:rPr>
        <w:t>的计数器对象，你应该像这样实现</w:t>
      </w:r>
      <w:proofErr w:type="spellStart"/>
      <w:r>
        <w:rPr>
          <w:rFonts w:ascii="Lucida Grande" w:hAnsi="Lucida Grande" w:cs="Lucida Grande" w:hint="eastAsia"/>
          <w:kern w:val="0"/>
          <w:sz w:val="26"/>
          <w:szCs w:val="26"/>
        </w:rPr>
        <w:t>init</w:t>
      </w:r>
      <w:proofErr w:type="spellEnd"/>
      <w:r>
        <w:rPr>
          <w:rFonts w:ascii="Lucida Grande" w:hAnsi="Lucida Grande" w:cs="Lucida Grande" w:hint="eastAsia"/>
          <w:kern w:val="0"/>
          <w:sz w:val="26"/>
          <w:szCs w:val="26"/>
        </w:rPr>
        <w:t>方法：</w:t>
      </w:r>
    </w:p>
    <w:p w14:paraId="56E340DD" w14:textId="77777777" w:rsidR="00627ADE" w:rsidRDefault="00627ADE" w:rsidP="00AB37B6">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AB37B6" w14:paraId="723798CA" w14:textId="77777777">
        <w:tc>
          <w:tcPr>
            <w:tcW w:w="19361" w:type="dxa"/>
            <w:tcMar>
              <w:top w:w="119" w:type="nil"/>
              <w:left w:w="119" w:type="nil"/>
              <w:bottom w:w="119" w:type="nil"/>
              <w:right w:w="119" w:type="nil"/>
            </w:tcMar>
            <w:vAlign w:val="center"/>
          </w:tcPr>
          <w:p w14:paraId="44906320" w14:textId="139B487B"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init</w:t>
            </w:r>
            <w:proofErr w:type="spellEnd"/>
            <w:proofErr w:type="gramEnd"/>
            <w:r>
              <w:rPr>
                <w:rFonts w:ascii="Courier" w:hAnsi="Courier" w:cs="Courier"/>
                <w:color w:val="535353"/>
                <w:kern w:val="0"/>
              </w:rPr>
              <w:t xml:space="preserve"> {</w:t>
            </w:r>
          </w:p>
        </w:tc>
      </w:tr>
      <w:tr w:rsidR="00AB37B6" w14:paraId="6BFCC7DB" w14:textId="77777777">
        <w:tblPrEx>
          <w:tblBorders>
            <w:top w:val="none" w:sz="0" w:space="0" w:color="auto"/>
          </w:tblBorders>
        </w:tblPrEx>
        <w:tc>
          <w:tcPr>
            <w:tcW w:w="19361" w:type="dxa"/>
            <w:tcMar>
              <w:top w:w="119" w:type="nil"/>
              <w:left w:w="119" w:type="nil"/>
              <w:bottom w:w="119" w:type="nil"/>
              <w:right w:w="119" w:type="nil"/>
            </w:tcMar>
            <w:vAlign w:val="center"/>
          </w:tcPr>
          <w:p w14:paraId="0650FCBE" w14:textId="47385373"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self</w:t>
            </w:r>
            <w:proofErr w:type="gramEnd"/>
            <w:r>
              <w:rPr>
                <w:rFonts w:ascii="Courier" w:hAnsi="Courier" w:cs="Courier"/>
                <w:color w:val="535353"/>
                <w:kern w:val="0"/>
              </w:rPr>
              <w:t xml:space="preserve"> = [super </w:t>
            </w:r>
            <w:proofErr w:type="spellStart"/>
            <w:r>
              <w:rPr>
                <w:rFonts w:ascii="Courier" w:hAnsi="Courier" w:cs="Courier"/>
                <w:color w:val="535353"/>
                <w:kern w:val="0"/>
              </w:rPr>
              <w:t>init</w:t>
            </w:r>
            <w:proofErr w:type="spellEnd"/>
            <w:r>
              <w:rPr>
                <w:rFonts w:ascii="Courier" w:hAnsi="Courier" w:cs="Courier"/>
                <w:color w:val="535353"/>
                <w:kern w:val="0"/>
              </w:rPr>
              <w:t>];</w:t>
            </w:r>
          </w:p>
        </w:tc>
      </w:tr>
      <w:tr w:rsidR="00AB37B6" w14:paraId="17DFEF8A" w14:textId="77777777">
        <w:tblPrEx>
          <w:tblBorders>
            <w:top w:val="none" w:sz="0" w:space="0" w:color="auto"/>
          </w:tblBorders>
        </w:tblPrEx>
        <w:tc>
          <w:tcPr>
            <w:tcW w:w="19361" w:type="dxa"/>
            <w:tcMar>
              <w:top w:w="119" w:type="nil"/>
              <w:left w:w="119" w:type="nil"/>
              <w:bottom w:w="119" w:type="nil"/>
              <w:right w:w="119" w:type="nil"/>
            </w:tcMar>
            <w:vAlign w:val="center"/>
          </w:tcPr>
          <w:p w14:paraId="295AB509" w14:textId="56E64887"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if</w:t>
            </w:r>
            <w:proofErr w:type="gramEnd"/>
            <w:r>
              <w:rPr>
                <w:rFonts w:ascii="Courier" w:hAnsi="Courier" w:cs="Courier"/>
                <w:color w:val="535353"/>
                <w:kern w:val="0"/>
              </w:rPr>
              <w:t xml:space="preserve"> (self) {</w:t>
            </w:r>
          </w:p>
        </w:tc>
      </w:tr>
      <w:tr w:rsidR="00AB37B6" w14:paraId="7E27C3C6" w14:textId="77777777">
        <w:tblPrEx>
          <w:tblBorders>
            <w:top w:val="none" w:sz="0" w:space="0" w:color="auto"/>
          </w:tblBorders>
        </w:tblPrEx>
        <w:tc>
          <w:tcPr>
            <w:tcW w:w="19361" w:type="dxa"/>
            <w:tcMar>
              <w:top w:w="119" w:type="nil"/>
              <w:left w:w="119" w:type="nil"/>
              <w:bottom w:w="119" w:type="nil"/>
              <w:right w:w="119" w:type="nil"/>
            </w:tcMar>
            <w:vAlign w:val="center"/>
          </w:tcPr>
          <w:p w14:paraId="5200A787" w14:textId="5B795682"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gramStart"/>
            <w:r>
              <w:rPr>
                <w:rFonts w:ascii="Courier" w:hAnsi="Courier" w:cs="Courier"/>
                <w:color w:val="535353"/>
                <w:kern w:val="0"/>
              </w:rPr>
              <w:t>count</w:t>
            </w:r>
            <w:proofErr w:type="gramEnd"/>
            <w:r>
              <w:rPr>
                <w:rFonts w:ascii="Courier" w:hAnsi="Courier" w:cs="Courier"/>
                <w:color w:val="535353"/>
                <w:kern w:val="0"/>
              </w:rPr>
              <w:t xml:space="preserve"> =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initWithInteger:0];</w:t>
            </w:r>
          </w:p>
        </w:tc>
      </w:tr>
      <w:tr w:rsidR="00AB37B6" w14:paraId="45A8954D" w14:textId="77777777">
        <w:tblPrEx>
          <w:tblBorders>
            <w:top w:val="none" w:sz="0" w:space="0" w:color="auto"/>
          </w:tblBorders>
        </w:tblPrEx>
        <w:tc>
          <w:tcPr>
            <w:tcW w:w="19361" w:type="dxa"/>
            <w:tcMar>
              <w:top w:w="119" w:type="nil"/>
              <w:left w:w="119" w:type="nil"/>
              <w:bottom w:w="119" w:type="nil"/>
              <w:right w:w="119" w:type="nil"/>
            </w:tcMar>
            <w:vAlign w:val="center"/>
          </w:tcPr>
          <w:p w14:paraId="359F91C9" w14:textId="58F88F8B"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AB37B6" w14:paraId="1F7F1C17" w14:textId="77777777">
        <w:tblPrEx>
          <w:tblBorders>
            <w:top w:val="none" w:sz="0" w:space="0" w:color="auto"/>
          </w:tblBorders>
        </w:tblPrEx>
        <w:tc>
          <w:tcPr>
            <w:tcW w:w="19361" w:type="dxa"/>
            <w:tcMar>
              <w:top w:w="119" w:type="nil"/>
              <w:left w:w="119" w:type="nil"/>
              <w:bottom w:w="119" w:type="nil"/>
              <w:right w:w="119" w:type="nil"/>
            </w:tcMar>
            <w:vAlign w:val="center"/>
          </w:tcPr>
          <w:p w14:paraId="620CC8C5" w14:textId="52A7AAED"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self;</w:t>
            </w:r>
          </w:p>
        </w:tc>
      </w:tr>
      <w:tr w:rsidR="00AB37B6" w14:paraId="3A701898"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4B8B4F5A" w14:textId="0555215D"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2DEDA967" w14:textId="77777777" w:rsidR="00627ADE" w:rsidRDefault="00627ADE" w:rsidP="00AB37B6">
      <w:pPr>
        <w:widowControl/>
        <w:autoSpaceDE w:val="0"/>
        <w:autoSpaceDN w:val="0"/>
        <w:adjustRightInd w:val="0"/>
        <w:jc w:val="left"/>
        <w:rPr>
          <w:rFonts w:ascii="Lucida Grande" w:hAnsi="Lucida Grande" w:cs="Lucida Grande"/>
          <w:kern w:val="0"/>
          <w:sz w:val="26"/>
          <w:szCs w:val="26"/>
        </w:rPr>
      </w:pPr>
    </w:p>
    <w:p w14:paraId="796C6472" w14:textId="77777777" w:rsidR="00AB37B6" w:rsidRDefault="00AB37B6"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allow a counter to be initialized with a count other than zero, you might implement an </w:t>
      </w:r>
      <w:proofErr w:type="spellStart"/>
      <w:r>
        <w:rPr>
          <w:rFonts w:ascii="Courier" w:hAnsi="Courier" w:cs="Courier"/>
          <w:color w:val="535353"/>
          <w:kern w:val="0"/>
          <w:sz w:val="26"/>
          <w:szCs w:val="26"/>
        </w:rPr>
        <w:t>initWithCount</w:t>
      </w:r>
      <w:proofErr w:type="spellEnd"/>
      <w:r>
        <w:rPr>
          <w:rFonts w:ascii="Courier" w:hAnsi="Courier" w:cs="Courier"/>
          <w:color w:val="535353"/>
          <w:kern w:val="0"/>
          <w:sz w:val="26"/>
          <w:szCs w:val="26"/>
        </w:rPr>
        <w:t>:</w:t>
      </w:r>
      <w:r>
        <w:rPr>
          <w:rFonts w:ascii="Lucida Grande" w:hAnsi="Lucida Grande" w:cs="Lucida Grande"/>
          <w:kern w:val="0"/>
          <w:sz w:val="26"/>
          <w:szCs w:val="26"/>
        </w:rPr>
        <w:t xml:space="preserve"> method as follows:</w:t>
      </w:r>
    </w:p>
    <w:p w14:paraId="43444F24" w14:textId="77777777" w:rsidR="00627ADE" w:rsidRDefault="00627ADE" w:rsidP="00AB37B6">
      <w:pPr>
        <w:widowControl/>
        <w:autoSpaceDE w:val="0"/>
        <w:autoSpaceDN w:val="0"/>
        <w:adjustRightInd w:val="0"/>
        <w:jc w:val="left"/>
        <w:rPr>
          <w:rFonts w:ascii="Lucida Grande" w:hAnsi="Lucida Grande" w:cs="Lucida Grande"/>
          <w:kern w:val="0"/>
          <w:sz w:val="26"/>
          <w:szCs w:val="26"/>
        </w:rPr>
      </w:pPr>
    </w:p>
    <w:p w14:paraId="2E9CEDA6" w14:textId="5D29EAD4" w:rsidR="00627ADE" w:rsidRDefault="0055554F"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要允许计数器被另一个数字而不是</w:t>
      </w:r>
      <w:r>
        <w:rPr>
          <w:rFonts w:ascii="Lucida Grande" w:hAnsi="Lucida Grande" w:cs="Lucida Grande" w:hint="eastAsia"/>
          <w:kern w:val="0"/>
          <w:sz w:val="26"/>
          <w:szCs w:val="26"/>
        </w:rPr>
        <w:t>0</w:t>
      </w:r>
      <w:r>
        <w:rPr>
          <w:rFonts w:ascii="Lucida Grande" w:hAnsi="Lucida Grande" w:cs="Lucida Grande" w:hint="eastAsia"/>
          <w:kern w:val="0"/>
          <w:sz w:val="26"/>
          <w:szCs w:val="26"/>
        </w:rPr>
        <w:t>来初始化，你应该实现</w:t>
      </w:r>
      <w:proofErr w:type="spellStart"/>
      <w:r>
        <w:rPr>
          <w:rFonts w:ascii="Courier" w:hAnsi="Courier" w:cs="Courier"/>
          <w:color w:val="535353"/>
          <w:kern w:val="0"/>
          <w:sz w:val="26"/>
          <w:szCs w:val="26"/>
        </w:rPr>
        <w:t>initWithCount</w:t>
      </w:r>
      <w:proofErr w:type="spellEnd"/>
      <w:r>
        <w:rPr>
          <w:rFonts w:ascii="Courier" w:hAnsi="Courier" w:cs="Courier" w:hint="eastAsia"/>
          <w:color w:val="535353"/>
          <w:kern w:val="0"/>
          <w:sz w:val="26"/>
          <w:szCs w:val="26"/>
        </w:rPr>
        <w:t>:</w:t>
      </w:r>
      <w:r>
        <w:rPr>
          <w:rFonts w:ascii="Lucida Grande" w:hAnsi="Lucida Grande" w:cs="Lucida Grande" w:hint="eastAsia"/>
          <w:kern w:val="0"/>
          <w:sz w:val="26"/>
          <w:szCs w:val="26"/>
        </w:rPr>
        <w:t>方法如下：</w:t>
      </w:r>
    </w:p>
    <w:p w14:paraId="1188AC3D" w14:textId="77777777" w:rsidR="00627ADE" w:rsidRDefault="00627ADE" w:rsidP="00AB37B6">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AB37B6" w14:paraId="6B910F74" w14:textId="77777777">
        <w:tc>
          <w:tcPr>
            <w:tcW w:w="19361" w:type="dxa"/>
            <w:tcMar>
              <w:top w:w="119" w:type="nil"/>
              <w:left w:w="119" w:type="nil"/>
              <w:bottom w:w="119" w:type="nil"/>
              <w:right w:w="119" w:type="nil"/>
            </w:tcMar>
            <w:vAlign w:val="center"/>
          </w:tcPr>
          <w:p w14:paraId="60A66C2E" w14:textId="2C22B948"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initWithCount</w:t>
            </w:r>
            <w:proofErr w:type="spellEnd"/>
            <w:proofErr w:type="gramEnd"/>
            <w:r>
              <w:rPr>
                <w:rFonts w:ascii="Courier" w:hAnsi="Courier" w:cs="Courier"/>
                <w:color w:val="535353"/>
                <w:kern w:val="0"/>
              </w:rPr>
              <w:t>:(</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startingCount</w:t>
            </w:r>
            <w:proofErr w:type="spellEnd"/>
            <w:r>
              <w:rPr>
                <w:rFonts w:ascii="Courier" w:hAnsi="Courier" w:cs="Courier"/>
                <w:color w:val="535353"/>
                <w:kern w:val="0"/>
              </w:rPr>
              <w:t xml:space="preserve"> {</w:t>
            </w:r>
          </w:p>
        </w:tc>
      </w:tr>
      <w:tr w:rsidR="00AB37B6" w14:paraId="6A2590CB" w14:textId="77777777">
        <w:tblPrEx>
          <w:tblBorders>
            <w:top w:val="none" w:sz="0" w:space="0" w:color="auto"/>
          </w:tblBorders>
        </w:tblPrEx>
        <w:tc>
          <w:tcPr>
            <w:tcW w:w="19361" w:type="dxa"/>
            <w:tcMar>
              <w:top w:w="119" w:type="nil"/>
              <w:left w:w="119" w:type="nil"/>
              <w:bottom w:w="119" w:type="nil"/>
              <w:right w:w="119" w:type="nil"/>
            </w:tcMar>
            <w:vAlign w:val="center"/>
          </w:tcPr>
          <w:p w14:paraId="3293C627" w14:textId="4B2AD912"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self</w:t>
            </w:r>
            <w:proofErr w:type="gramEnd"/>
            <w:r>
              <w:rPr>
                <w:rFonts w:ascii="Courier" w:hAnsi="Courier" w:cs="Courier"/>
                <w:color w:val="535353"/>
                <w:kern w:val="0"/>
              </w:rPr>
              <w:t xml:space="preserve"> = [super </w:t>
            </w:r>
            <w:proofErr w:type="spellStart"/>
            <w:r>
              <w:rPr>
                <w:rFonts w:ascii="Courier" w:hAnsi="Courier" w:cs="Courier"/>
                <w:color w:val="535353"/>
                <w:kern w:val="0"/>
              </w:rPr>
              <w:t>init</w:t>
            </w:r>
            <w:proofErr w:type="spellEnd"/>
            <w:r>
              <w:rPr>
                <w:rFonts w:ascii="Courier" w:hAnsi="Courier" w:cs="Courier"/>
                <w:color w:val="535353"/>
                <w:kern w:val="0"/>
              </w:rPr>
              <w:t>];</w:t>
            </w:r>
          </w:p>
        </w:tc>
      </w:tr>
      <w:tr w:rsidR="00AB37B6" w14:paraId="2A0D527B" w14:textId="77777777">
        <w:tblPrEx>
          <w:tblBorders>
            <w:top w:val="none" w:sz="0" w:space="0" w:color="auto"/>
          </w:tblBorders>
        </w:tblPrEx>
        <w:tc>
          <w:tcPr>
            <w:tcW w:w="19361" w:type="dxa"/>
            <w:tcMar>
              <w:top w:w="119" w:type="nil"/>
              <w:left w:w="119" w:type="nil"/>
              <w:bottom w:w="119" w:type="nil"/>
              <w:right w:w="119" w:type="nil"/>
            </w:tcMar>
            <w:vAlign w:val="center"/>
          </w:tcPr>
          <w:p w14:paraId="6E28B0A3" w14:textId="45D6602E"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if</w:t>
            </w:r>
            <w:proofErr w:type="gramEnd"/>
            <w:r>
              <w:rPr>
                <w:rFonts w:ascii="Courier" w:hAnsi="Courier" w:cs="Courier"/>
                <w:color w:val="535353"/>
                <w:kern w:val="0"/>
              </w:rPr>
              <w:t xml:space="preserve"> (self) {</w:t>
            </w:r>
          </w:p>
        </w:tc>
      </w:tr>
      <w:tr w:rsidR="00AB37B6" w14:paraId="295D52FA" w14:textId="77777777">
        <w:tblPrEx>
          <w:tblBorders>
            <w:top w:val="none" w:sz="0" w:space="0" w:color="auto"/>
          </w:tblBorders>
        </w:tblPrEx>
        <w:tc>
          <w:tcPr>
            <w:tcW w:w="19361" w:type="dxa"/>
            <w:tcMar>
              <w:top w:w="119" w:type="nil"/>
              <w:left w:w="119" w:type="nil"/>
              <w:bottom w:w="119" w:type="nil"/>
              <w:right w:w="119" w:type="nil"/>
            </w:tcMar>
            <w:vAlign w:val="center"/>
          </w:tcPr>
          <w:p w14:paraId="1DFA60B9" w14:textId="4C3499FB"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gramStart"/>
            <w:r>
              <w:rPr>
                <w:rFonts w:ascii="Courier" w:hAnsi="Courier" w:cs="Courier"/>
                <w:color w:val="535353"/>
                <w:kern w:val="0"/>
              </w:rPr>
              <w:t>count</w:t>
            </w:r>
            <w:proofErr w:type="gramEnd"/>
            <w:r>
              <w:rPr>
                <w:rFonts w:ascii="Courier" w:hAnsi="Courier" w:cs="Courier"/>
                <w:color w:val="535353"/>
                <w:kern w:val="0"/>
              </w:rPr>
              <w:t xml:space="preserve"> = [</w:t>
            </w:r>
            <w:proofErr w:type="spellStart"/>
            <w:r>
              <w:rPr>
                <w:rFonts w:ascii="Courier" w:hAnsi="Courier" w:cs="Courier"/>
                <w:color w:val="535353"/>
                <w:kern w:val="0"/>
              </w:rPr>
              <w:t>startingCount</w:t>
            </w:r>
            <w:proofErr w:type="spellEnd"/>
            <w:r>
              <w:rPr>
                <w:rFonts w:ascii="Courier" w:hAnsi="Courier" w:cs="Courier"/>
                <w:color w:val="535353"/>
                <w:kern w:val="0"/>
              </w:rPr>
              <w:t xml:space="preserve"> copy];</w:t>
            </w:r>
          </w:p>
        </w:tc>
      </w:tr>
      <w:tr w:rsidR="00AB37B6" w14:paraId="062FC421" w14:textId="77777777">
        <w:tblPrEx>
          <w:tblBorders>
            <w:top w:val="none" w:sz="0" w:space="0" w:color="auto"/>
          </w:tblBorders>
        </w:tblPrEx>
        <w:tc>
          <w:tcPr>
            <w:tcW w:w="19361" w:type="dxa"/>
            <w:tcMar>
              <w:top w:w="119" w:type="nil"/>
              <w:left w:w="119" w:type="nil"/>
              <w:bottom w:w="119" w:type="nil"/>
              <w:right w:w="119" w:type="nil"/>
            </w:tcMar>
            <w:vAlign w:val="center"/>
          </w:tcPr>
          <w:p w14:paraId="025EB419" w14:textId="190400C9"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AB37B6" w14:paraId="38B62EF3" w14:textId="77777777">
        <w:tblPrEx>
          <w:tblBorders>
            <w:top w:val="none" w:sz="0" w:space="0" w:color="auto"/>
          </w:tblBorders>
        </w:tblPrEx>
        <w:tc>
          <w:tcPr>
            <w:tcW w:w="19361" w:type="dxa"/>
            <w:tcMar>
              <w:top w:w="119" w:type="nil"/>
              <w:left w:w="119" w:type="nil"/>
              <w:bottom w:w="119" w:type="nil"/>
              <w:right w:w="119" w:type="nil"/>
            </w:tcMar>
            <w:vAlign w:val="center"/>
          </w:tcPr>
          <w:p w14:paraId="6AD2EC0A" w14:textId="499EE740"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self;</w:t>
            </w:r>
          </w:p>
        </w:tc>
      </w:tr>
      <w:tr w:rsidR="00AB37B6" w14:paraId="22744093"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4033E8BC" w14:textId="77777777" w:rsidR="00AB37B6" w:rsidRDefault="00AB37B6">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1FD8999C" w14:textId="77777777" w:rsidR="00E416BB" w:rsidRDefault="00E416BB" w:rsidP="00E45CBA"/>
    <w:p w14:paraId="1D18F256" w14:textId="77777777" w:rsidR="0055554F" w:rsidRDefault="0055554F" w:rsidP="0055554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Since the Counter class has an object instance variable, you must also implement a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 It should relinquish ownership of any instance variables by sending them a </w:t>
      </w:r>
      <w:r>
        <w:rPr>
          <w:rFonts w:ascii="Courier" w:hAnsi="Courier" w:cs="Courier"/>
          <w:color w:val="535353"/>
          <w:kern w:val="0"/>
          <w:sz w:val="26"/>
          <w:szCs w:val="26"/>
        </w:rPr>
        <w:t>release</w:t>
      </w:r>
      <w:r>
        <w:rPr>
          <w:rFonts w:ascii="Lucida Grande" w:hAnsi="Lucida Grande" w:cs="Lucida Grande"/>
          <w:kern w:val="0"/>
          <w:sz w:val="26"/>
          <w:szCs w:val="26"/>
        </w:rPr>
        <w:t xml:space="preserve"> message, and ultimately it should invoke super’s implementation:</w:t>
      </w:r>
    </w:p>
    <w:p w14:paraId="02F5FD94" w14:textId="77777777" w:rsidR="0055554F" w:rsidRDefault="0055554F" w:rsidP="0055554F">
      <w:pPr>
        <w:widowControl/>
        <w:autoSpaceDE w:val="0"/>
        <w:autoSpaceDN w:val="0"/>
        <w:adjustRightInd w:val="0"/>
        <w:jc w:val="left"/>
        <w:rPr>
          <w:rFonts w:ascii="Lucida Grande" w:hAnsi="Lucida Grande" w:cs="Lucida Grande"/>
          <w:kern w:val="0"/>
          <w:sz w:val="26"/>
          <w:szCs w:val="26"/>
        </w:rPr>
      </w:pPr>
    </w:p>
    <w:p w14:paraId="320DCA8B" w14:textId="48EBCD20" w:rsidR="0055554F" w:rsidRDefault="0055554F" w:rsidP="0055554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因为</w:t>
      </w:r>
      <w:r>
        <w:rPr>
          <w:rFonts w:ascii="Lucida Grande" w:hAnsi="Lucida Grande" w:cs="Lucida Grande" w:hint="eastAsia"/>
          <w:kern w:val="0"/>
          <w:sz w:val="26"/>
          <w:szCs w:val="26"/>
        </w:rPr>
        <w:t>Counter</w:t>
      </w:r>
      <w:r>
        <w:rPr>
          <w:rFonts w:ascii="Lucida Grande" w:hAnsi="Lucida Grande" w:cs="Lucida Grande" w:hint="eastAsia"/>
          <w:kern w:val="0"/>
          <w:sz w:val="26"/>
          <w:szCs w:val="26"/>
        </w:rPr>
        <w:t>类有一个对象实例变量，你也必须实现</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方法。需要向所有实例变量的发送</w:t>
      </w:r>
      <w:r>
        <w:rPr>
          <w:rFonts w:ascii="Lucida Grande" w:hAnsi="Lucida Grande" w:cs="Lucida Grande" w:hint="eastAsia"/>
          <w:kern w:val="0"/>
          <w:sz w:val="26"/>
          <w:szCs w:val="26"/>
        </w:rPr>
        <w:t>release</w:t>
      </w:r>
      <w:r>
        <w:rPr>
          <w:rFonts w:ascii="Lucida Grande" w:hAnsi="Lucida Grande" w:cs="Lucida Grande" w:hint="eastAsia"/>
          <w:kern w:val="0"/>
          <w:sz w:val="26"/>
          <w:szCs w:val="26"/>
        </w:rPr>
        <w:t>消息放弃它们的所有权，最后需要调用父类的实现：</w:t>
      </w:r>
    </w:p>
    <w:p w14:paraId="561FFDAE" w14:textId="77777777" w:rsidR="0055554F" w:rsidRDefault="0055554F" w:rsidP="0055554F">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55554F" w14:paraId="22C00B74" w14:textId="77777777">
        <w:tc>
          <w:tcPr>
            <w:tcW w:w="19361" w:type="dxa"/>
            <w:tcMar>
              <w:top w:w="119" w:type="nil"/>
              <w:left w:w="119" w:type="nil"/>
              <w:bottom w:w="119" w:type="nil"/>
              <w:right w:w="119" w:type="nil"/>
            </w:tcMar>
            <w:vAlign w:val="center"/>
          </w:tcPr>
          <w:p w14:paraId="10F504A6" w14:textId="19292FA0" w:rsidR="0055554F" w:rsidRDefault="0055554F">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gramStart"/>
            <w:r>
              <w:rPr>
                <w:rFonts w:ascii="Courier" w:hAnsi="Courier" w:cs="Courier"/>
                <w:color w:val="535353"/>
                <w:kern w:val="0"/>
              </w:rPr>
              <w:t>void</w:t>
            </w:r>
            <w:proofErr w:type="gramEnd"/>
            <w:r>
              <w:rPr>
                <w:rFonts w:ascii="Courier" w:hAnsi="Courier" w:cs="Courier"/>
                <w:color w:val="535353"/>
                <w:kern w:val="0"/>
              </w:rPr>
              <w:t>)</w:t>
            </w:r>
            <w:proofErr w:type="spellStart"/>
            <w:r>
              <w:rPr>
                <w:rFonts w:ascii="Courier" w:hAnsi="Courier" w:cs="Courier"/>
                <w:color w:val="535353"/>
                <w:kern w:val="0"/>
              </w:rPr>
              <w:t>dealloc</w:t>
            </w:r>
            <w:proofErr w:type="spellEnd"/>
            <w:r>
              <w:rPr>
                <w:rFonts w:ascii="Courier" w:hAnsi="Courier" w:cs="Courier"/>
                <w:color w:val="535353"/>
                <w:kern w:val="0"/>
              </w:rPr>
              <w:t xml:space="preserve"> {</w:t>
            </w:r>
          </w:p>
        </w:tc>
      </w:tr>
      <w:tr w:rsidR="0055554F" w14:paraId="7574FC70" w14:textId="77777777">
        <w:tblPrEx>
          <w:tblBorders>
            <w:top w:val="none" w:sz="0" w:space="0" w:color="auto"/>
          </w:tblBorders>
        </w:tblPrEx>
        <w:tc>
          <w:tcPr>
            <w:tcW w:w="19361" w:type="dxa"/>
            <w:tcMar>
              <w:top w:w="119" w:type="nil"/>
              <w:left w:w="119" w:type="nil"/>
              <w:bottom w:w="119" w:type="nil"/>
              <w:right w:w="119" w:type="nil"/>
            </w:tcMar>
            <w:vAlign w:val="center"/>
          </w:tcPr>
          <w:p w14:paraId="360B958C" w14:textId="5C14CF49" w:rsidR="0055554F" w:rsidRDefault="0055554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[_</w:t>
            </w:r>
            <w:proofErr w:type="gramStart"/>
            <w:r>
              <w:rPr>
                <w:rFonts w:ascii="Courier" w:hAnsi="Courier" w:cs="Courier"/>
                <w:color w:val="535353"/>
                <w:kern w:val="0"/>
              </w:rPr>
              <w:t>count</w:t>
            </w:r>
            <w:proofErr w:type="gramEnd"/>
            <w:r>
              <w:rPr>
                <w:rFonts w:ascii="Courier" w:hAnsi="Courier" w:cs="Courier"/>
                <w:color w:val="535353"/>
                <w:kern w:val="0"/>
              </w:rPr>
              <w:t xml:space="preserve"> release];</w:t>
            </w:r>
          </w:p>
        </w:tc>
      </w:tr>
      <w:tr w:rsidR="0055554F" w14:paraId="10C71259" w14:textId="77777777">
        <w:tblPrEx>
          <w:tblBorders>
            <w:top w:val="none" w:sz="0" w:space="0" w:color="auto"/>
          </w:tblBorders>
        </w:tblPrEx>
        <w:tc>
          <w:tcPr>
            <w:tcW w:w="19361" w:type="dxa"/>
            <w:tcMar>
              <w:top w:w="119" w:type="nil"/>
              <w:left w:w="119" w:type="nil"/>
              <w:bottom w:w="119" w:type="nil"/>
              <w:right w:w="119" w:type="nil"/>
            </w:tcMar>
            <w:vAlign w:val="center"/>
          </w:tcPr>
          <w:p w14:paraId="7C5CD793" w14:textId="25610C45" w:rsidR="0055554F" w:rsidRDefault="0055554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super</w:t>
            </w:r>
            <w:proofErr w:type="gramEnd"/>
            <w:r>
              <w:rPr>
                <w:rFonts w:ascii="Courier" w:hAnsi="Courier" w:cs="Courier"/>
                <w:color w:val="535353"/>
                <w:kern w:val="0"/>
              </w:rPr>
              <w:t xml:space="preserve"> </w:t>
            </w:r>
            <w:proofErr w:type="spellStart"/>
            <w:r>
              <w:rPr>
                <w:rFonts w:ascii="Courier" w:hAnsi="Courier" w:cs="Courier"/>
                <w:color w:val="535353"/>
                <w:kern w:val="0"/>
              </w:rPr>
              <w:t>dealloc</w:t>
            </w:r>
            <w:proofErr w:type="spellEnd"/>
            <w:r>
              <w:rPr>
                <w:rFonts w:ascii="Courier" w:hAnsi="Courier" w:cs="Courier"/>
                <w:color w:val="535353"/>
                <w:kern w:val="0"/>
              </w:rPr>
              <w:t>];</w:t>
            </w:r>
          </w:p>
        </w:tc>
      </w:tr>
      <w:tr w:rsidR="0055554F" w14:paraId="17B7D869"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65B6250A" w14:textId="17208A5C" w:rsidR="0055554F" w:rsidRDefault="0055554F">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5389C59F" w14:textId="77777777" w:rsidR="00E416BB" w:rsidRDefault="00E416BB" w:rsidP="00E45CBA"/>
    <w:p w14:paraId="0BAE5BA8" w14:textId="77777777" w:rsidR="000148B8" w:rsidRDefault="000148B8"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Use Weak References to Avoid Retain Cycles</w:t>
      </w:r>
    </w:p>
    <w:p w14:paraId="7CE91235" w14:textId="77777777" w:rsidR="000148B8" w:rsidRDefault="000148B8" w:rsidP="000148B8">
      <w:pPr>
        <w:widowControl/>
        <w:autoSpaceDE w:val="0"/>
        <w:autoSpaceDN w:val="0"/>
        <w:adjustRightInd w:val="0"/>
        <w:jc w:val="left"/>
        <w:rPr>
          <w:rFonts w:ascii="Lucida Grande" w:hAnsi="Lucida Grande" w:cs="Lucida Grande"/>
          <w:color w:val="2E3A59"/>
          <w:kern w:val="0"/>
          <w:sz w:val="48"/>
          <w:szCs w:val="48"/>
        </w:rPr>
      </w:pPr>
    </w:p>
    <w:p w14:paraId="3AFF05FC" w14:textId="77777777" w:rsidR="000148B8" w:rsidRDefault="000148B8" w:rsidP="000148B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Retaining an object creates a strong reference to that object. An object cannot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until all of its strong references are released. A problem, known as a retain cycle, can therefore arise if two objects may have cyclical references—that is, they have a strong reference to each other (either directly, or through a chain of other objects each with a strong reference to the next leading back to the first).</w:t>
      </w:r>
    </w:p>
    <w:p w14:paraId="146C6940" w14:textId="77777777" w:rsidR="000148B8" w:rsidRDefault="000148B8" w:rsidP="000148B8">
      <w:pPr>
        <w:widowControl/>
        <w:autoSpaceDE w:val="0"/>
        <w:autoSpaceDN w:val="0"/>
        <w:adjustRightInd w:val="0"/>
        <w:jc w:val="left"/>
        <w:rPr>
          <w:rFonts w:ascii="Lucida Grande" w:hAnsi="Lucida Grande" w:cs="Lucida Grande"/>
          <w:kern w:val="0"/>
          <w:sz w:val="26"/>
          <w:szCs w:val="26"/>
        </w:rPr>
      </w:pPr>
    </w:p>
    <w:p w14:paraId="1E0E889B" w14:textId="2A61BCC6" w:rsidR="000148B8" w:rsidRDefault="00BD4904" w:rsidP="000148B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Retain</w:t>
      </w:r>
      <w:r>
        <w:rPr>
          <w:rFonts w:ascii="Lucida Grande" w:hAnsi="Lucida Grande" w:cs="Lucida Grande" w:hint="eastAsia"/>
          <w:kern w:val="0"/>
          <w:sz w:val="26"/>
          <w:szCs w:val="26"/>
        </w:rPr>
        <w:t>一个对象创建了一个对该对象的强引用。对象只有在它的所有强引用都被释放时才会被销毁。有这样一个问题，被称为循环持有，如果两个对象循环引用就会发生——也就是说他们互相发生强引用（直接互相引用，或者通过其他对象组成一个链条，每一个强引用下一个，最后一个引用第一个）。</w:t>
      </w:r>
    </w:p>
    <w:p w14:paraId="2E9B594F" w14:textId="77777777" w:rsidR="000148B8" w:rsidRDefault="000148B8" w:rsidP="000148B8">
      <w:pPr>
        <w:widowControl/>
        <w:autoSpaceDE w:val="0"/>
        <w:autoSpaceDN w:val="0"/>
        <w:adjustRightInd w:val="0"/>
        <w:jc w:val="left"/>
        <w:rPr>
          <w:rFonts w:ascii="Lucida Grande" w:hAnsi="Lucida Grande" w:cs="Lucida Grande"/>
          <w:kern w:val="0"/>
          <w:sz w:val="26"/>
          <w:szCs w:val="26"/>
        </w:rPr>
      </w:pPr>
    </w:p>
    <w:p w14:paraId="64957919" w14:textId="77777777" w:rsidR="000148B8" w:rsidRDefault="000148B8" w:rsidP="000148B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object relationships shown in </w:t>
      </w:r>
      <w:r>
        <w:rPr>
          <w:rFonts w:ascii="Lucida Grande" w:hAnsi="Lucida Grande" w:cs="Lucida Grande"/>
          <w:color w:val="274EC0"/>
          <w:kern w:val="0"/>
          <w:sz w:val="26"/>
          <w:szCs w:val="26"/>
        </w:rPr>
        <w:t>Figure 1</w:t>
      </w:r>
      <w:r>
        <w:rPr>
          <w:rFonts w:ascii="Lucida Grande" w:hAnsi="Lucida Grande" w:cs="Lucida Grande"/>
          <w:kern w:val="0"/>
          <w:sz w:val="26"/>
          <w:szCs w:val="26"/>
        </w:rPr>
        <w:t xml:space="preserve"> illustrate a potential retain cycle. The Document object has a Page object for each page in the document. Each Page object has a property that keeps track of which document it is in. If the Document object has a strong reference to the Page object and the Page object has a strong reference to the Document object, neither object can ever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The Document’s reference count cannot become zero until the Page object is released, and the Page object won’t be released until the Document object is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w:t>
      </w:r>
    </w:p>
    <w:p w14:paraId="0293C2F0" w14:textId="77777777" w:rsidR="00BD4904" w:rsidRDefault="00BD4904" w:rsidP="000148B8">
      <w:pPr>
        <w:widowControl/>
        <w:autoSpaceDE w:val="0"/>
        <w:autoSpaceDN w:val="0"/>
        <w:adjustRightInd w:val="0"/>
        <w:jc w:val="left"/>
        <w:rPr>
          <w:rFonts w:ascii="Lucida Grande" w:hAnsi="Lucida Grande" w:cs="Lucida Grande"/>
          <w:kern w:val="0"/>
          <w:sz w:val="26"/>
          <w:szCs w:val="26"/>
        </w:rPr>
      </w:pPr>
    </w:p>
    <w:p w14:paraId="79AA1DD7" w14:textId="06C5F207" w:rsidR="00BD4904" w:rsidRDefault="00BD4904" w:rsidP="000148B8">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图</w:t>
      </w:r>
      <w:r>
        <w:rPr>
          <w:rFonts w:ascii="Lucida Grande" w:hAnsi="Lucida Grande" w:cs="Lucida Grande" w:hint="eastAsia"/>
          <w:kern w:val="0"/>
          <w:sz w:val="26"/>
          <w:szCs w:val="26"/>
        </w:rPr>
        <w:t>1</w:t>
      </w:r>
      <w:r>
        <w:rPr>
          <w:rFonts w:ascii="Lucida Grande" w:hAnsi="Lucida Grande" w:cs="Lucida Grande" w:hint="eastAsia"/>
          <w:kern w:val="0"/>
          <w:sz w:val="26"/>
          <w:szCs w:val="26"/>
        </w:rPr>
        <w:t>展示了</w:t>
      </w:r>
      <w:r w:rsidR="000E0945">
        <w:rPr>
          <w:rFonts w:ascii="Lucida Grande" w:hAnsi="Lucida Grande" w:cs="Lucida Grande" w:hint="eastAsia"/>
          <w:kern w:val="0"/>
          <w:sz w:val="26"/>
          <w:szCs w:val="26"/>
        </w:rPr>
        <w:t>一个永久循环持有的对象关系。</w:t>
      </w:r>
      <w:r w:rsidR="000E0945">
        <w:rPr>
          <w:rFonts w:ascii="Lucida Grande" w:hAnsi="Lucida Grande" w:cs="Lucida Grande" w:hint="eastAsia"/>
          <w:kern w:val="0"/>
          <w:sz w:val="26"/>
          <w:szCs w:val="26"/>
        </w:rPr>
        <w:t>Document</w:t>
      </w:r>
      <w:r w:rsidR="000E0945">
        <w:rPr>
          <w:rFonts w:ascii="Lucida Grande" w:hAnsi="Lucida Grande" w:cs="Lucida Grande" w:hint="eastAsia"/>
          <w:kern w:val="0"/>
          <w:sz w:val="26"/>
          <w:szCs w:val="26"/>
        </w:rPr>
        <w:t>对象有一个</w:t>
      </w:r>
      <w:r w:rsidR="000E0945">
        <w:rPr>
          <w:rFonts w:ascii="Lucida Grande" w:hAnsi="Lucida Grande" w:cs="Lucida Grande" w:hint="eastAsia"/>
          <w:kern w:val="0"/>
          <w:sz w:val="26"/>
          <w:szCs w:val="26"/>
        </w:rPr>
        <w:t>Page</w:t>
      </w:r>
      <w:r w:rsidR="000E0945">
        <w:rPr>
          <w:rFonts w:ascii="Lucida Grande" w:hAnsi="Lucida Grande" w:cs="Lucida Grande" w:hint="eastAsia"/>
          <w:kern w:val="0"/>
          <w:sz w:val="26"/>
          <w:szCs w:val="26"/>
        </w:rPr>
        <w:t>对象表示文章里的每一页。每一个</w:t>
      </w:r>
      <w:r w:rsidR="000E0945">
        <w:rPr>
          <w:rFonts w:ascii="Lucida Grande" w:hAnsi="Lucida Grande" w:cs="Lucida Grande" w:hint="eastAsia"/>
          <w:kern w:val="0"/>
          <w:sz w:val="26"/>
          <w:szCs w:val="26"/>
        </w:rPr>
        <w:t>Page</w:t>
      </w:r>
      <w:r w:rsidR="000E0945">
        <w:rPr>
          <w:rFonts w:ascii="Lucida Grande" w:hAnsi="Lucida Grande" w:cs="Lucida Grande" w:hint="eastAsia"/>
          <w:kern w:val="0"/>
          <w:sz w:val="26"/>
          <w:szCs w:val="26"/>
        </w:rPr>
        <w:t>对象又有一个属性跟踪是在哪个文章里。如果</w:t>
      </w:r>
      <w:r w:rsidR="000E0945">
        <w:rPr>
          <w:rFonts w:ascii="Lucida Grande" w:hAnsi="Lucida Grande" w:cs="Lucida Grande" w:hint="eastAsia"/>
          <w:kern w:val="0"/>
          <w:sz w:val="26"/>
          <w:szCs w:val="26"/>
        </w:rPr>
        <w:t>Document</w:t>
      </w:r>
      <w:r w:rsidR="000E0945">
        <w:rPr>
          <w:rFonts w:ascii="Lucida Grande" w:hAnsi="Lucida Grande" w:cs="Lucida Grande" w:hint="eastAsia"/>
          <w:kern w:val="0"/>
          <w:sz w:val="26"/>
          <w:szCs w:val="26"/>
        </w:rPr>
        <w:t>对象强引用了</w:t>
      </w:r>
      <w:r w:rsidR="000E0945">
        <w:rPr>
          <w:rFonts w:ascii="Lucida Grande" w:hAnsi="Lucida Grande" w:cs="Lucida Grande" w:hint="eastAsia"/>
          <w:kern w:val="0"/>
          <w:sz w:val="26"/>
          <w:szCs w:val="26"/>
        </w:rPr>
        <w:t>Page</w:t>
      </w:r>
      <w:r w:rsidR="000E0945">
        <w:rPr>
          <w:rFonts w:ascii="Lucida Grande" w:hAnsi="Lucida Grande" w:cs="Lucida Grande" w:hint="eastAsia"/>
          <w:kern w:val="0"/>
          <w:sz w:val="26"/>
          <w:szCs w:val="26"/>
        </w:rPr>
        <w:t>对象，而</w:t>
      </w:r>
      <w:r w:rsidR="000E0945">
        <w:rPr>
          <w:rFonts w:ascii="Lucida Grande" w:hAnsi="Lucida Grande" w:cs="Lucida Grande" w:hint="eastAsia"/>
          <w:kern w:val="0"/>
          <w:sz w:val="26"/>
          <w:szCs w:val="26"/>
        </w:rPr>
        <w:t>Page</w:t>
      </w:r>
      <w:r w:rsidR="000E0945">
        <w:rPr>
          <w:rFonts w:ascii="Lucida Grande" w:hAnsi="Lucida Grande" w:cs="Lucida Grande" w:hint="eastAsia"/>
          <w:kern w:val="0"/>
          <w:sz w:val="26"/>
          <w:szCs w:val="26"/>
        </w:rPr>
        <w:t>对象也强引用了</w:t>
      </w:r>
      <w:r w:rsidR="000E0945">
        <w:rPr>
          <w:rFonts w:ascii="Lucida Grande" w:hAnsi="Lucida Grande" w:cs="Lucida Grande" w:hint="eastAsia"/>
          <w:kern w:val="0"/>
          <w:sz w:val="26"/>
          <w:szCs w:val="26"/>
        </w:rPr>
        <w:t>Document</w:t>
      </w:r>
      <w:r w:rsidR="000E0945">
        <w:rPr>
          <w:rFonts w:ascii="Lucida Grande" w:hAnsi="Lucida Grande" w:cs="Lucida Grande" w:hint="eastAsia"/>
          <w:kern w:val="0"/>
          <w:sz w:val="26"/>
          <w:szCs w:val="26"/>
        </w:rPr>
        <w:t>对象，两个对象都永远不会被销毁。</w:t>
      </w:r>
      <w:r w:rsidR="000E0945">
        <w:rPr>
          <w:rFonts w:ascii="Lucida Grande" w:hAnsi="Lucida Grande" w:cs="Lucida Grande" w:hint="eastAsia"/>
          <w:kern w:val="0"/>
          <w:sz w:val="26"/>
          <w:szCs w:val="26"/>
        </w:rPr>
        <w:t>Document</w:t>
      </w:r>
      <w:r w:rsidR="000E0945">
        <w:rPr>
          <w:rFonts w:ascii="Lucida Grande" w:hAnsi="Lucida Grande" w:cs="Lucida Grande" w:hint="eastAsia"/>
          <w:kern w:val="0"/>
          <w:sz w:val="26"/>
          <w:szCs w:val="26"/>
        </w:rPr>
        <w:t>对象的引用计数不会变成</w:t>
      </w:r>
      <w:r w:rsidR="000E0945">
        <w:rPr>
          <w:rFonts w:ascii="Lucida Grande" w:hAnsi="Lucida Grande" w:cs="Lucida Grande" w:hint="eastAsia"/>
          <w:kern w:val="0"/>
          <w:sz w:val="26"/>
          <w:szCs w:val="26"/>
        </w:rPr>
        <w:t>0</w:t>
      </w:r>
      <w:r w:rsidR="000E0945">
        <w:rPr>
          <w:rFonts w:ascii="Lucida Grande" w:hAnsi="Lucida Grande" w:cs="Lucida Grande" w:hint="eastAsia"/>
          <w:kern w:val="0"/>
          <w:sz w:val="26"/>
          <w:szCs w:val="26"/>
        </w:rPr>
        <w:t>除非</w:t>
      </w:r>
      <w:r w:rsidR="000E0945">
        <w:rPr>
          <w:rFonts w:ascii="Lucida Grande" w:hAnsi="Lucida Grande" w:cs="Lucida Grande" w:hint="eastAsia"/>
          <w:kern w:val="0"/>
          <w:sz w:val="26"/>
          <w:szCs w:val="26"/>
        </w:rPr>
        <w:t>Page</w:t>
      </w:r>
      <w:r w:rsidR="000E0945">
        <w:rPr>
          <w:rFonts w:ascii="Lucida Grande" w:hAnsi="Lucida Grande" w:cs="Lucida Grande" w:hint="eastAsia"/>
          <w:kern w:val="0"/>
          <w:sz w:val="26"/>
          <w:szCs w:val="26"/>
        </w:rPr>
        <w:t>对象被释放，而</w:t>
      </w:r>
      <w:r w:rsidR="000E0945">
        <w:rPr>
          <w:rFonts w:ascii="Lucida Grande" w:hAnsi="Lucida Grande" w:cs="Lucida Grande" w:hint="eastAsia"/>
          <w:kern w:val="0"/>
          <w:sz w:val="26"/>
          <w:szCs w:val="26"/>
        </w:rPr>
        <w:t>Page</w:t>
      </w:r>
      <w:r w:rsidR="000E0945">
        <w:rPr>
          <w:rFonts w:ascii="Lucida Grande" w:hAnsi="Lucida Grande" w:cs="Lucida Grande" w:hint="eastAsia"/>
          <w:kern w:val="0"/>
          <w:sz w:val="26"/>
          <w:szCs w:val="26"/>
        </w:rPr>
        <w:t>对象不会释放除非</w:t>
      </w:r>
      <w:r w:rsidR="000E0945">
        <w:rPr>
          <w:rFonts w:ascii="Lucida Grande" w:hAnsi="Lucida Grande" w:cs="Lucida Grande" w:hint="eastAsia"/>
          <w:kern w:val="0"/>
          <w:sz w:val="26"/>
          <w:szCs w:val="26"/>
        </w:rPr>
        <w:t>Document</w:t>
      </w:r>
      <w:r w:rsidR="000E0945">
        <w:rPr>
          <w:rFonts w:ascii="Lucida Grande" w:hAnsi="Lucida Grande" w:cs="Lucida Grande" w:hint="eastAsia"/>
          <w:kern w:val="0"/>
          <w:sz w:val="26"/>
          <w:szCs w:val="26"/>
        </w:rPr>
        <w:t>对象被销毁。</w:t>
      </w:r>
    </w:p>
    <w:p w14:paraId="0E47CB34" w14:textId="77777777" w:rsidR="00BD4904" w:rsidRDefault="00BD4904" w:rsidP="000148B8">
      <w:pPr>
        <w:widowControl/>
        <w:autoSpaceDE w:val="0"/>
        <w:autoSpaceDN w:val="0"/>
        <w:adjustRightInd w:val="0"/>
        <w:jc w:val="left"/>
        <w:rPr>
          <w:rFonts w:ascii="Lucida Grande" w:hAnsi="Lucida Grande" w:cs="Lucida Grande"/>
          <w:kern w:val="0"/>
          <w:sz w:val="26"/>
          <w:szCs w:val="26"/>
        </w:rPr>
      </w:pPr>
    </w:p>
    <w:p w14:paraId="5553AB24" w14:textId="77777777" w:rsidR="000148B8" w:rsidRDefault="000148B8" w:rsidP="00B61CDE">
      <w:pPr>
        <w:rPr>
          <w:rFonts w:ascii="Lucida Grande" w:hAnsi="Lucida Grande" w:cs="Lucida Grande"/>
          <w:kern w:val="0"/>
          <w:sz w:val="26"/>
          <w:szCs w:val="26"/>
        </w:rPr>
      </w:pPr>
      <w:r>
        <w:rPr>
          <w:rFonts w:ascii="Lucida Grande" w:hAnsi="Lucida Grande" w:cs="Lucida Grande"/>
          <w:b/>
          <w:bCs/>
          <w:kern w:val="0"/>
          <w:sz w:val="26"/>
          <w:szCs w:val="26"/>
        </w:rPr>
        <w:t xml:space="preserve">Figure </w:t>
      </w:r>
      <w:proofErr w:type="gramStart"/>
      <w:r>
        <w:rPr>
          <w:rFonts w:ascii="Lucida Grande" w:hAnsi="Lucida Grande" w:cs="Lucida Grande"/>
          <w:b/>
          <w:bCs/>
          <w:kern w:val="0"/>
          <w:sz w:val="26"/>
          <w:szCs w:val="26"/>
        </w:rPr>
        <w:t>1</w:t>
      </w:r>
      <w:r>
        <w:rPr>
          <w:rFonts w:ascii="Lucida Grande" w:hAnsi="Lucida Grande" w:cs="Lucida Grande"/>
          <w:kern w:val="0"/>
          <w:sz w:val="26"/>
          <w:szCs w:val="26"/>
        </w:rPr>
        <w:t>  An</w:t>
      </w:r>
      <w:proofErr w:type="gramEnd"/>
      <w:r>
        <w:rPr>
          <w:rFonts w:ascii="Lucida Grande" w:hAnsi="Lucida Grande" w:cs="Lucida Grande"/>
          <w:kern w:val="0"/>
          <w:sz w:val="26"/>
          <w:szCs w:val="26"/>
        </w:rPr>
        <w:t xml:space="preserve"> illustration of cyclical references</w:t>
      </w:r>
    </w:p>
    <w:p w14:paraId="676F3755" w14:textId="34F6D8D4" w:rsidR="00E416BB" w:rsidRDefault="000148B8" w:rsidP="000148B8">
      <w:r>
        <w:rPr>
          <w:rFonts w:ascii="Lucida Grande" w:hAnsi="Lucida Grande" w:cs="Lucida Grande"/>
          <w:noProof/>
          <w:kern w:val="0"/>
          <w:sz w:val="26"/>
          <w:szCs w:val="26"/>
        </w:rPr>
        <w:drawing>
          <wp:inline distT="0" distB="0" distL="0" distR="0" wp14:anchorId="6D73B9DE" wp14:editId="6621AD00">
            <wp:extent cx="6656070" cy="10313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56070" cy="10313670"/>
                    </a:xfrm>
                    <a:prstGeom prst="rect">
                      <a:avLst/>
                    </a:prstGeom>
                    <a:noFill/>
                    <a:ln>
                      <a:noFill/>
                    </a:ln>
                  </pic:spPr>
                </pic:pic>
              </a:graphicData>
            </a:graphic>
          </wp:inline>
        </w:drawing>
      </w:r>
    </w:p>
    <w:p w14:paraId="49E0F0F4" w14:textId="77777777" w:rsidR="008426A2" w:rsidRDefault="008426A2" w:rsidP="00E45CBA"/>
    <w:p w14:paraId="427699E9" w14:textId="77777777" w:rsidR="000E0945" w:rsidRDefault="000E0945"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The solution to the problem of retain cycles is to use weak references. A weak reference is a non-owning relationship where the source object does not retain the object to which it has a reference.</w:t>
      </w:r>
    </w:p>
    <w:p w14:paraId="6648CB0D" w14:textId="77777777" w:rsidR="00522F29" w:rsidRDefault="00522F29" w:rsidP="000E0945">
      <w:pPr>
        <w:widowControl/>
        <w:autoSpaceDE w:val="0"/>
        <w:autoSpaceDN w:val="0"/>
        <w:adjustRightInd w:val="0"/>
        <w:jc w:val="left"/>
        <w:rPr>
          <w:rFonts w:ascii="Lucida Grande" w:hAnsi="Lucida Grande" w:cs="Lucida Grande"/>
          <w:kern w:val="0"/>
          <w:sz w:val="26"/>
          <w:szCs w:val="26"/>
        </w:rPr>
      </w:pPr>
    </w:p>
    <w:p w14:paraId="11A2B12E" w14:textId="7F895A8E" w:rsidR="00522F29" w:rsidRDefault="00522F29"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循环持有问题的解决办法就是使用弱引用。弱引用</w:t>
      </w:r>
      <w:r w:rsidR="00EC1E0C">
        <w:rPr>
          <w:rFonts w:ascii="Lucida Grande" w:hAnsi="Lucida Grande" w:cs="Lucida Grande" w:hint="eastAsia"/>
          <w:kern w:val="0"/>
          <w:sz w:val="26"/>
          <w:szCs w:val="26"/>
        </w:rPr>
        <w:t>是一种非拥有的关系，</w:t>
      </w:r>
      <w:r>
        <w:rPr>
          <w:rFonts w:ascii="Lucida Grande" w:hAnsi="Lucida Grande" w:cs="Lucida Grande" w:hint="eastAsia"/>
          <w:kern w:val="0"/>
          <w:sz w:val="26"/>
          <w:szCs w:val="26"/>
        </w:rPr>
        <w:t>在</w:t>
      </w:r>
      <w:r w:rsidR="00EC1E0C">
        <w:rPr>
          <w:rFonts w:ascii="Lucida Grande" w:hAnsi="Lucida Grande" w:cs="Lucida Grande" w:hint="eastAsia"/>
          <w:kern w:val="0"/>
          <w:sz w:val="26"/>
          <w:szCs w:val="26"/>
        </w:rPr>
        <w:t>这种关系里</w:t>
      </w:r>
      <w:r>
        <w:rPr>
          <w:rFonts w:ascii="Lucida Grande" w:hAnsi="Lucida Grande" w:cs="Lucida Grande" w:hint="eastAsia"/>
          <w:kern w:val="0"/>
          <w:sz w:val="26"/>
          <w:szCs w:val="26"/>
        </w:rPr>
        <w:t>源对象</w:t>
      </w:r>
      <w:r w:rsidR="00EC1E0C">
        <w:rPr>
          <w:rFonts w:ascii="Lucida Grande" w:hAnsi="Lucida Grande" w:cs="Lucida Grande" w:hint="eastAsia"/>
          <w:kern w:val="0"/>
          <w:sz w:val="26"/>
          <w:szCs w:val="26"/>
        </w:rPr>
        <w:t>不</w:t>
      </w:r>
      <w:r>
        <w:rPr>
          <w:rFonts w:ascii="Lucida Grande" w:hAnsi="Lucida Grande" w:cs="Lucida Grande" w:hint="eastAsia"/>
          <w:kern w:val="0"/>
          <w:sz w:val="26"/>
          <w:szCs w:val="26"/>
        </w:rPr>
        <w:t>持有被引用对象。</w:t>
      </w:r>
    </w:p>
    <w:p w14:paraId="2973E411" w14:textId="77777777" w:rsidR="00522F29" w:rsidRDefault="00522F29" w:rsidP="000E0945">
      <w:pPr>
        <w:widowControl/>
        <w:autoSpaceDE w:val="0"/>
        <w:autoSpaceDN w:val="0"/>
        <w:adjustRightInd w:val="0"/>
        <w:jc w:val="left"/>
        <w:rPr>
          <w:rFonts w:ascii="Lucida Grande" w:hAnsi="Lucida Grande" w:cs="Lucida Grande"/>
          <w:kern w:val="0"/>
          <w:sz w:val="26"/>
          <w:szCs w:val="26"/>
        </w:rPr>
      </w:pPr>
    </w:p>
    <w:p w14:paraId="5AFB5463" w14:textId="77777777" w:rsidR="000E0945" w:rsidRDefault="000E0945"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keep the object graph intact, however, there must be strong references somewhere (if there were only weak references, then the pages and paragraphs might not have any owners and so would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Cocoa establishes a convention, therefore, that a “parent” object should maintain strong references to its “children,” and that the children should have weak references to their parents.</w:t>
      </w:r>
    </w:p>
    <w:p w14:paraId="4153A7E7" w14:textId="77777777" w:rsidR="00522F29" w:rsidRDefault="00522F29" w:rsidP="000E0945">
      <w:pPr>
        <w:widowControl/>
        <w:autoSpaceDE w:val="0"/>
        <w:autoSpaceDN w:val="0"/>
        <w:adjustRightInd w:val="0"/>
        <w:jc w:val="left"/>
        <w:rPr>
          <w:rFonts w:ascii="Lucida Grande" w:hAnsi="Lucida Grande" w:cs="Lucida Grande"/>
          <w:kern w:val="0"/>
          <w:sz w:val="26"/>
          <w:szCs w:val="26"/>
        </w:rPr>
      </w:pPr>
    </w:p>
    <w:p w14:paraId="415D1B0A" w14:textId="3284FEC0" w:rsidR="00522F29" w:rsidRDefault="00522F29"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为了保持对象图完成，我们必须在某些地方使用强引用（如果这些地方只有弱引用，</w:t>
      </w:r>
      <w:r>
        <w:rPr>
          <w:rFonts w:ascii="Lucida Grande" w:hAnsi="Lucida Grande" w:cs="Lucida Grande" w:hint="eastAsia"/>
          <w:kern w:val="0"/>
          <w:sz w:val="26"/>
          <w:szCs w:val="26"/>
        </w:rPr>
        <w:t>Page</w:t>
      </w:r>
      <w:r>
        <w:rPr>
          <w:rFonts w:ascii="Lucida Grande" w:hAnsi="Lucida Grande" w:cs="Lucida Grande" w:hint="eastAsia"/>
          <w:kern w:val="0"/>
          <w:sz w:val="26"/>
          <w:szCs w:val="26"/>
        </w:rPr>
        <w:t>和</w:t>
      </w:r>
      <w:r>
        <w:rPr>
          <w:rFonts w:ascii="Lucida Grande" w:hAnsi="Lucida Grande" w:cs="Lucida Grande" w:hint="eastAsia"/>
          <w:kern w:val="0"/>
          <w:sz w:val="26"/>
          <w:szCs w:val="26"/>
        </w:rPr>
        <w:t>Paragraph</w:t>
      </w:r>
      <w:r>
        <w:rPr>
          <w:rFonts w:ascii="Lucida Grande" w:hAnsi="Lucida Grande" w:cs="Lucida Grande" w:hint="eastAsia"/>
          <w:kern w:val="0"/>
          <w:sz w:val="26"/>
          <w:szCs w:val="26"/>
        </w:rPr>
        <w:t>可能没有任何所有者而被销毁）。因此，</w:t>
      </w:r>
      <w:r>
        <w:rPr>
          <w:rFonts w:ascii="Lucida Grande" w:hAnsi="Lucida Grande" w:cs="Lucida Grande" w:hint="eastAsia"/>
          <w:kern w:val="0"/>
          <w:sz w:val="26"/>
          <w:szCs w:val="26"/>
        </w:rPr>
        <w:t>Cocoa</w:t>
      </w:r>
      <w:r>
        <w:rPr>
          <w:rFonts w:ascii="Lucida Grande" w:hAnsi="Lucida Grande" w:cs="Lucida Grande" w:hint="eastAsia"/>
          <w:kern w:val="0"/>
          <w:sz w:val="26"/>
          <w:szCs w:val="26"/>
        </w:rPr>
        <w:t>建立了一个约定，“父对象”应该强引用持有其“子对象”，而“子对象”只能弱引用它们的“父对象”。</w:t>
      </w:r>
    </w:p>
    <w:p w14:paraId="2BE32B78" w14:textId="77777777" w:rsidR="00522F29" w:rsidRDefault="00522F29" w:rsidP="000E0945">
      <w:pPr>
        <w:widowControl/>
        <w:autoSpaceDE w:val="0"/>
        <w:autoSpaceDN w:val="0"/>
        <w:adjustRightInd w:val="0"/>
        <w:jc w:val="left"/>
        <w:rPr>
          <w:rFonts w:ascii="Lucida Grande" w:hAnsi="Lucida Grande" w:cs="Lucida Grande"/>
          <w:kern w:val="0"/>
          <w:sz w:val="26"/>
          <w:szCs w:val="26"/>
        </w:rPr>
      </w:pPr>
    </w:p>
    <w:p w14:paraId="76E14483" w14:textId="77777777" w:rsidR="000E0945" w:rsidRDefault="000E0945"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So, in </w:t>
      </w:r>
      <w:r>
        <w:rPr>
          <w:rFonts w:ascii="Lucida Grande" w:hAnsi="Lucida Grande" w:cs="Lucida Grande"/>
          <w:color w:val="274EC0"/>
          <w:kern w:val="0"/>
          <w:sz w:val="26"/>
          <w:szCs w:val="26"/>
        </w:rPr>
        <w:t>Figure 1</w:t>
      </w:r>
      <w:r>
        <w:rPr>
          <w:rFonts w:ascii="Lucida Grande" w:hAnsi="Lucida Grande" w:cs="Lucida Grande"/>
          <w:kern w:val="0"/>
          <w:sz w:val="26"/>
          <w:szCs w:val="26"/>
        </w:rPr>
        <w:t xml:space="preserve"> the document object has a strong reference to (retains) its page objects, but the page object has a weak reference to (does not retain) the document object.</w:t>
      </w:r>
    </w:p>
    <w:p w14:paraId="332DDA20" w14:textId="77777777" w:rsidR="00522F29" w:rsidRDefault="00522F29" w:rsidP="000E0945">
      <w:pPr>
        <w:widowControl/>
        <w:autoSpaceDE w:val="0"/>
        <w:autoSpaceDN w:val="0"/>
        <w:adjustRightInd w:val="0"/>
        <w:jc w:val="left"/>
        <w:rPr>
          <w:rFonts w:ascii="Lucida Grande" w:hAnsi="Lucida Grande" w:cs="Lucida Grande"/>
          <w:kern w:val="0"/>
          <w:sz w:val="26"/>
          <w:szCs w:val="26"/>
        </w:rPr>
      </w:pPr>
    </w:p>
    <w:p w14:paraId="0115D751" w14:textId="4E93100A" w:rsidR="00522F29" w:rsidRDefault="00522F29"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所以，在图</w:t>
      </w:r>
      <w:r>
        <w:rPr>
          <w:rFonts w:ascii="Lucida Grande" w:hAnsi="Lucida Grande" w:cs="Lucida Grande" w:hint="eastAsia"/>
          <w:kern w:val="0"/>
          <w:sz w:val="26"/>
          <w:szCs w:val="26"/>
        </w:rPr>
        <w:t>1</w:t>
      </w:r>
      <w:r>
        <w:rPr>
          <w:rFonts w:ascii="Lucida Grande" w:hAnsi="Lucida Grande" w:cs="Lucida Grande" w:hint="eastAsia"/>
          <w:kern w:val="0"/>
          <w:sz w:val="26"/>
          <w:szCs w:val="26"/>
        </w:rPr>
        <w:t>中，</w:t>
      </w:r>
      <w:r>
        <w:rPr>
          <w:rFonts w:ascii="Lucida Grande" w:hAnsi="Lucida Grande" w:cs="Lucida Grande" w:hint="eastAsia"/>
          <w:kern w:val="0"/>
          <w:sz w:val="26"/>
          <w:szCs w:val="26"/>
        </w:rPr>
        <w:t>Document</w:t>
      </w:r>
      <w:r>
        <w:rPr>
          <w:rFonts w:ascii="Lucida Grande" w:hAnsi="Lucida Grande" w:cs="Lucida Grande" w:hint="eastAsia"/>
          <w:kern w:val="0"/>
          <w:sz w:val="26"/>
          <w:szCs w:val="26"/>
        </w:rPr>
        <w:t>对象强引用（持有）它的</w:t>
      </w:r>
      <w:r>
        <w:rPr>
          <w:rFonts w:ascii="Lucida Grande" w:hAnsi="Lucida Grande" w:cs="Lucida Grande" w:hint="eastAsia"/>
          <w:kern w:val="0"/>
          <w:sz w:val="26"/>
          <w:szCs w:val="26"/>
        </w:rPr>
        <w:t>Page</w:t>
      </w:r>
      <w:r>
        <w:rPr>
          <w:rFonts w:ascii="Lucida Grande" w:hAnsi="Lucida Grande" w:cs="Lucida Grande" w:hint="eastAsia"/>
          <w:kern w:val="0"/>
          <w:sz w:val="26"/>
          <w:szCs w:val="26"/>
        </w:rPr>
        <w:t>对象，但是</w:t>
      </w:r>
      <w:r>
        <w:rPr>
          <w:rFonts w:ascii="Lucida Grande" w:hAnsi="Lucida Grande" w:cs="Lucida Grande" w:hint="eastAsia"/>
          <w:kern w:val="0"/>
          <w:sz w:val="26"/>
          <w:szCs w:val="26"/>
        </w:rPr>
        <w:t>Page</w:t>
      </w:r>
      <w:r>
        <w:rPr>
          <w:rFonts w:ascii="Lucida Grande" w:hAnsi="Lucida Grande" w:cs="Lucida Grande" w:hint="eastAsia"/>
          <w:kern w:val="0"/>
          <w:sz w:val="26"/>
          <w:szCs w:val="26"/>
        </w:rPr>
        <w:t>对象只是弱引用（不持有）</w:t>
      </w:r>
      <w:r w:rsidR="00EC1E0C">
        <w:rPr>
          <w:rFonts w:ascii="Lucida Grande" w:hAnsi="Lucida Grande" w:cs="Lucida Grande" w:hint="eastAsia"/>
          <w:kern w:val="0"/>
          <w:sz w:val="26"/>
          <w:szCs w:val="26"/>
        </w:rPr>
        <w:t>Document</w:t>
      </w:r>
      <w:r w:rsidR="00EC1E0C">
        <w:rPr>
          <w:rFonts w:ascii="Lucida Grande" w:hAnsi="Lucida Grande" w:cs="Lucida Grande" w:hint="eastAsia"/>
          <w:kern w:val="0"/>
          <w:sz w:val="26"/>
          <w:szCs w:val="26"/>
        </w:rPr>
        <w:t>对象。</w:t>
      </w:r>
    </w:p>
    <w:p w14:paraId="3DF20229" w14:textId="77777777" w:rsidR="00522F29" w:rsidRDefault="00522F29" w:rsidP="000E0945">
      <w:pPr>
        <w:widowControl/>
        <w:autoSpaceDE w:val="0"/>
        <w:autoSpaceDN w:val="0"/>
        <w:adjustRightInd w:val="0"/>
        <w:jc w:val="left"/>
        <w:rPr>
          <w:rFonts w:ascii="Lucida Grande" w:hAnsi="Lucida Grande" w:cs="Lucida Grande"/>
          <w:kern w:val="0"/>
          <w:sz w:val="26"/>
          <w:szCs w:val="26"/>
        </w:rPr>
      </w:pPr>
    </w:p>
    <w:p w14:paraId="3B0E3AAB" w14:textId="77777777" w:rsidR="000E0945" w:rsidRDefault="000E0945"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Examples of weak references in Cocoa include, but are not restricted to, table data sources, outline view items, </w:t>
      </w:r>
      <w:r>
        <w:rPr>
          <w:rFonts w:ascii="Lucida Grande" w:hAnsi="Lucida Grande" w:cs="Lucida Grande"/>
          <w:color w:val="274EC0"/>
          <w:kern w:val="0"/>
          <w:sz w:val="26"/>
          <w:szCs w:val="26"/>
        </w:rPr>
        <w:t>notification</w:t>
      </w:r>
      <w:r>
        <w:rPr>
          <w:rFonts w:ascii="Lucida Grande" w:hAnsi="Lucida Grande" w:cs="Lucida Grande"/>
          <w:kern w:val="0"/>
          <w:sz w:val="26"/>
          <w:szCs w:val="26"/>
        </w:rPr>
        <w:t xml:space="preserve"> observers, and miscellaneous targets and </w:t>
      </w:r>
      <w:r>
        <w:rPr>
          <w:rFonts w:ascii="Lucida Grande" w:hAnsi="Lucida Grande" w:cs="Lucida Grande"/>
          <w:color w:val="274EC0"/>
          <w:kern w:val="0"/>
          <w:sz w:val="26"/>
          <w:szCs w:val="26"/>
        </w:rPr>
        <w:t>delegates</w:t>
      </w:r>
      <w:r>
        <w:rPr>
          <w:rFonts w:ascii="Lucida Grande" w:hAnsi="Lucida Grande" w:cs="Lucida Grande"/>
          <w:kern w:val="0"/>
          <w:sz w:val="26"/>
          <w:szCs w:val="26"/>
        </w:rPr>
        <w:t>.</w:t>
      </w:r>
    </w:p>
    <w:p w14:paraId="7ADB3FCC" w14:textId="77777777" w:rsidR="00EC1E0C" w:rsidRDefault="00EC1E0C" w:rsidP="000E0945">
      <w:pPr>
        <w:widowControl/>
        <w:autoSpaceDE w:val="0"/>
        <w:autoSpaceDN w:val="0"/>
        <w:adjustRightInd w:val="0"/>
        <w:jc w:val="left"/>
        <w:rPr>
          <w:rFonts w:ascii="Lucida Grande" w:hAnsi="Lucida Grande" w:cs="Lucida Grande"/>
          <w:kern w:val="0"/>
          <w:sz w:val="26"/>
          <w:szCs w:val="26"/>
        </w:rPr>
      </w:pPr>
    </w:p>
    <w:p w14:paraId="482B7217" w14:textId="2EDC086D" w:rsidR="00EC1E0C" w:rsidRDefault="00EC1E0C" w:rsidP="000E094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w:t>
      </w:r>
      <w:r>
        <w:rPr>
          <w:rFonts w:ascii="Lucida Grande" w:hAnsi="Lucida Grande" w:cs="Lucida Grande" w:hint="eastAsia"/>
          <w:kern w:val="0"/>
          <w:sz w:val="26"/>
          <w:szCs w:val="26"/>
        </w:rPr>
        <w:t>Cocoa</w:t>
      </w:r>
      <w:r>
        <w:rPr>
          <w:rFonts w:ascii="Lucida Grande" w:hAnsi="Lucida Grande" w:cs="Lucida Grande" w:hint="eastAsia"/>
          <w:kern w:val="0"/>
          <w:sz w:val="26"/>
          <w:szCs w:val="26"/>
        </w:rPr>
        <w:t>中弱引用的例子很多，包括但不限于</w:t>
      </w:r>
      <w:r>
        <w:rPr>
          <w:rFonts w:ascii="Lucida Grande" w:hAnsi="Lucida Grande" w:cs="Lucida Grande" w:hint="eastAsia"/>
          <w:kern w:val="0"/>
          <w:sz w:val="26"/>
          <w:szCs w:val="26"/>
        </w:rPr>
        <w:t>table</w:t>
      </w:r>
      <w:r>
        <w:rPr>
          <w:rFonts w:ascii="Lucida Grande" w:hAnsi="Lucida Grande" w:cs="Lucida Grande" w:hint="eastAsia"/>
          <w:kern w:val="0"/>
          <w:sz w:val="26"/>
          <w:szCs w:val="26"/>
        </w:rPr>
        <w:t>数据源、离线视图项目、通知观察者以及各种各样的</w:t>
      </w:r>
      <w:r>
        <w:rPr>
          <w:rFonts w:ascii="Lucida Grande" w:hAnsi="Lucida Grande" w:cs="Lucida Grande" w:hint="eastAsia"/>
          <w:kern w:val="0"/>
          <w:sz w:val="26"/>
          <w:szCs w:val="26"/>
        </w:rPr>
        <w:t>target</w:t>
      </w:r>
      <w:r>
        <w:rPr>
          <w:rFonts w:ascii="Lucida Grande" w:hAnsi="Lucida Grande" w:cs="Lucida Grande" w:hint="eastAsia"/>
          <w:kern w:val="0"/>
          <w:sz w:val="26"/>
          <w:szCs w:val="26"/>
        </w:rPr>
        <w:t>和</w:t>
      </w:r>
      <w:r>
        <w:rPr>
          <w:rFonts w:ascii="Lucida Grande" w:hAnsi="Lucida Grande" w:cs="Lucida Grande" w:hint="eastAsia"/>
          <w:kern w:val="0"/>
          <w:sz w:val="26"/>
          <w:szCs w:val="26"/>
        </w:rPr>
        <w:t>delegate</w:t>
      </w:r>
      <w:r>
        <w:rPr>
          <w:rFonts w:ascii="Lucida Grande" w:hAnsi="Lucida Grande" w:cs="Lucida Grande" w:hint="eastAsia"/>
          <w:kern w:val="0"/>
          <w:sz w:val="26"/>
          <w:szCs w:val="26"/>
        </w:rPr>
        <w:t>。</w:t>
      </w:r>
    </w:p>
    <w:p w14:paraId="45C4B54C" w14:textId="77777777" w:rsidR="00EC1E0C" w:rsidRDefault="00EC1E0C" w:rsidP="000E0945">
      <w:pPr>
        <w:widowControl/>
        <w:autoSpaceDE w:val="0"/>
        <w:autoSpaceDN w:val="0"/>
        <w:adjustRightInd w:val="0"/>
        <w:jc w:val="left"/>
        <w:rPr>
          <w:rFonts w:ascii="Lucida Grande" w:hAnsi="Lucida Grande" w:cs="Lucida Grande"/>
          <w:kern w:val="0"/>
          <w:sz w:val="26"/>
          <w:szCs w:val="26"/>
        </w:rPr>
      </w:pPr>
    </w:p>
    <w:p w14:paraId="72E2A7EB" w14:textId="2BED8D4F" w:rsidR="000E0945" w:rsidRDefault="000E0945" w:rsidP="000E0945">
      <w:pPr>
        <w:rPr>
          <w:rFonts w:ascii="Lucida Grande" w:hAnsi="Lucida Grande" w:cs="Lucida Grande"/>
          <w:kern w:val="0"/>
          <w:sz w:val="26"/>
          <w:szCs w:val="26"/>
        </w:rPr>
      </w:pPr>
      <w:r>
        <w:rPr>
          <w:rFonts w:ascii="Lucida Grande" w:hAnsi="Lucida Grande" w:cs="Lucida Grande"/>
          <w:kern w:val="0"/>
          <w:sz w:val="26"/>
          <w:szCs w:val="26"/>
        </w:rPr>
        <w:t xml:space="preserve">You need to be careful about sending messages to objects for which you hold only a weak reference. If you send a message to an object after it has been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your application will crash. You must have well-defined conditions for when the object is valid. In most cases, the weak-referenced object is aware of the other object’s weak reference to it, as is the case for circular references, and is responsible for notifying the other object when it </w:t>
      </w:r>
      <w:proofErr w:type="spellStart"/>
      <w:r>
        <w:rPr>
          <w:rFonts w:ascii="Lucida Grande" w:hAnsi="Lucida Grande" w:cs="Lucida Grande"/>
          <w:kern w:val="0"/>
          <w:sz w:val="26"/>
          <w:szCs w:val="26"/>
        </w:rPr>
        <w:t>deallocates</w:t>
      </w:r>
      <w:proofErr w:type="spellEnd"/>
      <w:r>
        <w:rPr>
          <w:rFonts w:ascii="Lucida Grande" w:hAnsi="Lucida Grande" w:cs="Lucida Grande"/>
          <w:kern w:val="0"/>
          <w:sz w:val="26"/>
          <w:szCs w:val="26"/>
        </w:rPr>
        <w:t xml:space="preserve">. For example, when you register an object with a notification center, the notification center stores a weak reference to the object and sends messages to it when the appropriate notifications are posted. When the object is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you need to unregister it with the notification center to prevent the notification center from sending any further messages to the object, which no longer exists. Likewise, when a delegate object is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you need to remove the delegate link by sending a </w:t>
      </w:r>
      <w:proofErr w:type="spellStart"/>
      <w:r>
        <w:rPr>
          <w:rFonts w:ascii="Courier" w:hAnsi="Courier" w:cs="Courier"/>
          <w:color w:val="535353"/>
          <w:kern w:val="0"/>
          <w:sz w:val="26"/>
          <w:szCs w:val="26"/>
        </w:rPr>
        <w:t>setDelegate</w:t>
      </w:r>
      <w:proofErr w:type="spellEnd"/>
      <w:r>
        <w:rPr>
          <w:rFonts w:ascii="Courier" w:hAnsi="Courier" w:cs="Courier"/>
          <w:color w:val="535353"/>
          <w:kern w:val="0"/>
          <w:sz w:val="26"/>
          <w:szCs w:val="26"/>
        </w:rPr>
        <w:t>:</w:t>
      </w:r>
      <w:r>
        <w:rPr>
          <w:rFonts w:ascii="Lucida Grande" w:hAnsi="Lucida Grande" w:cs="Lucida Grande"/>
          <w:kern w:val="0"/>
          <w:sz w:val="26"/>
          <w:szCs w:val="26"/>
        </w:rPr>
        <w:t xml:space="preserve"> message with a </w:t>
      </w:r>
      <w:hyperlink r:id="rId38" w:anchor="//apple_ref/doc/c_ref/nil" w:history="1">
        <w:r>
          <w:rPr>
            <w:rFonts w:ascii="Courier" w:hAnsi="Courier" w:cs="Courier"/>
            <w:color w:val="274EC0"/>
            <w:kern w:val="0"/>
            <w:sz w:val="26"/>
            <w:szCs w:val="26"/>
          </w:rPr>
          <w:t>nil</w:t>
        </w:r>
      </w:hyperlink>
      <w:r>
        <w:rPr>
          <w:rFonts w:ascii="Lucida Grande" w:hAnsi="Lucida Grande" w:cs="Lucida Grande"/>
          <w:kern w:val="0"/>
          <w:sz w:val="26"/>
          <w:szCs w:val="26"/>
        </w:rPr>
        <w:t xml:space="preserve"> argument to the other object. These messages are normally sent from the object’s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w:t>
      </w:r>
    </w:p>
    <w:p w14:paraId="4A3BF9D7" w14:textId="77777777" w:rsidR="00EC1E0C" w:rsidRDefault="00EC1E0C" w:rsidP="000E0945">
      <w:pPr>
        <w:rPr>
          <w:rFonts w:ascii="Lucida Grande" w:hAnsi="Lucida Grande" w:cs="Lucida Grande"/>
          <w:kern w:val="0"/>
          <w:sz w:val="26"/>
          <w:szCs w:val="26"/>
        </w:rPr>
      </w:pPr>
    </w:p>
    <w:p w14:paraId="79EC8871" w14:textId="00121BBC" w:rsidR="00EC1E0C" w:rsidRDefault="00EC1E0C" w:rsidP="000E0945">
      <w:pPr>
        <w:rPr>
          <w:rFonts w:ascii="Lucida Grande" w:hAnsi="Lucida Grande" w:cs="Lucida Grande"/>
          <w:kern w:val="0"/>
          <w:sz w:val="26"/>
          <w:szCs w:val="26"/>
        </w:rPr>
      </w:pPr>
      <w:r>
        <w:rPr>
          <w:rFonts w:ascii="Lucida Grande" w:hAnsi="Lucida Grande" w:cs="Lucida Grande" w:hint="eastAsia"/>
          <w:kern w:val="0"/>
          <w:sz w:val="26"/>
          <w:szCs w:val="26"/>
        </w:rPr>
        <w:t>需要小心的向你仅仅是弱引用的对象发消息。如果你在一个对向被销毁后向它发送消息，你的应用将会崩溃。当对象可用时，你必须有明确定义的先决条件。在大多数情况下，被弱引用的对象知道其它对象弱引用了它，正如循环引用的例子中那样，它就有责任在它被销毁时通知其它对象。例如，当你在通知中心注册一个对象，通知中心就保存了一个该对象的弱引用，并且会在适当的通知发出时</w:t>
      </w:r>
      <w:r w:rsidR="00934D7E">
        <w:rPr>
          <w:rFonts w:ascii="Lucida Grande" w:hAnsi="Lucida Grande" w:cs="Lucida Grande" w:hint="eastAsia"/>
          <w:kern w:val="0"/>
          <w:sz w:val="26"/>
          <w:szCs w:val="26"/>
        </w:rPr>
        <w:t>向它发消息。当这个对象被销毁时，你需要在通知中心进行反注册，以避免通知中心以后再向它发送任何消息，它已经不存在了。同样的，当</w:t>
      </w:r>
      <w:r w:rsidR="00934D7E">
        <w:rPr>
          <w:rFonts w:ascii="Lucida Grande" w:hAnsi="Lucida Grande" w:cs="Lucida Grande" w:hint="eastAsia"/>
          <w:kern w:val="0"/>
          <w:sz w:val="26"/>
          <w:szCs w:val="26"/>
        </w:rPr>
        <w:t>delegate</w:t>
      </w:r>
      <w:r w:rsidR="00934D7E">
        <w:rPr>
          <w:rFonts w:ascii="Lucida Grande" w:hAnsi="Lucida Grande" w:cs="Lucida Grande" w:hint="eastAsia"/>
          <w:kern w:val="0"/>
          <w:sz w:val="26"/>
          <w:szCs w:val="26"/>
        </w:rPr>
        <w:t>对象被释放时，你需要移除代理连接，想其它对象发送一个</w:t>
      </w:r>
      <w:proofErr w:type="spellStart"/>
      <w:r w:rsidR="00934D7E">
        <w:rPr>
          <w:rFonts w:ascii="Courier" w:hAnsi="Courier" w:cs="Courier"/>
          <w:color w:val="535353"/>
          <w:kern w:val="0"/>
          <w:sz w:val="26"/>
          <w:szCs w:val="26"/>
        </w:rPr>
        <w:t>setDelegate</w:t>
      </w:r>
      <w:proofErr w:type="spellEnd"/>
      <w:r w:rsidR="00934D7E">
        <w:rPr>
          <w:rFonts w:ascii="Courier" w:hAnsi="Courier" w:cs="Courier" w:hint="eastAsia"/>
          <w:color w:val="535353"/>
          <w:kern w:val="0"/>
          <w:sz w:val="26"/>
          <w:szCs w:val="26"/>
        </w:rPr>
        <w:t>:</w:t>
      </w:r>
      <w:r w:rsidR="00934D7E">
        <w:rPr>
          <w:rFonts w:ascii="Lucida Grande" w:hAnsi="Lucida Grande" w:cs="Lucida Grande" w:hint="eastAsia"/>
          <w:kern w:val="0"/>
          <w:sz w:val="26"/>
          <w:szCs w:val="26"/>
        </w:rPr>
        <w:t>消息并附带</w:t>
      </w:r>
      <w:r w:rsidR="00934D7E">
        <w:rPr>
          <w:rFonts w:ascii="Lucida Grande" w:hAnsi="Lucida Grande" w:cs="Lucida Grande" w:hint="eastAsia"/>
          <w:kern w:val="0"/>
          <w:sz w:val="26"/>
          <w:szCs w:val="26"/>
        </w:rPr>
        <w:t>nil</w:t>
      </w:r>
      <w:r w:rsidR="00934D7E">
        <w:rPr>
          <w:rFonts w:ascii="Lucida Grande" w:hAnsi="Lucida Grande" w:cs="Lucida Grande" w:hint="eastAsia"/>
          <w:kern w:val="0"/>
          <w:sz w:val="26"/>
          <w:szCs w:val="26"/>
        </w:rPr>
        <w:t>参数。这些消息通常都在对象的</w:t>
      </w:r>
      <w:proofErr w:type="spellStart"/>
      <w:r w:rsidR="00934D7E">
        <w:rPr>
          <w:rFonts w:ascii="Lucida Grande" w:hAnsi="Lucida Grande" w:cs="Lucida Grande" w:hint="eastAsia"/>
          <w:kern w:val="0"/>
          <w:sz w:val="26"/>
          <w:szCs w:val="26"/>
        </w:rPr>
        <w:t>dealloc</w:t>
      </w:r>
      <w:proofErr w:type="spellEnd"/>
      <w:r w:rsidR="00DF2585">
        <w:rPr>
          <w:rFonts w:ascii="Lucida Grande" w:hAnsi="Lucida Grande" w:cs="Lucida Grande" w:hint="eastAsia"/>
          <w:kern w:val="0"/>
          <w:sz w:val="26"/>
          <w:szCs w:val="26"/>
        </w:rPr>
        <w:t>方法中发出</w:t>
      </w:r>
      <w:r w:rsidR="00934D7E">
        <w:rPr>
          <w:rFonts w:ascii="Lucida Grande" w:hAnsi="Lucida Grande" w:cs="Lucida Grande" w:hint="eastAsia"/>
          <w:kern w:val="0"/>
          <w:sz w:val="26"/>
          <w:szCs w:val="26"/>
        </w:rPr>
        <w:t>。</w:t>
      </w:r>
    </w:p>
    <w:p w14:paraId="5D80BAEA" w14:textId="77777777" w:rsidR="00934D7E" w:rsidRDefault="00934D7E" w:rsidP="000E0945">
      <w:pPr>
        <w:rPr>
          <w:rFonts w:ascii="Lucida Grande" w:hAnsi="Lucida Grande" w:cs="Lucida Grande"/>
          <w:kern w:val="0"/>
          <w:sz w:val="26"/>
          <w:szCs w:val="26"/>
        </w:rPr>
      </w:pPr>
    </w:p>
    <w:p w14:paraId="3EECD7FB" w14:textId="77777777" w:rsidR="00F36FEE" w:rsidRDefault="00F36FEE"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 xml:space="preserve">Avoid Causing </w:t>
      </w:r>
      <w:proofErr w:type="spellStart"/>
      <w:r>
        <w:rPr>
          <w:rFonts w:ascii="Lucida Grande" w:hAnsi="Lucida Grande" w:cs="Lucida Grande"/>
          <w:color w:val="2E3A59"/>
          <w:kern w:val="0"/>
          <w:sz w:val="48"/>
          <w:szCs w:val="48"/>
        </w:rPr>
        <w:t>Deallocation</w:t>
      </w:r>
      <w:proofErr w:type="spellEnd"/>
      <w:r>
        <w:rPr>
          <w:rFonts w:ascii="Lucida Grande" w:hAnsi="Lucida Grande" w:cs="Lucida Grande"/>
          <w:color w:val="2E3A59"/>
          <w:kern w:val="0"/>
          <w:sz w:val="48"/>
          <w:szCs w:val="48"/>
        </w:rPr>
        <w:t xml:space="preserve"> of Objects You’re Using</w:t>
      </w:r>
    </w:p>
    <w:p w14:paraId="43AC0B7A" w14:textId="77777777" w:rsidR="00F36FEE" w:rsidRDefault="00F36FEE" w:rsidP="00F36FEE">
      <w:pPr>
        <w:widowControl/>
        <w:autoSpaceDE w:val="0"/>
        <w:autoSpaceDN w:val="0"/>
        <w:adjustRightInd w:val="0"/>
        <w:jc w:val="left"/>
        <w:rPr>
          <w:rFonts w:ascii="Lucida Grande" w:hAnsi="Lucida Grande" w:cs="Lucida Grande"/>
          <w:color w:val="2E3A59"/>
          <w:kern w:val="0"/>
          <w:sz w:val="48"/>
          <w:szCs w:val="48"/>
        </w:rPr>
      </w:pPr>
    </w:p>
    <w:p w14:paraId="1F26921A" w14:textId="77777777" w:rsidR="00F36FEE" w:rsidRDefault="00F36FEE" w:rsidP="00F36FEE">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Cocoa’s ownership policy specifies that received objects should typically remain valid throughout the scope of the calling method. It should also be possible to return a received object from the current scope without fear of it being released. It should not matter to your application that the getter method of an object returns a cached instance variable or a computed value. What matters is that the object remains valid for the time you need it.</w:t>
      </w:r>
    </w:p>
    <w:p w14:paraId="3A4115EC" w14:textId="77777777" w:rsidR="00F36FEE" w:rsidRDefault="00F36FEE" w:rsidP="00F36FEE">
      <w:pPr>
        <w:widowControl/>
        <w:autoSpaceDE w:val="0"/>
        <w:autoSpaceDN w:val="0"/>
        <w:adjustRightInd w:val="0"/>
        <w:jc w:val="left"/>
        <w:rPr>
          <w:rFonts w:ascii="Lucida Grande" w:hAnsi="Lucida Grande" w:cs="Lucida Grande"/>
          <w:kern w:val="0"/>
          <w:sz w:val="26"/>
          <w:szCs w:val="26"/>
        </w:rPr>
      </w:pPr>
    </w:p>
    <w:p w14:paraId="6DF2C6F6" w14:textId="12FE6D7B" w:rsidR="00F36FEE" w:rsidRDefault="006E133C" w:rsidP="00F36FEE">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Cocoa</w:t>
      </w:r>
      <w:r>
        <w:rPr>
          <w:rFonts w:ascii="Lucida Grande" w:hAnsi="Lucida Grande" w:cs="Lucida Grande" w:hint="eastAsia"/>
          <w:kern w:val="0"/>
          <w:sz w:val="26"/>
          <w:szCs w:val="26"/>
        </w:rPr>
        <w:t>的所有权策略指定接收到的对象应该在贯穿整个调用方法的范围内都是有效的。应该也可以从当前的作用域中返回一个接收到的对象，而不用担心它被释放。对于应用程序来说，对象的</w:t>
      </w:r>
      <w:r>
        <w:rPr>
          <w:rFonts w:ascii="Lucida Grande" w:hAnsi="Lucida Grande" w:cs="Lucida Grande" w:hint="eastAsia"/>
          <w:kern w:val="0"/>
          <w:sz w:val="26"/>
          <w:szCs w:val="26"/>
        </w:rPr>
        <w:t>getter</w:t>
      </w:r>
      <w:r>
        <w:rPr>
          <w:rFonts w:ascii="Lucida Grande" w:hAnsi="Lucida Grande" w:cs="Lucida Grande" w:hint="eastAsia"/>
          <w:kern w:val="0"/>
          <w:sz w:val="26"/>
          <w:szCs w:val="26"/>
        </w:rPr>
        <w:t>方法返回</w:t>
      </w:r>
      <w:r w:rsidR="00954BCD">
        <w:rPr>
          <w:rFonts w:ascii="Lucida Grande" w:hAnsi="Lucida Grande" w:cs="Lucida Grande" w:hint="eastAsia"/>
          <w:kern w:val="0"/>
          <w:sz w:val="26"/>
          <w:szCs w:val="26"/>
        </w:rPr>
        <w:t>缓存的实例变量或者返回计算的值都没有关系。重要的是在你需要它们的时候，它们仍然是有效的。</w:t>
      </w:r>
    </w:p>
    <w:p w14:paraId="15C7CF78" w14:textId="77777777" w:rsidR="00F36FEE" w:rsidRDefault="00F36FEE" w:rsidP="00F36FEE">
      <w:pPr>
        <w:widowControl/>
        <w:autoSpaceDE w:val="0"/>
        <w:autoSpaceDN w:val="0"/>
        <w:adjustRightInd w:val="0"/>
        <w:jc w:val="left"/>
        <w:rPr>
          <w:rFonts w:ascii="Lucida Grande" w:hAnsi="Lucida Grande" w:cs="Lucida Grande"/>
          <w:kern w:val="0"/>
          <w:sz w:val="26"/>
          <w:szCs w:val="26"/>
        </w:rPr>
      </w:pPr>
    </w:p>
    <w:p w14:paraId="2E8F8A43" w14:textId="25BFA1B9" w:rsidR="00934D7E" w:rsidRDefault="00F36FEE" w:rsidP="00F36FEE">
      <w:r>
        <w:rPr>
          <w:rFonts w:ascii="Lucida Grande" w:hAnsi="Lucida Grande" w:cs="Lucida Grande"/>
          <w:kern w:val="0"/>
          <w:sz w:val="26"/>
          <w:szCs w:val="26"/>
        </w:rPr>
        <w:t>There are occasional exceptions to this rule, primarily falling into one of two categories.</w:t>
      </w:r>
    </w:p>
    <w:p w14:paraId="7C50E29C" w14:textId="77777777" w:rsidR="000E0945" w:rsidRDefault="000E0945" w:rsidP="00E45CBA"/>
    <w:p w14:paraId="7353C9A3" w14:textId="0D03EE04" w:rsidR="00954BCD" w:rsidRDefault="00954BCD" w:rsidP="00E45CBA">
      <w:r>
        <w:rPr>
          <w:rFonts w:hint="eastAsia"/>
        </w:rPr>
        <w:t>按照这条规则，偶然会出现异常情况，主要是下面两种情形之一：</w:t>
      </w:r>
    </w:p>
    <w:p w14:paraId="706B6D18" w14:textId="77777777" w:rsidR="00954BCD" w:rsidRDefault="00954BCD" w:rsidP="00E45CBA"/>
    <w:p w14:paraId="64452DB9" w14:textId="4B344309" w:rsidR="00954BCD" w:rsidRPr="00954BCD" w:rsidRDefault="00954BCD" w:rsidP="00954BCD">
      <w:pPr>
        <w:pStyle w:val="a5"/>
        <w:numPr>
          <w:ilvl w:val="0"/>
          <w:numId w:val="12"/>
        </w:numPr>
        <w:ind w:firstLineChars="0"/>
        <w:rPr>
          <w:rFonts w:ascii="Lucida Grande" w:hAnsi="Lucida Grande" w:cs="Lucida Grande"/>
          <w:kern w:val="0"/>
          <w:sz w:val="26"/>
          <w:szCs w:val="26"/>
        </w:rPr>
      </w:pPr>
      <w:r w:rsidRPr="00954BCD">
        <w:rPr>
          <w:rFonts w:ascii="Lucida Grande" w:hAnsi="Lucida Grande" w:cs="Lucida Grande"/>
          <w:kern w:val="0"/>
          <w:sz w:val="26"/>
          <w:szCs w:val="26"/>
        </w:rPr>
        <w:t xml:space="preserve">When an object is removed from one of the fundamental </w:t>
      </w:r>
      <w:r w:rsidRPr="00954BCD">
        <w:rPr>
          <w:rFonts w:ascii="Lucida Grande" w:hAnsi="Lucida Grande" w:cs="Lucida Grande"/>
          <w:color w:val="274EC0"/>
          <w:kern w:val="0"/>
          <w:sz w:val="26"/>
          <w:szCs w:val="26"/>
        </w:rPr>
        <w:t>collection classes</w:t>
      </w:r>
      <w:r w:rsidRPr="00954BCD">
        <w:rPr>
          <w:rFonts w:ascii="Lucida Grande" w:hAnsi="Lucida Grande" w:cs="Lucida Grande"/>
          <w:kern w:val="0"/>
          <w:sz w:val="26"/>
          <w:szCs w:val="26"/>
        </w:rPr>
        <w:t>.</w:t>
      </w:r>
    </w:p>
    <w:p w14:paraId="776079F9" w14:textId="77777777" w:rsidR="00954BCD" w:rsidRDefault="00954BCD" w:rsidP="00954BCD"/>
    <w:p w14:paraId="00337914" w14:textId="1BA413F9" w:rsidR="00954BCD" w:rsidRDefault="004E205D" w:rsidP="00954BCD">
      <w:r>
        <w:rPr>
          <w:rFonts w:hint="eastAsia"/>
        </w:rPr>
        <w:t>1.</w:t>
      </w:r>
      <w:r>
        <w:rPr>
          <w:rFonts w:hint="eastAsia"/>
        </w:rPr>
        <w:tab/>
      </w:r>
      <w:r w:rsidR="00954BCD">
        <w:rPr>
          <w:rFonts w:hint="eastAsia"/>
        </w:rPr>
        <w:t>当对象从一个基础集合类中移除的时候。</w:t>
      </w:r>
    </w:p>
    <w:p w14:paraId="7150CF82" w14:textId="558FCC09" w:rsidR="00954BCD" w:rsidRDefault="00954BCD" w:rsidP="00954BCD">
      <w:pPr>
        <w:widowControl/>
        <w:autoSpaceDE w:val="0"/>
        <w:autoSpaceDN w:val="0"/>
        <w:adjustRightInd w:val="0"/>
        <w:jc w:val="left"/>
        <w:rPr>
          <w:rFonts w:ascii="Lucida Grande" w:hAnsi="Lucida Grande" w:cs="Lucida Grande"/>
          <w:kern w:val="0"/>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581"/>
      </w:tblGrid>
      <w:tr w:rsidR="00954BCD" w14:paraId="3E3C1E1C" w14:textId="77777777">
        <w:tc>
          <w:tcPr>
            <w:tcW w:w="18581" w:type="dxa"/>
            <w:tcMar>
              <w:top w:w="119" w:type="nil"/>
              <w:left w:w="119" w:type="nil"/>
              <w:bottom w:w="119" w:type="nil"/>
              <w:right w:w="119" w:type="nil"/>
            </w:tcMar>
            <w:vAlign w:val="center"/>
          </w:tcPr>
          <w:p w14:paraId="59B98BFC" w14:textId="089357F4" w:rsidR="00954BCD" w:rsidRDefault="00954BCD">
            <w:pPr>
              <w:widowControl/>
              <w:autoSpaceDE w:val="0"/>
              <w:autoSpaceDN w:val="0"/>
              <w:adjustRightInd w:val="0"/>
              <w:jc w:val="left"/>
              <w:rPr>
                <w:rFonts w:ascii="Courier" w:hAnsi="Courier" w:cs="Courier"/>
                <w:color w:val="535353"/>
                <w:kern w:val="0"/>
              </w:rPr>
            </w:pPr>
            <w:proofErr w:type="spellStart"/>
            <w:proofErr w:type="gramStart"/>
            <w:r>
              <w:rPr>
                <w:rFonts w:ascii="Courier" w:hAnsi="Courier" w:cs="Courier"/>
                <w:color w:val="535353"/>
                <w:kern w:val="0"/>
              </w:rPr>
              <w:t>heisenObject</w:t>
            </w:r>
            <w:proofErr w:type="spellEnd"/>
            <w:proofErr w:type="gramEnd"/>
            <w:r>
              <w:rPr>
                <w:rFonts w:ascii="Courier" w:hAnsi="Courier" w:cs="Courier"/>
                <w:color w:val="535353"/>
                <w:kern w:val="0"/>
              </w:rPr>
              <w:t xml:space="preserve"> = [array </w:t>
            </w:r>
            <w:proofErr w:type="spellStart"/>
            <w:r>
              <w:rPr>
                <w:rFonts w:ascii="Courier" w:hAnsi="Courier" w:cs="Courier"/>
                <w:color w:val="535353"/>
                <w:kern w:val="0"/>
              </w:rPr>
              <w:t>objectAtIndex:n</w:t>
            </w:r>
            <w:proofErr w:type="spellEnd"/>
            <w:r>
              <w:rPr>
                <w:rFonts w:ascii="Courier" w:hAnsi="Courier" w:cs="Courier"/>
                <w:color w:val="535353"/>
                <w:kern w:val="0"/>
              </w:rPr>
              <w:t>];</w:t>
            </w:r>
          </w:p>
        </w:tc>
      </w:tr>
      <w:tr w:rsidR="00954BCD" w14:paraId="58FB5632" w14:textId="77777777">
        <w:tblPrEx>
          <w:tblBorders>
            <w:top w:val="none" w:sz="0" w:space="0" w:color="auto"/>
          </w:tblBorders>
        </w:tblPrEx>
        <w:tc>
          <w:tcPr>
            <w:tcW w:w="18581" w:type="dxa"/>
            <w:tcMar>
              <w:top w:w="119" w:type="nil"/>
              <w:left w:w="119" w:type="nil"/>
              <w:bottom w:w="119" w:type="nil"/>
              <w:right w:w="119" w:type="nil"/>
            </w:tcMar>
            <w:vAlign w:val="center"/>
          </w:tcPr>
          <w:p w14:paraId="192C7118" w14:textId="17A1E796" w:rsidR="00954BCD" w:rsidRDefault="00954BCD">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array</w:t>
            </w:r>
            <w:proofErr w:type="gramEnd"/>
            <w:r>
              <w:rPr>
                <w:rFonts w:ascii="Courier" w:hAnsi="Courier" w:cs="Courier"/>
                <w:color w:val="535353"/>
                <w:kern w:val="0"/>
              </w:rPr>
              <w:t xml:space="preserve"> </w:t>
            </w:r>
            <w:proofErr w:type="spellStart"/>
            <w:r>
              <w:rPr>
                <w:rFonts w:ascii="Courier" w:hAnsi="Courier" w:cs="Courier"/>
                <w:color w:val="535353"/>
                <w:kern w:val="0"/>
              </w:rPr>
              <w:t>removeObjectAtIndex:n</w:t>
            </w:r>
            <w:proofErr w:type="spellEnd"/>
            <w:r>
              <w:rPr>
                <w:rFonts w:ascii="Courier" w:hAnsi="Courier" w:cs="Courier"/>
                <w:color w:val="535353"/>
                <w:kern w:val="0"/>
              </w:rPr>
              <w:t>];</w:t>
            </w:r>
          </w:p>
        </w:tc>
      </w:tr>
      <w:tr w:rsidR="00954BCD" w14:paraId="490E8177" w14:textId="77777777">
        <w:tblPrEx>
          <w:tblBorders>
            <w:top w:val="none" w:sz="0" w:space="0" w:color="auto"/>
            <w:bottom w:val="single" w:sz="8" w:space="0" w:color="BBC4CB"/>
          </w:tblBorders>
        </w:tblPrEx>
        <w:tc>
          <w:tcPr>
            <w:tcW w:w="18581" w:type="dxa"/>
            <w:tcMar>
              <w:top w:w="119" w:type="nil"/>
              <w:left w:w="119" w:type="nil"/>
              <w:bottom w:w="119" w:type="nil"/>
              <w:right w:w="119" w:type="nil"/>
            </w:tcMar>
            <w:vAlign w:val="center"/>
          </w:tcPr>
          <w:p w14:paraId="0F54F382" w14:textId="393E24F5" w:rsidR="00954BCD" w:rsidRDefault="00954BCD">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heisenObject</w:t>
            </w:r>
            <w:proofErr w:type="spellEnd"/>
            <w:proofErr w:type="gramEnd"/>
            <w:r>
              <w:rPr>
                <w:rFonts w:ascii="Courier" w:hAnsi="Courier" w:cs="Courier"/>
                <w:color w:val="535353"/>
                <w:kern w:val="0"/>
              </w:rPr>
              <w:t xml:space="preserve"> could now be invalid.</w:t>
            </w:r>
          </w:p>
        </w:tc>
      </w:tr>
    </w:tbl>
    <w:p w14:paraId="6ACEBE0E" w14:textId="77777777" w:rsidR="00954BCD" w:rsidRDefault="00954BCD" w:rsidP="00954BCD">
      <w:pPr>
        <w:rPr>
          <w:rFonts w:ascii="Lucida Grande" w:hAnsi="Lucida Grande" w:cs="Lucida Grande"/>
          <w:kern w:val="0"/>
          <w:sz w:val="26"/>
          <w:szCs w:val="26"/>
        </w:rPr>
      </w:pPr>
    </w:p>
    <w:p w14:paraId="62CA3A9C" w14:textId="6DC66CEC" w:rsidR="00954BCD" w:rsidRDefault="00954BCD" w:rsidP="004E205D">
      <w:pPr>
        <w:ind w:firstLine="420"/>
        <w:rPr>
          <w:rFonts w:ascii="Lucida Grande" w:hAnsi="Lucida Grande" w:cs="Lucida Grande"/>
          <w:kern w:val="0"/>
          <w:sz w:val="26"/>
          <w:szCs w:val="26"/>
        </w:rPr>
      </w:pPr>
      <w:r>
        <w:rPr>
          <w:rFonts w:ascii="Lucida Grande" w:hAnsi="Lucida Grande" w:cs="Lucida Grande"/>
          <w:kern w:val="0"/>
          <w:sz w:val="26"/>
          <w:szCs w:val="26"/>
        </w:rPr>
        <w:t xml:space="preserve">When an object is removed from one of the fundamental collection classes, it is sent a </w:t>
      </w:r>
      <w:r>
        <w:rPr>
          <w:rFonts w:ascii="Courier" w:hAnsi="Courier" w:cs="Courier"/>
          <w:color w:val="535353"/>
          <w:kern w:val="0"/>
          <w:sz w:val="26"/>
          <w:szCs w:val="26"/>
        </w:rPr>
        <w:t>release</w:t>
      </w:r>
      <w:r>
        <w:rPr>
          <w:rFonts w:ascii="Lucida Grande" w:hAnsi="Lucida Grande" w:cs="Lucida Grande"/>
          <w:kern w:val="0"/>
          <w:sz w:val="26"/>
          <w:szCs w:val="26"/>
        </w:rPr>
        <w:t xml:space="preserve"> (rather than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message. If the collection was the only owner of the removed object, the removed object (</w:t>
      </w:r>
      <w:proofErr w:type="spellStart"/>
      <w:r>
        <w:rPr>
          <w:rFonts w:ascii="Courier" w:hAnsi="Courier" w:cs="Courier"/>
          <w:color w:val="535353"/>
          <w:kern w:val="0"/>
          <w:sz w:val="26"/>
          <w:szCs w:val="26"/>
        </w:rPr>
        <w:t>heisenObject</w:t>
      </w:r>
      <w:proofErr w:type="spellEnd"/>
      <w:r>
        <w:rPr>
          <w:rFonts w:ascii="Lucida Grande" w:hAnsi="Lucida Grande" w:cs="Lucida Grande"/>
          <w:kern w:val="0"/>
          <w:sz w:val="26"/>
          <w:szCs w:val="26"/>
        </w:rPr>
        <w:t xml:space="preserve"> in the </w:t>
      </w:r>
      <w:proofErr w:type="gramStart"/>
      <w:r>
        <w:rPr>
          <w:rFonts w:ascii="Lucida Grande" w:hAnsi="Lucida Grande" w:cs="Lucida Grande"/>
          <w:kern w:val="0"/>
          <w:sz w:val="26"/>
          <w:szCs w:val="26"/>
        </w:rPr>
        <w:t>example )</w:t>
      </w:r>
      <w:proofErr w:type="gramEnd"/>
      <w:r>
        <w:rPr>
          <w:rFonts w:ascii="Lucida Grande" w:hAnsi="Lucida Grande" w:cs="Lucida Grande"/>
          <w:kern w:val="0"/>
          <w:sz w:val="26"/>
          <w:szCs w:val="26"/>
        </w:rPr>
        <w:t xml:space="preserve"> is then immediately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w:t>
      </w:r>
    </w:p>
    <w:p w14:paraId="704D7CF0" w14:textId="77777777" w:rsidR="00954BCD" w:rsidRDefault="00954BCD" w:rsidP="00954BCD">
      <w:pPr>
        <w:rPr>
          <w:rFonts w:ascii="Lucida Grande" w:hAnsi="Lucida Grande" w:cs="Lucida Grande"/>
          <w:kern w:val="0"/>
          <w:sz w:val="26"/>
          <w:szCs w:val="26"/>
        </w:rPr>
      </w:pPr>
    </w:p>
    <w:p w14:paraId="67BEEFE8" w14:textId="3E83FFB0" w:rsidR="00954BCD" w:rsidRDefault="00954BCD" w:rsidP="004E205D">
      <w:pPr>
        <w:ind w:firstLine="360"/>
      </w:pPr>
      <w:r>
        <w:rPr>
          <w:rFonts w:ascii="Lucida Grande" w:hAnsi="Lucida Grande" w:cs="Lucida Grande" w:hint="eastAsia"/>
          <w:kern w:val="0"/>
          <w:sz w:val="26"/>
          <w:szCs w:val="26"/>
        </w:rPr>
        <w:t>当对象从一个基础集合类中移除的时候，它会收到一个</w:t>
      </w:r>
      <w:r>
        <w:rPr>
          <w:rFonts w:ascii="Lucida Grande" w:hAnsi="Lucida Grande" w:cs="Lucida Grande" w:hint="eastAsia"/>
          <w:kern w:val="0"/>
          <w:sz w:val="26"/>
          <w:szCs w:val="26"/>
        </w:rPr>
        <w:t>release</w:t>
      </w:r>
      <w:r>
        <w:rPr>
          <w:rFonts w:ascii="Lucida Grande" w:hAnsi="Lucida Grande" w:cs="Lucida Grande" w:hint="eastAsia"/>
          <w:kern w:val="0"/>
          <w:sz w:val="26"/>
          <w:szCs w:val="26"/>
        </w:rPr>
        <w:t>消息（而不是</w:t>
      </w:r>
      <w:proofErr w:type="spellStart"/>
      <w:r>
        <w:rPr>
          <w:rFonts w:ascii="Lucida Grande" w:hAnsi="Lucida Grande" w:cs="Lucida Grande" w:hint="eastAsia"/>
          <w:kern w:val="0"/>
          <w:sz w:val="26"/>
          <w:szCs w:val="26"/>
        </w:rPr>
        <w:t>autorelease</w:t>
      </w:r>
      <w:proofErr w:type="spellEnd"/>
      <w:r>
        <w:rPr>
          <w:rFonts w:ascii="Lucida Grande" w:hAnsi="Lucida Grande" w:cs="Lucida Grande" w:hint="eastAsia"/>
          <w:kern w:val="0"/>
          <w:sz w:val="26"/>
          <w:szCs w:val="26"/>
        </w:rPr>
        <w:t>消息）。如果这个集合是被移除对象的唯一所有者，</w:t>
      </w:r>
      <w:r w:rsidR="00393C47">
        <w:rPr>
          <w:rFonts w:ascii="Lucida Grande" w:hAnsi="Lucida Grande" w:cs="Lucida Grande" w:hint="eastAsia"/>
          <w:kern w:val="0"/>
          <w:sz w:val="26"/>
          <w:szCs w:val="26"/>
        </w:rPr>
        <w:t>被移除对象（例子中的</w:t>
      </w:r>
      <w:proofErr w:type="spellStart"/>
      <w:r w:rsidR="00393C47">
        <w:rPr>
          <w:rFonts w:ascii="Courier" w:hAnsi="Courier" w:cs="Courier"/>
          <w:color w:val="535353"/>
          <w:kern w:val="0"/>
          <w:sz w:val="26"/>
          <w:szCs w:val="26"/>
        </w:rPr>
        <w:t>heisenObject</w:t>
      </w:r>
      <w:proofErr w:type="spellEnd"/>
      <w:r w:rsidR="00393C47">
        <w:rPr>
          <w:rFonts w:ascii="Lucida Grande" w:hAnsi="Lucida Grande" w:cs="Lucida Grande" w:hint="eastAsia"/>
          <w:kern w:val="0"/>
          <w:sz w:val="26"/>
          <w:szCs w:val="26"/>
        </w:rPr>
        <w:t>）就会立即被销毁。</w:t>
      </w:r>
    </w:p>
    <w:p w14:paraId="03376BE9" w14:textId="77777777" w:rsidR="00954BCD" w:rsidRDefault="00954BCD" w:rsidP="00954BCD"/>
    <w:p w14:paraId="14698E8F" w14:textId="62F8FC1C" w:rsidR="004E205D" w:rsidRPr="004E205D" w:rsidRDefault="004E205D" w:rsidP="004E205D">
      <w:pPr>
        <w:pStyle w:val="a5"/>
        <w:numPr>
          <w:ilvl w:val="0"/>
          <w:numId w:val="12"/>
        </w:numPr>
        <w:ind w:firstLineChars="0"/>
        <w:rPr>
          <w:rFonts w:ascii="Lucida Grande" w:hAnsi="Lucida Grande" w:cs="Lucida Grande"/>
          <w:kern w:val="0"/>
          <w:sz w:val="26"/>
          <w:szCs w:val="26"/>
        </w:rPr>
      </w:pPr>
      <w:r w:rsidRPr="004E205D">
        <w:rPr>
          <w:rFonts w:ascii="Lucida Grande" w:hAnsi="Lucida Grande" w:cs="Lucida Grande"/>
          <w:kern w:val="0"/>
          <w:sz w:val="26"/>
          <w:szCs w:val="26"/>
        </w:rPr>
        <w:t xml:space="preserve">When a “parent object” is </w:t>
      </w:r>
      <w:proofErr w:type="spellStart"/>
      <w:r w:rsidRPr="004E205D">
        <w:rPr>
          <w:rFonts w:ascii="Lucida Grande" w:hAnsi="Lucida Grande" w:cs="Lucida Grande"/>
          <w:kern w:val="0"/>
          <w:sz w:val="26"/>
          <w:szCs w:val="26"/>
        </w:rPr>
        <w:t>deallocated</w:t>
      </w:r>
      <w:proofErr w:type="spellEnd"/>
      <w:r w:rsidRPr="004E205D">
        <w:rPr>
          <w:rFonts w:ascii="Lucida Grande" w:hAnsi="Lucida Grande" w:cs="Lucida Grande"/>
          <w:kern w:val="0"/>
          <w:sz w:val="26"/>
          <w:szCs w:val="26"/>
        </w:rPr>
        <w:t>.</w:t>
      </w:r>
    </w:p>
    <w:p w14:paraId="466D1CDC" w14:textId="77777777" w:rsidR="004E205D" w:rsidRDefault="004E205D" w:rsidP="004E205D"/>
    <w:p w14:paraId="3417194F" w14:textId="6EC6C08A" w:rsidR="004E205D" w:rsidRDefault="004E205D" w:rsidP="004E205D">
      <w:r>
        <w:rPr>
          <w:rFonts w:hint="eastAsia"/>
        </w:rPr>
        <w:t>2.</w:t>
      </w:r>
      <w:r>
        <w:rPr>
          <w:rFonts w:hint="eastAsia"/>
        </w:rPr>
        <w:tab/>
      </w:r>
      <w:r>
        <w:rPr>
          <w:rFonts w:hint="eastAsia"/>
        </w:rPr>
        <w:t>当“父对象”被销毁时。</w:t>
      </w:r>
    </w:p>
    <w:p w14:paraId="4778F559" w14:textId="5DC93CA8" w:rsidR="004E205D" w:rsidRDefault="004E205D" w:rsidP="004E205D">
      <w:pPr>
        <w:widowControl/>
        <w:autoSpaceDE w:val="0"/>
        <w:autoSpaceDN w:val="0"/>
        <w:adjustRightInd w:val="0"/>
        <w:jc w:val="left"/>
        <w:rPr>
          <w:rFonts w:ascii="Lucida Grande" w:hAnsi="Lucida Grande" w:cs="Lucida Grande"/>
          <w:kern w:val="0"/>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8581"/>
      </w:tblGrid>
      <w:tr w:rsidR="004E205D" w14:paraId="4AC067EB" w14:textId="77777777">
        <w:tc>
          <w:tcPr>
            <w:tcW w:w="18581" w:type="dxa"/>
            <w:tcMar>
              <w:top w:w="119" w:type="nil"/>
              <w:left w:w="119" w:type="nil"/>
              <w:bottom w:w="119" w:type="nil"/>
              <w:right w:w="119" w:type="nil"/>
            </w:tcMar>
            <w:vAlign w:val="center"/>
          </w:tcPr>
          <w:p w14:paraId="0C343ACC" w14:textId="52CBD064" w:rsidR="004E205D" w:rsidRDefault="004E205D">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id</w:t>
            </w:r>
            <w:proofErr w:type="gramEnd"/>
            <w:r>
              <w:rPr>
                <w:rFonts w:ascii="Courier" w:hAnsi="Courier" w:cs="Courier"/>
                <w:color w:val="535353"/>
                <w:kern w:val="0"/>
              </w:rPr>
              <w:t xml:space="preserve"> parent = &lt;#create a parent object#&gt;;</w:t>
            </w:r>
          </w:p>
        </w:tc>
      </w:tr>
      <w:tr w:rsidR="004E205D" w14:paraId="17FA6DBC" w14:textId="77777777">
        <w:tblPrEx>
          <w:tblBorders>
            <w:top w:val="none" w:sz="0" w:space="0" w:color="auto"/>
          </w:tblBorders>
        </w:tblPrEx>
        <w:tc>
          <w:tcPr>
            <w:tcW w:w="18581" w:type="dxa"/>
            <w:tcMar>
              <w:top w:w="119" w:type="nil"/>
              <w:left w:w="119" w:type="nil"/>
              <w:bottom w:w="119" w:type="nil"/>
              <w:right w:w="119" w:type="nil"/>
            </w:tcMar>
            <w:vAlign w:val="center"/>
          </w:tcPr>
          <w:p w14:paraId="36633BD0" w14:textId="70067CCB" w:rsidR="004E205D" w:rsidRDefault="004E205D">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
        </w:tc>
      </w:tr>
      <w:tr w:rsidR="004E205D" w14:paraId="185F1792" w14:textId="77777777">
        <w:tblPrEx>
          <w:tblBorders>
            <w:top w:val="none" w:sz="0" w:space="0" w:color="auto"/>
          </w:tblBorders>
        </w:tblPrEx>
        <w:tc>
          <w:tcPr>
            <w:tcW w:w="18581" w:type="dxa"/>
            <w:tcMar>
              <w:top w:w="119" w:type="nil"/>
              <w:left w:w="119" w:type="nil"/>
              <w:bottom w:w="119" w:type="nil"/>
              <w:right w:w="119" w:type="nil"/>
            </w:tcMar>
            <w:vAlign w:val="center"/>
          </w:tcPr>
          <w:p w14:paraId="16C82C7B" w14:textId="43EE6A3D" w:rsidR="004E205D" w:rsidRDefault="004E205D">
            <w:pPr>
              <w:widowControl/>
              <w:autoSpaceDE w:val="0"/>
              <w:autoSpaceDN w:val="0"/>
              <w:adjustRightInd w:val="0"/>
              <w:jc w:val="left"/>
              <w:rPr>
                <w:rFonts w:ascii="Courier" w:hAnsi="Courier" w:cs="Courier"/>
                <w:color w:val="535353"/>
                <w:kern w:val="0"/>
              </w:rPr>
            </w:pPr>
            <w:proofErr w:type="spellStart"/>
            <w:proofErr w:type="gramStart"/>
            <w:r>
              <w:rPr>
                <w:rFonts w:ascii="Courier" w:hAnsi="Courier" w:cs="Courier"/>
                <w:color w:val="535353"/>
                <w:kern w:val="0"/>
              </w:rPr>
              <w:t>heisenObject</w:t>
            </w:r>
            <w:proofErr w:type="spellEnd"/>
            <w:proofErr w:type="gramEnd"/>
            <w:r>
              <w:rPr>
                <w:rFonts w:ascii="Courier" w:hAnsi="Courier" w:cs="Courier"/>
                <w:color w:val="535353"/>
                <w:kern w:val="0"/>
              </w:rPr>
              <w:t xml:space="preserve"> = [parent child] ;</w:t>
            </w:r>
          </w:p>
        </w:tc>
      </w:tr>
      <w:tr w:rsidR="004E205D" w14:paraId="4528488F" w14:textId="77777777">
        <w:tblPrEx>
          <w:tblBorders>
            <w:top w:val="none" w:sz="0" w:space="0" w:color="auto"/>
          </w:tblBorders>
        </w:tblPrEx>
        <w:tc>
          <w:tcPr>
            <w:tcW w:w="18581" w:type="dxa"/>
            <w:tcMar>
              <w:top w:w="119" w:type="nil"/>
              <w:left w:w="119" w:type="nil"/>
              <w:bottom w:w="119" w:type="nil"/>
              <w:right w:w="119" w:type="nil"/>
            </w:tcMar>
            <w:vAlign w:val="center"/>
          </w:tcPr>
          <w:p w14:paraId="172A19B1" w14:textId="2C6E6E9E" w:rsidR="004E205D" w:rsidRDefault="004E205D">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parent</w:t>
            </w:r>
            <w:proofErr w:type="gramEnd"/>
            <w:r>
              <w:rPr>
                <w:rFonts w:ascii="Courier" w:hAnsi="Courier" w:cs="Courier"/>
                <w:color w:val="535353"/>
                <w:kern w:val="0"/>
              </w:rPr>
              <w:t xml:space="preserve"> release]; // Or, for example: </w:t>
            </w:r>
            <w:proofErr w:type="spellStart"/>
            <w:r>
              <w:rPr>
                <w:rFonts w:ascii="Courier" w:hAnsi="Courier" w:cs="Courier"/>
                <w:color w:val="535353"/>
                <w:kern w:val="0"/>
              </w:rPr>
              <w:t>self.parent</w:t>
            </w:r>
            <w:proofErr w:type="spellEnd"/>
            <w:r>
              <w:rPr>
                <w:rFonts w:ascii="Courier" w:hAnsi="Courier" w:cs="Courier"/>
                <w:color w:val="535353"/>
                <w:kern w:val="0"/>
              </w:rPr>
              <w:t xml:space="preserve"> = nil;</w:t>
            </w:r>
          </w:p>
        </w:tc>
      </w:tr>
      <w:tr w:rsidR="004E205D" w14:paraId="4D47FD32" w14:textId="77777777">
        <w:tblPrEx>
          <w:tblBorders>
            <w:top w:val="none" w:sz="0" w:space="0" w:color="auto"/>
            <w:bottom w:val="single" w:sz="8" w:space="0" w:color="BBC4CB"/>
          </w:tblBorders>
        </w:tblPrEx>
        <w:tc>
          <w:tcPr>
            <w:tcW w:w="18581" w:type="dxa"/>
            <w:tcMar>
              <w:top w:w="119" w:type="nil"/>
              <w:left w:w="119" w:type="nil"/>
              <w:bottom w:w="119" w:type="nil"/>
              <w:right w:w="119" w:type="nil"/>
            </w:tcMar>
            <w:vAlign w:val="center"/>
          </w:tcPr>
          <w:p w14:paraId="357464B3" w14:textId="77777777" w:rsidR="004E205D" w:rsidRDefault="004E205D">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heisenObject</w:t>
            </w:r>
            <w:proofErr w:type="spellEnd"/>
            <w:proofErr w:type="gramEnd"/>
            <w:r>
              <w:rPr>
                <w:rFonts w:ascii="Courier" w:hAnsi="Courier" w:cs="Courier"/>
                <w:color w:val="535353"/>
                <w:kern w:val="0"/>
              </w:rPr>
              <w:t xml:space="preserve"> could now be invalid.</w:t>
            </w:r>
          </w:p>
        </w:tc>
      </w:tr>
    </w:tbl>
    <w:p w14:paraId="71B778E2" w14:textId="77777777" w:rsidR="004E205D" w:rsidRDefault="004E205D" w:rsidP="00954BCD"/>
    <w:p w14:paraId="26A56778" w14:textId="23966FAD" w:rsidR="004E205D" w:rsidRDefault="004E205D" w:rsidP="004E205D">
      <w:pPr>
        <w:ind w:firstLine="420"/>
        <w:rPr>
          <w:rFonts w:ascii="Lucida Grande" w:hAnsi="Lucida Grande" w:cs="Lucida Grande"/>
          <w:kern w:val="0"/>
          <w:sz w:val="26"/>
          <w:szCs w:val="26"/>
        </w:rPr>
      </w:pPr>
      <w:r>
        <w:rPr>
          <w:rFonts w:ascii="Lucida Grande" w:hAnsi="Lucida Grande" w:cs="Lucida Grande"/>
          <w:kern w:val="0"/>
          <w:sz w:val="26"/>
          <w:szCs w:val="26"/>
        </w:rPr>
        <w:t xml:space="preserve">In some situations you retrieve an object from another object, and then directly or indirectly release the parent object. If releasing the parent causes it to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and the parent was the only owner of the child, then the child (</w:t>
      </w:r>
      <w:proofErr w:type="spellStart"/>
      <w:r>
        <w:rPr>
          <w:rFonts w:ascii="Courier" w:hAnsi="Courier" w:cs="Courier"/>
          <w:color w:val="535353"/>
          <w:kern w:val="0"/>
          <w:sz w:val="26"/>
          <w:szCs w:val="26"/>
        </w:rPr>
        <w:t>heisenObject</w:t>
      </w:r>
      <w:proofErr w:type="spellEnd"/>
      <w:r>
        <w:rPr>
          <w:rFonts w:ascii="Lucida Grande" w:hAnsi="Lucida Grande" w:cs="Lucida Grande"/>
          <w:kern w:val="0"/>
          <w:sz w:val="26"/>
          <w:szCs w:val="26"/>
        </w:rPr>
        <w:t xml:space="preserve"> in the example) will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at the same time (assuming that it is sent a </w:t>
      </w:r>
      <w:r>
        <w:rPr>
          <w:rFonts w:ascii="Courier" w:hAnsi="Courier" w:cs="Courier"/>
          <w:color w:val="535353"/>
          <w:kern w:val="0"/>
          <w:sz w:val="26"/>
          <w:szCs w:val="26"/>
        </w:rPr>
        <w:t>release</w:t>
      </w:r>
      <w:r>
        <w:rPr>
          <w:rFonts w:ascii="Lucida Grande" w:hAnsi="Lucida Grande" w:cs="Lucida Grande"/>
          <w:kern w:val="0"/>
          <w:sz w:val="26"/>
          <w:szCs w:val="26"/>
        </w:rPr>
        <w:t xml:space="preserve"> rather than an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message in the parent’s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w:t>
      </w:r>
    </w:p>
    <w:p w14:paraId="5D47163D" w14:textId="77777777" w:rsidR="004E205D" w:rsidRDefault="004E205D" w:rsidP="00954BCD">
      <w:pPr>
        <w:rPr>
          <w:rFonts w:ascii="Lucida Grande" w:hAnsi="Lucida Grande" w:cs="Lucida Grande"/>
          <w:kern w:val="0"/>
          <w:sz w:val="26"/>
          <w:szCs w:val="26"/>
        </w:rPr>
      </w:pPr>
    </w:p>
    <w:p w14:paraId="0B2D0C90" w14:textId="41060718" w:rsidR="004E205D" w:rsidRDefault="004E205D" w:rsidP="004E205D">
      <w:pPr>
        <w:ind w:firstLine="420"/>
        <w:rPr>
          <w:rFonts w:ascii="Lucida Grande" w:hAnsi="Lucida Grande" w:cs="Lucida Grande"/>
          <w:kern w:val="0"/>
          <w:sz w:val="26"/>
          <w:szCs w:val="26"/>
        </w:rPr>
      </w:pPr>
      <w:r>
        <w:rPr>
          <w:rFonts w:ascii="Lucida Grande" w:hAnsi="Lucida Grande" w:cs="Lucida Grande" w:hint="eastAsia"/>
          <w:kern w:val="0"/>
          <w:sz w:val="26"/>
          <w:szCs w:val="26"/>
        </w:rPr>
        <w:t>在某些情况下，你会从另一个对象取回一个对象，然后又直接或间接的释放了父对象。如果释放父对象导致父对象被销毁，而这个父对象又是这个子对象的唯一的所有者，那么这个子对象（例子中的</w:t>
      </w:r>
      <w:proofErr w:type="spellStart"/>
      <w:r>
        <w:rPr>
          <w:rFonts w:ascii="Courier" w:hAnsi="Courier" w:cs="Courier"/>
          <w:color w:val="535353"/>
          <w:kern w:val="0"/>
          <w:sz w:val="26"/>
          <w:szCs w:val="26"/>
        </w:rPr>
        <w:t>heisenObject</w:t>
      </w:r>
      <w:proofErr w:type="spellEnd"/>
      <w:r>
        <w:rPr>
          <w:rFonts w:ascii="Lucida Grande" w:hAnsi="Lucida Grande" w:cs="Lucida Grande" w:hint="eastAsia"/>
          <w:kern w:val="0"/>
          <w:sz w:val="26"/>
          <w:szCs w:val="26"/>
        </w:rPr>
        <w:t>）就会同时被销毁（就好像在父对象的</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方法中向子对象发送了一个</w:t>
      </w:r>
      <w:r>
        <w:rPr>
          <w:rFonts w:ascii="Lucida Grande" w:hAnsi="Lucida Grande" w:cs="Lucida Grande" w:hint="eastAsia"/>
          <w:kern w:val="0"/>
          <w:sz w:val="26"/>
          <w:szCs w:val="26"/>
        </w:rPr>
        <w:t>release</w:t>
      </w:r>
      <w:r>
        <w:rPr>
          <w:rFonts w:ascii="Lucida Grande" w:hAnsi="Lucida Grande" w:cs="Lucida Grande" w:hint="eastAsia"/>
          <w:kern w:val="0"/>
          <w:sz w:val="26"/>
          <w:szCs w:val="26"/>
        </w:rPr>
        <w:t>消息而不是</w:t>
      </w:r>
      <w:proofErr w:type="spellStart"/>
      <w:r>
        <w:rPr>
          <w:rFonts w:ascii="Lucida Grande" w:hAnsi="Lucida Grande" w:cs="Lucida Grande" w:hint="eastAsia"/>
          <w:kern w:val="0"/>
          <w:sz w:val="26"/>
          <w:szCs w:val="26"/>
        </w:rPr>
        <w:t>autorelease</w:t>
      </w:r>
      <w:proofErr w:type="spellEnd"/>
      <w:r>
        <w:rPr>
          <w:rFonts w:ascii="Lucida Grande" w:hAnsi="Lucida Grande" w:cs="Lucida Grande" w:hint="eastAsia"/>
          <w:kern w:val="0"/>
          <w:sz w:val="26"/>
          <w:szCs w:val="26"/>
        </w:rPr>
        <w:t>消息）。</w:t>
      </w:r>
    </w:p>
    <w:p w14:paraId="1F4B0979" w14:textId="77777777" w:rsidR="004E205D" w:rsidRDefault="004E205D" w:rsidP="00954BCD">
      <w:pPr>
        <w:rPr>
          <w:rFonts w:ascii="Lucida Grande" w:hAnsi="Lucida Grande" w:cs="Lucida Grande"/>
          <w:kern w:val="0"/>
          <w:sz w:val="26"/>
          <w:szCs w:val="26"/>
        </w:rPr>
      </w:pPr>
    </w:p>
    <w:p w14:paraId="50FA4F25" w14:textId="77777777" w:rsidR="004E205D" w:rsidRDefault="004E205D" w:rsidP="004E20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To protect against these situations, you retain </w:t>
      </w:r>
      <w:proofErr w:type="spellStart"/>
      <w:r>
        <w:rPr>
          <w:rFonts w:ascii="Courier" w:hAnsi="Courier" w:cs="Courier"/>
          <w:color w:val="535353"/>
          <w:kern w:val="0"/>
          <w:sz w:val="26"/>
          <w:szCs w:val="26"/>
        </w:rPr>
        <w:t>heisenObject</w:t>
      </w:r>
      <w:proofErr w:type="spellEnd"/>
      <w:r>
        <w:rPr>
          <w:rFonts w:ascii="Lucida Grande" w:hAnsi="Lucida Grande" w:cs="Lucida Grande"/>
          <w:kern w:val="0"/>
          <w:sz w:val="26"/>
          <w:szCs w:val="26"/>
        </w:rPr>
        <w:t xml:space="preserve"> upon receiving it and you release it when you have finished with it. For example:</w:t>
      </w:r>
    </w:p>
    <w:p w14:paraId="59D57321" w14:textId="77777777" w:rsidR="004E205D" w:rsidRDefault="004E205D" w:rsidP="004E205D">
      <w:pPr>
        <w:widowControl/>
        <w:autoSpaceDE w:val="0"/>
        <w:autoSpaceDN w:val="0"/>
        <w:adjustRightInd w:val="0"/>
        <w:jc w:val="left"/>
        <w:rPr>
          <w:rFonts w:ascii="Lucida Grande" w:hAnsi="Lucida Grande" w:cs="Lucida Grande"/>
          <w:kern w:val="0"/>
          <w:sz w:val="26"/>
          <w:szCs w:val="26"/>
        </w:rPr>
      </w:pPr>
    </w:p>
    <w:p w14:paraId="6CAEAE40" w14:textId="42027F83" w:rsidR="004E205D" w:rsidRDefault="00220422" w:rsidP="004E205D">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为了避免这些情况，你应该在拿到</w:t>
      </w:r>
      <w:proofErr w:type="spellStart"/>
      <w:r>
        <w:rPr>
          <w:rFonts w:ascii="Courier" w:hAnsi="Courier" w:cs="Courier"/>
          <w:color w:val="535353"/>
          <w:kern w:val="0"/>
          <w:sz w:val="26"/>
          <w:szCs w:val="26"/>
        </w:rPr>
        <w:t>heisenObject</w:t>
      </w:r>
      <w:proofErr w:type="spellEnd"/>
      <w:r>
        <w:rPr>
          <w:rFonts w:ascii="Lucida Grande" w:hAnsi="Lucida Grande" w:cs="Lucida Grande" w:hint="eastAsia"/>
          <w:kern w:val="0"/>
          <w:sz w:val="26"/>
          <w:szCs w:val="26"/>
        </w:rPr>
        <w:t>时就</w:t>
      </w:r>
      <w:r>
        <w:rPr>
          <w:rFonts w:ascii="Lucida Grande" w:hAnsi="Lucida Grande" w:cs="Lucida Grande" w:hint="eastAsia"/>
          <w:kern w:val="0"/>
          <w:sz w:val="26"/>
          <w:szCs w:val="26"/>
        </w:rPr>
        <w:t>retain</w:t>
      </w:r>
      <w:r>
        <w:rPr>
          <w:rFonts w:ascii="Lucida Grande" w:hAnsi="Lucida Grande" w:cs="Lucida Grande" w:hint="eastAsia"/>
          <w:kern w:val="0"/>
          <w:sz w:val="26"/>
          <w:szCs w:val="26"/>
        </w:rPr>
        <w:t>它，然后在用完以后</w:t>
      </w:r>
      <w:r>
        <w:rPr>
          <w:rFonts w:ascii="Lucida Grande" w:hAnsi="Lucida Grande" w:cs="Lucida Grande" w:hint="eastAsia"/>
          <w:kern w:val="0"/>
          <w:sz w:val="26"/>
          <w:szCs w:val="26"/>
        </w:rPr>
        <w:t>release</w:t>
      </w:r>
      <w:r>
        <w:rPr>
          <w:rFonts w:ascii="Lucida Grande" w:hAnsi="Lucida Grande" w:cs="Lucida Grande" w:hint="eastAsia"/>
          <w:kern w:val="0"/>
          <w:sz w:val="26"/>
          <w:szCs w:val="26"/>
        </w:rPr>
        <w:t>它。例如：</w:t>
      </w:r>
    </w:p>
    <w:p w14:paraId="045FB15C" w14:textId="77777777" w:rsidR="004E205D" w:rsidRDefault="004E205D" w:rsidP="004E205D">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4E205D" w14:paraId="5ABE33FA" w14:textId="77777777">
        <w:tc>
          <w:tcPr>
            <w:tcW w:w="19361" w:type="dxa"/>
            <w:tcMar>
              <w:top w:w="119" w:type="nil"/>
              <w:left w:w="119" w:type="nil"/>
              <w:bottom w:w="119" w:type="nil"/>
              <w:right w:w="119" w:type="nil"/>
            </w:tcMar>
            <w:vAlign w:val="center"/>
          </w:tcPr>
          <w:p w14:paraId="7C54C2B2" w14:textId="74E2A0D3" w:rsidR="004E205D" w:rsidRDefault="004E205D">
            <w:pPr>
              <w:widowControl/>
              <w:autoSpaceDE w:val="0"/>
              <w:autoSpaceDN w:val="0"/>
              <w:adjustRightInd w:val="0"/>
              <w:jc w:val="left"/>
              <w:rPr>
                <w:rFonts w:ascii="Courier" w:hAnsi="Courier" w:cs="Courier"/>
                <w:color w:val="535353"/>
                <w:kern w:val="0"/>
              </w:rPr>
            </w:pPr>
            <w:proofErr w:type="spellStart"/>
            <w:proofErr w:type="gramStart"/>
            <w:r>
              <w:rPr>
                <w:rFonts w:ascii="Courier" w:hAnsi="Courier" w:cs="Courier"/>
                <w:color w:val="535353"/>
                <w:kern w:val="0"/>
              </w:rPr>
              <w:t>heisenObject</w:t>
            </w:r>
            <w:proofErr w:type="spellEnd"/>
            <w:proofErr w:type="gramEnd"/>
            <w:r>
              <w:rPr>
                <w:rFonts w:ascii="Courier" w:hAnsi="Courier" w:cs="Courier"/>
                <w:color w:val="535353"/>
                <w:kern w:val="0"/>
              </w:rPr>
              <w:t xml:space="preserve"> = [[array </w:t>
            </w:r>
            <w:proofErr w:type="spellStart"/>
            <w:r>
              <w:rPr>
                <w:rFonts w:ascii="Courier" w:hAnsi="Courier" w:cs="Courier"/>
                <w:color w:val="535353"/>
                <w:kern w:val="0"/>
              </w:rPr>
              <w:t>objectAtIndex:n</w:t>
            </w:r>
            <w:proofErr w:type="spellEnd"/>
            <w:r>
              <w:rPr>
                <w:rFonts w:ascii="Courier" w:hAnsi="Courier" w:cs="Courier"/>
                <w:color w:val="535353"/>
                <w:kern w:val="0"/>
              </w:rPr>
              <w:t>] retain];</w:t>
            </w:r>
          </w:p>
        </w:tc>
      </w:tr>
      <w:tr w:rsidR="004E205D" w14:paraId="38F31534" w14:textId="77777777">
        <w:tblPrEx>
          <w:tblBorders>
            <w:top w:val="none" w:sz="0" w:space="0" w:color="auto"/>
          </w:tblBorders>
        </w:tblPrEx>
        <w:tc>
          <w:tcPr>
            <w:tcW w:w="19361" w:type="dxa"/>
            <w:tcMar>
              <w:top w:w="119" w:type="nil"/>
              <w:left w:w="119" w:type="nil"/>
              <w:bottom w:w="119" w:type="nil"/>
              <w:right w:w="119" w:type="nil"/>
            </w:tcMar>
            <w:vAlign w:val="center"/>
          </w:tcPr>
          <w:p w14:paraId="2F9D19CA" w14:textId="3540AF7F" w:rsidR="004E205D" w:rsidRDefault="004E205D">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gramStart"/>
            <w:r>
              <w:rPr>
                <w:rFonts w:ascii="Courier" w:hAnsi="Courier" w:cs="Courier"/>
                <w:color w:val="535353"/>
                <w:kern w:val="0"/>
              </w:rPr>
              <w:t>array</w:t>
            </w:r>
            <w:proofErr w:type="gramEnd"/>
            <w:r>
              <w:rPr>
                <w:rFonts w:ascii="Courier" w:hAnsi="Courier" w:cs="Courier"/>
                <w:color w:val="535353"/>
                <w:kern w:val="0"/>
              </w:rPr>
              <w:t xml:space="preserve"> </w:t>
            </w:r>
            <w:proofErr w:type="spellStart"/>
            <w:r>
              <w:rPr>
                <w:rFonts w:ascii="Courier" w:hAnsi="Courier" w:cs="Courier"/>
                <w:color w:val="535353"/>
                <w:kern w:val="0"/>
              </w:rPr>
              <w:t>removeObjectAtIndex:n</w:t>
            </w:r>
            <w:proofErr w:type="spellEnd"/>
            <w:r>
              <w:rPr>
                <w:rFonts w:ascii="Courier" w:hAnsi="Courier" w:cs="Courier"/>
                <w:color w:val="535353"/>
                <w:kern w:val="0"/>
              </w:rPr>
              <w:t>];</w:t>
            </w:r>
          </w:p>
        </w:tc>
      </w:tr>
      <w:tr w:rsidR="004E205D" w14:paraId="554B14C4" w14:textId="77777777">
        <w:tblPrEx>
          <w:tblBorders>
            <w:top w:val="none" w:sz="0" w:space="0" w:color="auto"/>
          </w:tblBorders>
        </w:tblPrEx>
        <w:tc>
          <w:tcPr>
            <w:tcW w:w="19361" w:type="dxa"/>
            <w:tcMar>
              <w:top w:w="119" w:type="nil"/>
              <w:left w:w="119" w:type="nil"/>
              <w:bottom w:w="119" w:type="nil"/>
              <w:right w:w="119" w:type="nil"/>
            </w:tcMar>
            <w:vAlign w:val="center"/>
          </w:tcPr>
          <w:p w14:paraId="57FE63E4" w14:textId="0D9963E5" w:rsidR="004E205D" w:rsidRDefault="004E205D">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Use </w:t>
            </w:r>
            <w:proofErr w:type="spellStart"/>
            <w:r>
              <w:rPr>
                <w:rFonts w:ascii="Courier" w:hAnsi="Courier" w:cs="Courier"/>
                <w:color w:val="535353"/>
                <w:kern w:val="0"/>
              </w:rPr>
              <w:t>heisenObject</w:t>
            </w:r>
            <w:proofErr w:type="spellEnd"/>
            <w:r>
              <w:rPr>
                <w:rFonts w:ascii="Courier" w:hAnsi="Courier" w:cs="Courier"/>
                <w:color w:val="535353"/>
                <w:kern w:val="0"/>
              </w:rPr>
              <w:t>...</w:t>
            </w:r>
          </w:p>
        </w:tc>
      </w:tr>
      <w:tr w:rsidR="004E205D" w14:paraId="580FB1DE"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133AF683" w14:textId="509A09FA" w:rsidR="004E205D" w:rsidRDefault="004E205D">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spellStart"/>
            <w:proofErr w:type="gramStart"/>
            <w:r>
              <w:rPr>
                <w:rFonts w:ascii="Courier" w:hAnsi="Courier" w:cs="Courier"/>
                <w:color w:val="535353"/>
                <w:kern w:val="0"/>
              </w:rPr>
              <w:t>heisenObject</w:t>
            </w:r>
            <w:proofErr w:type="spellEnd"/>
            <w:proofErr w:type="gramEnd"/>
            <w:r>
              <w:rPr>
                <w:rFonts w:ascii="Courier" w:hAnsi="Courier" w:cs="Courier"/>
                <w:color w:val="535353"/>
                <w:kern w:val="0"/>
              </w:rPr>
              <w:t xml:space="preserve"> release];</w:t>
            </w:r>
          </w:p>
        </w:tc>
      </w:tr>
    </w:tbl>
    <w:p w14:paraId="1CB73410" w14:textId="77777777" w:rsidR="004E205D" w:rsidRDefault="004E205D" w:rsidP="00954BCD">
      <w:pPr>
        <w:rPr>
          <w:rFonts w:ascii="Lucida Grande" w:hAnsi="Lucida Grande" w:cs="Lucida Grande"/>
          <w:kern w:val="0"/>
          <w:sz w:val="26"/>
          <w:szCs w:val="26"/>
        </w:rPr>
      </w:pPr>
    </w:p>
    <w:p w14:paraId="0E417172" w14:textId="77777777" w:rsidR="00220422" w:rsidRDefault="00220422"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 xml:space="preserve">Don’t Use </w:t>
      </w:r>
      <w:proofErr w:type="spellStart"/>
      <w:r>
        <w:rPr>
          <w:rFonts w:ascii="Lucida Grande" w:hAnsi="Lucida Grande" w:cs="Lucida Grande"/>
          <w:color w:val="2E3A59"/>
          <w:kern w:val="0"/>
          <w:sz w:val="48"/>
          <w:szCs w:val="48"/>
        </w:rPr>
        <w:t>dealloc</w:t>
      </w:r>
      <w:proofErr w:type="spellEnd"/>
      <w:r>
        <w:rPr>
          <w:rFonts w:ascii="Lucida Grande" w:hAnsi="Lucida Grande" w:cs="Lucida Grande"/>
          <w:color w:val="2E3A59"/>
          <w:kern w:val="0"/>
          <w:sz w:val="48"/>
          <w:szCs w:val="48"/>
        </w:rPr>
        <w:t xml:space="preserve"> to Manage Scarce Resources</w:t>
      </w:r>
    </w:p>
    <w:p w14:paraId="5B552DD8" w14:textId="77777777" w:rsidR="00220422" w:rsidRDefault="00220422" w:rsidP="00220422">
      <w:pPr>
        <w:widowControl/>
        <w:autoSpaceDE w:val="0"/>
        <w:autoSpaceDN w:val="0"/>
        <w:adjustRightInd w:val="0"/>
        <w:jc w:val="left"/>
        <w:rPr>
          <w:rFonts w:ascii="Lucida Grande" w:hAnsi="Lucida Grande" w:cs="Lucida Grande"/>
          <w:color w:val="2E3A59"/>
          <w:kern w:val="0"/>
          <w:sz w:val="48"/>
          <w:szCs w:val="48"/>
        </w:rPr>
      </w:pPr>
    </w:p>
    <w:p w14:paraId="7FA9E971" w14:textId="77777777" w:rsidR="00220422" w:rsidRDefault="00220422" w:rsidP="0022042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should typically not manage scarce resources such as file descriptors, network connections, and buffers or caches in a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 In particular, you should not design classes so that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will be invoked when you think it will be invoked. Invocation of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might be delayed or sidestepped, either because of a bug or because of application </w:t>
      </w:r>
      <w:proofErr w:type="gramStart"/>
      <w:r>
        <w:rPr>
          <w:rFonts w:ascii="Lucida Grande" w:hAnsi="Lucida Grande" w:cs="Lucida Grande"/>
          <w:kern w:val="0"/>
          <w:sz w:val="26"/>
          <w:szCs w:val="26"/>
        </w:rPr>
        <w:t>tear-down</w:t>
      </w:r>
      <w:proofErr w:type="gramEnd"/>
      <w:r>
        <w:rPr>
          <w:rFonts w:ascii="Lucida Grande" w:hAnsi="Lucida Grande" w:cs="Lucida Grande"/>
          <w:kern w:val="0"/>
          <w:sz w:val="26"/>
          <w:szCs w:val="26"/>
        </w:rPr>
        <w:t>.</w:t>
      </w:r>
    </w:p>
    <w:p w14:paraId="6DCCA72F" w14:textId="77777777" w:rsidR="00220422" w:rsidRDefault="00220422" w:rsidP="00220422">
      <w:pPr>
        <w:widowControl/>
        <w:autoSpaceDE w:val="0"/>
        <w:autoSpaceDN w:val="0"/>
        <w:adjustRightInd w:val="0"/>
        <w:jc w:val="left"/>
        <w:rPr>
          <w:rFonts w:ascii="Lucida Grande" w:hAnsi="Lucida Grande" w:cs="Lucida Grande"/>
          <w:kern w:val="0"/>
          <w:sz w:val="26"/>
          <w:szCs w:val="26"/>
        </w:rPr>
      </w:pPr>
    </w:p>
    <w:p w14:paraId="5F36AF9B" w14:textId="38FB48F7" w:rsidR="00220422" w:rsidRDefault="00DF382F" w:rsidP="0022042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通常，不应该再</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方法中管理稀有资源，例如文件描述符、网络连接、缓冲区或者缓存。特别要注意，</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方法不会在你想要调用它时它就会被调用，不应该这样设计一个类。</w:t>
      </w:r>
      <w:proofErr w:type="spellStart"/>
      <w:r w:rsidR="000840C8">
        <w:rPr>
          <w:rFonts w:ascii="Lucida Grande" w:hAnsi="Lucida Grande" w:cs="Lucida Grande" w:hint="eastAsia"/>
          <w:kern w:val="0"/>
          <w:sz w:val="26"/>
          <w:szCs w:val="26"/>
        </w:rPr>
        <w:t>Dealloc</w:t>
      </w:r>
      <w:proofErr w:type="spellEnd"/>
      <w:r w:rsidR="000840C8">
        <w:rPr>
          <w:rFonts w:ascii="Lucida Grande" w:hAnsi="Lucida Grande" w:cs="Lucida Grande" w:hint="eastAsia"/>
          <w:kern w:val="0"/>
          <w:sz w:val="26"/>
          <w:szCs w:val="26"/>
        </w:rPr>
        <w:t>的调用可能被延迟或者回避，可能是因为</w:t>
      </w:r>
      <w:r w:rsidR="000840C8">
        <w:rPr>
          <w:rFonts w:ascii="Lucida Grande" w:hAnsi="Lucida Grande" w:cs="Lucida Grande" w:hint="eastAsia"/>
          <w:kern w:val="0"/>
          <w:sz w:val="26"/>
          <w:szCs w:val="26"/>
        </w:rPr>
        <w:t>bug</w:t>
      </w:r>
      <w:r w:rsidR="000840C8">
        <w:rPr>
          <w:rFonts w:ascii="Lucida Grande" w:hAnsi="Lucida Grande" w:cs="Lucida Grande" w:hint="eastAsia"/>
          <w:kern w:val="0"/>
          <w:sz w:val="26"/>
          <w:szCs w:val="26"/>
        </w:rPr>
        <w:t>，也可能是因为应用被关闭。</w:t>
      </w:r>
    </w:p>
    <w:p w14:paraId="4FFBBF20" w14:textId="77777777" w:rsidR="00220422" w:rsidRDefault="00220422" w:rsidP="00220422">
      <w:pPr>
        <w:widowControl/>
        <w:autoSpaceDE w:val="0"/>
        <w:autoSpaceDN w:val="0"/>
        <w:adjustRightInd w:val="0"/>
        <w:jc w:val="left"/>
        <w:rPr>
          <w:rFonts w:ascii="Lucida Grande" w:hAnsi="Lucida Grande" w:cs="Lucida Grande"/>
          <w:kern w:val="0"/>
          <w:sz w:val="26"/>
          <w:szCs w:val="26"/>
        </w:rPr>
      </w:pPr>
    </w:p>
    <w:p w14:paraId="346D9BBF" w14:textId="77777777" w:rsidR="00220422" w:rsidRDefault="00220422" w:rsidP="0022042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Instead, if you have a class whose instances manage scarce resources, you should design your application such that you know when you no longer need the resources and can then tell the instance to “clean up” at that point. You would typically then release the instance, and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would follow, but you will not suffer additional problems if it does not.</w:t>
      </w:r>
    </w:p>
    <w:p w14:paraId="1B2B08DE" w14:textId="77777777" w:rsidR="000840C8" w:rsidRDefault="000840C8" w:rsidP="00220422">
      <w:pPr>
        <w:widowControl/>
        <w:autoSpaceDE w:val="0"/>
        <w:autoSpaceDN w:val="0"/>
        <w:adjustRightInd w:val="0"/>
        <w:jc w:val="left"/>
        <w:rPr>
          <w:rFonts w:ascii="Lucida Grande" w:hAnsi="Lucida Grande" w:cs="Lucida Grande"/>
          <w:kern w:val="0"/>
          <w:sz w:val="26"/>
          <w:szCs w:val="26"/>
        </w:rPr>
      </w:pPr>
    </w:p>
    <w:p w14:paraId="5CFFFE05" w14:textId="471E077F" w:rsidR="000840C8" w:rsidRDefault="000840C8" w:rsidP="0022042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相反，你如果有一个管理稀有资源的类，你应该将你的应用设计成你知道你什么时候不再使用这些资源了，然后告知这个类的实例在那个时候就“清理”掉。通常是释放掉实例，接着就会调用</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方法，但是这样做的话，即使</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方法没有被调用也不会出现另外的问题。</w:t>
      </w:r>
    </w:p>
    <w:p w14:paraId="63C0E9B2" w14:textId="77777777" w:rsidR="000840C8" w:rsidRDefault="000840C8" w:rsidP="00220422">
      <w:pPr>
        <w:widowControl/>
        <w:autoSpaceDE w:val="0"/>
        <w:autoSpaceDN w:val="0"/>
        <w:adjustRightInd w:val="0"/>
        <w:jc w:val="left"/>
        <w:rPr>
          <w:rFonts w:ascii="Lucida Grande" w:hAnsi="Lucida Grande" w:cs="Lucida Grande"/>
          <w:kern w:val="0"/>
          <w:sz w:val="26"/>
          <w:szCs w:val="26"/>
        </w:rPr>
      </w:pPr>
    </w:p>
    <w:p w14:paraId="3B54F9C4" w14:textId="6BFCC66D" w:rsidR="004E205D" w:rsidRDefault="00220422" w:rsidP="00220422">
      <w:pPr>
        <w:rPr>
          <w:rFonts w:ascii="Lucida Grande" w:hAnsi="Lucida Grande" w:cs="Lucida Grande"/>
          <w:kern w:val="0"/>
          <w:sz w:val="26"/>
          <w:szCs w:val="26"/>
        </w:rPr>
      </w:pPr>
      <w:r>
        <w:rPr>
          <w:rFonts w:ascii="Lucida Grande" w:hAnsi="Lucida Grande" w:cs="Lucida Grande"/>
          <w:kern w:val="0"/>
          <w:sz w:val="26"/>
          <w:szCs w:val="26"/>
        </w:rPr>
        <w:t xml:space="preserve">Problems may arise if you try to </w:t>
      </w:r>
      <w:proofErr w:type="gramStart"/>
      <w:r>
        <w:rPr>
          <w:rFonts w:ascii="Lucida Grande" w:hAnsi="Lucida Grande" w:cs="Lucida Grande"/>
          <w:kern w:val="0"/>
          <w:sz w:val="26"/>
          <w:szCs w:val="26"/>
        </w:rPr>
        <w:t>piggy-back</w:t>
      </w:r>
      <w:proofErr w:type="gramEnd"/>
      <w:r>
        <w:rPr>
          <w:rFonts w:ascii="Lucida Grande" w:hAnsi="Lucida Grande" w:cs="Lucida Grande"/>
          <w:kern w:val="0"/>
          <w:sz w:val="26"/>
          <w:szCs w:val="26"/>
        </w:rPr>
        <w:t xml:space="preserve"> resource management on top of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For example:</w:t>
      </w:r>
    </w:p>
    <w:p w14:paraId="45FEB7A2" w14:textId="77777777" w:rsidR="004E205D" w:rsidRDefault="004E205D" w:rsidP="00954BCD">
      <w:pPr>
        <w:rPr>
          <w:rFonts w:ascii="Lucida Grande" w:hAnsi="Lucida Grande" w:cs="Lucida Grande"/>
          <w:kern w:val="0"/>
          <w:sz w:val="26"/>
          <w:szCs w:val="26"/>
        </w:rPr>
      </w:pPr>
    </w:p>
    <w:p w14:paraId="5A47A117" w14:textId="3C5CA4FA" w:rsidR="004E205D" w:rsidRDefault="00116B3B" w:rsidP="00954BCD">
      <w:pPr>
        <w:rPr>
          <w:rFonts w:ascii="Lucida Grande" w:hAnsi="Lucida Grande" w:cs="Lucida Grande"/>
          <w:kern w:val="0"/>
          <w:sz w:val="26"/>
          <w:szCs w:val="26"/>
        </w:rPr>
      </w:pPr>
      <w:r>
        <w:rPr>
          <w:rFonts w:ascii="Lucida Grande" w:hAnsi="Lucida Grande" w:cs="Lucida Grande" w:hint="eastAsia"/>
          <w:kern w:val="0"/>
          <w:sz w:val="26"/>
          <w:szCs w:val="26"/>
        </w:rPr>
        <w:t>如果你试图在</w:t>
      </w:r>
      <w:proofErr w:type="spellStart"/>
      <w:r>
        <w:rPr>
          <w:rFonts w:ascii="Lucida Grande" w:hAnsi="Lucida Grande" w:cs="Lucida Grande" w:hint="eastAsia"/>
          <w:kern w:val="0"/>
          <w:sz w:val="26"/>
          <w:szCs w:val="26"/>
        </w:rPr>
        <w:t>dealloc</w:t>
      </w:r>
      <w:proofErr w:type="spellEnd"/>
      <w:r>
        <w:rPr>
          <w:rFonts w:ascii="Lucida Grande" w:hAnsi="Lucida Grande" w:cs="Lucida Grande" w:hint="eastAsia"/>
          <w:kern w:val="0"/>
          <w:sz w:val="26"/>
          <w:szCs w:val="26"/>
        </w:rPr>
        <w:t>顶部背负起资源管理，那问题可能会增加。例如：</w:t>
      </w:r>
    </w:p>
    <w:p w14:paraId="4931E316" w14:textId="77777777" w:rsidR="00116B3B" w:rsidRDefault="00116B3B" w:rsidP="00954BCD">
      <w:pPr>
        <w:rPr>
          <w:rFonts w:ascii="Lucida Grande" w:hAnsi="Lucida Grande" w:cs="Lucida Grande"/>
          <w:kern w:val="0"/>
          <w:sz w:val="26"/>
          <w:szCs w:val="26"/>
        </w:rPr>
      </w:pPr>
    </w:p>
    <w:p w14:paraId="27F6244D" w14:textId="0C1D2854" w:rsidR="00215CD2" w:rsidRDefault="00215CD2" w:rsidP="00215CD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1.</w:t>
      </w:r>
      <w:r>
        <w:rPr>
          <w:rFonts w:ascii="Lucida Grande" w:hAnsi="Lucida Grande" w:cs="Lucida Grande"/>
          <w:kern w:val="0"/>
          <w:sz w:val="26"/>
          <w:szCs w:val="26"/>
        </w:rPr>
        <w:t xml:space="preserve">Order dependencies on </w:t>
      </w:r>
      <w:r>
        <w:rPr>
          <w:rFonts w:ascii="Lucida Grande" w:hAnsi="Lucida Grande" w:cs="Lucida Grande"/>
          <w:color w:val="274EC0"/>
          <w:kern w:val="0"/>
          <w:sz w:val="26"/>
          <w:szCs w:val="26"/>
        </w:rPr>
        <w:t>object graph</w:t>
      </w:r>
      <w:r>
        <w:rPr>
          <w:rFonts w:ascii="Lucida Grande" w:hAnsi="Lucida Grande" w:cs="Lucida Grande"/>
          <w:kern w:val="0"/>
          <w:sz w:val="26"/>
          <w:szCs w:val="26"/>
        </w:rPr>
        <w:t xml:space="preserve"> </w:t>
      </w:r>
      <w:proofErr w:type="gramStart"/>
      <w:r>
        <w:rPr>
          <w:rFonts w:ascii="Lucida Grande" w:hAnsi="Lucida Grande" w:cs="Lucida Grande"/>
          <w:kern w:val="0"/>
          <w:sz w:val="26"/>
          <w:szCs w:val="26"/>
        </w:rPr>
        <w:t>tear-down</w:t>
      </w:r>
      <w:proofErr w:type="gramEnd"/>
      <w:r>
        <w:rPr>
          <w:rFonts w:ascii="Lucida Grande" w:hAnsi="Lucida Grande" w:cs="Lucida Grande"/>
          <w:kern w:val="0"/>
          <w:sz w:val="26"/>
          <w:szCs w:val="26"/>
        </w:rPr>
        <w:t>.</w:t>
      </w:r>
    </w:p>
    <w:p w14:paraId="08FBD2B7" w14:textId="28DB5366" w:rsidR="004E205D" w:rsidRDefault="00215CD2" w:rsidP="00215CD2">
      <w:pPr>
        <w:rPr>
          <w:rFonts w:ascii="Lucida Grande" w:hAnsi="Lucida Grande" w:cs="Lucida Grande"/>
          <w:kern w:val="0"/>
          <w:sz w:val="26"/>
          <w:szCs w:val="26"/>
        </w:rPr>
      </w:pPr>
      <w:r>
        <w:rPr>
          <w:rFonts w:ascii="Lucida Grande" w:hAnsi="Lucida Grande" w:cs="Lucida Grande"/>
          <w:kern w:val="0"/>
          <w:sz w:val="26"/>
          <w:szCs w:val="26"/>
        </w:rPr>
        <w:t xml:space="preserve">The object graph </w:t>
      </w:r>
      <w:proofErr w:type="gramStart"/>
      <w:r>
        <w:rPr>
          <w:rFonts w:ascii="Lucida Grande" w:hAnsi="Lucida Grande" w:cs="Lucida Grande"/>
          <w:kern w:val="0"/>
          <w:sz w:val="26"/>
          <w:szCs w:val="26"/>
        </w:rPr>
        <w:t>tear-down</w:t>
      </w:r>
      <w:proofErr w:type="gramEnd"/>
      <w:r>
        <w:rPr>
          <w:rFonts w:ascii="Lucida Grande" w:hAnsi="Lucida Grande" w:cs="Lucida Grande"/>
          <w:kern w:val="0"/>
          <w:sz w:val="26"/>
          <w:szCs w:val="26"/>
        </w:rPr>
        <w:t xml:space="preserve"> mechanism is inherently non-ordered. Although you might typically expect—and get—a particular order, you are introducing fragility. If an object is unexpectedly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rather than released for example, the </w:t>
      </w:r>
      <w:proofErr w:type="gramStart"/>
      <w:r>
        <w:rPr>
          <w:rFonts w:ascii="Lucida Grande" w:hAnsi="Lucida Grande" w:cs="Lucida Grande"/>
          <w:kern w:val="0"/>
          <w:sz w:val="26"/>
          <w:szCs w:val="26"/>
        </w:rPr>
        <w:t>tear-down</w:t>
      </w:r>
      <w:proofErr w:type="gramEnd"/>
      <w:r>
        <w:rPr>
          <w:rFonts w:ascii="Lucida Grande" w:hAnsi="Lucida Grande" w:cs="Lucida Grande"/>
          <w:kern w:val="0"/>
          <w:sz w:val="26"/>
          <w:szCs w:val="26"/>
        </w:rPr>
        <w:t xml:space="preserve"> order may change, which may lead to unexpected results.</w:t>
      </w:r>
    </w:p>
    <w:p w14:paraId="55A0D01E" w14:textId="77777777" w:rsidR="00215CD2" w:rsidRDefault="00215CD2" w:rsidP="00215CD2">
      <w:pPr>
        <w:rPr>
          <w:rFonts w:ascii="Lucida Grande" w:hAnsi="Lucida Grande" w:cs="Lucida Grande"/>
          <w:kern w:val="0"/>
          <w:sz w:val="26"/>
          <w:szCs w:val="26"/>
        </w:rPr>
      </w:pPr>
    </w:p>
    <w:p w14:paraId="155CFDAF" w14:textId="00F993DB" w:rsidR="00215CD2" w:rsidRPr="00286F93" w:rsidRDefault="00215CD2" w:rsidP="00286F93">
      <w:pPr>
        <w:pStyle w:val="a5"/>
        <w:numPr>
          <w:ilvl w:val="0"/>
          <w:numId w:val="15"/>
        </w:numPr>
        <w:ind w:firstLineChars="0"/>
        <w:rPr>
          <w:rFonts w:ascii="Lucida Grande" w:hAnsi="Lucida Grande" w:cs="Lucida Grande"/>
          <w:kern w:val="0"/>
          <w:sz w:val="26"/>
          <w:szCs w:val="26"/>
        </w:rPr>
      </w:pPr>
      <w:r w:rsidRPr="00286F93">
        <w:rPr>
          <w:rFonts w:ascii="Lucida Grande" w:hAnsi="Lucida Grande" w:cs="Lucida Grande" w:hint="eastAsia"/>
          <w:kern w:val="0"/>
          <w:sz w:val="26"/>
          <w:szCs w:val="26"/>
        </w:rPr>
        <w:t>对象图</w:t>
      </w:r>
      <w:r w:rsidR="00D00604" w:rsidRPr="00286F93">
        <w:rPr>
          <w:rFonts w:ascii="Lucida Grande" w:hAnsi="Lucida Grande" w:cs="Lucida Grande" w:hint="eastAsia"/>
          <w:kern w:val="0"/>
          <w:sz w:val="26"/>
          <w:szCs w:val="26"/>
        </w:rPr>
        <w:t>关闭</w:t>
      </w:r>
      <w:r w:rsidRPr="00286F93">
        <w:rPr>
          <w:rFonts w:ascii="Lucida Grande" w:hAnsi="Lucida Grande" w:cs="Lucida Grande" w:hint="eastAsia"/>
          <w:kern w:val="0"/>
          <w:sz w:val="26"/>
          <w:szCs w:val="26"/>
        </w:rPr>
        <w:t>的顺序依赖。</w:t>
      </w:r>
    </w:p>
    <w:p w14:paraId="5F05C136" w14:textId="5BC2942D" w:rsidR="00215CD2" w:rsidRDefault="00215CD2" w:rsidP="00286F93">
      <w:pPr>
        <w:ind w:firstLine="360"/>
      </w:pPr>
      <w:r>
        <w:rPr>
          <w:rFonts w:hint="eastAsia"/>
        </w:rPr>
        <w:t>对象图</w:t>
      </w:r>
      <w:r w:rsidR="00D00604">
        <w:rPr>
          <w:rFonts w:hint="eastAsia"/>
        </w:rPr>
        <w:t>关闭</w:t>
      </w:r>
      <w:r>
        <w:rPr>
          <w:rFonts w:hint="eastAsia"/>
        </w:rPr>
        <w:t>机制本质上是无序的。尽管你通常期望——并得到了——一个特殊的顺序，</w:t>
      </w:r>
      <w:r w:rsidR="00D00604">
        <w:rPr>
          <w:rFonts w:hint="eastAsia"/>
        </w:rPr>
        <w:t>但你需要知道这个排序的脆弱性。如果一个对象出乎意料的自动释放而不是直接释放，那关闭顺序也可能改变，这就可能导致预料之外的结果了。</w:t>
      </w:r>
    </w:p>
    <w:p w14:paraId="78175741" w14:textId="77777777" w:rsidR="00D00604" w:rsidRDefault="00D00604" w:rsidP="00D00604"/>
    <w:p w14:paraId="7085EA1D" w14:textId="7A483729" w:rsidR="00D00604" w:rsidRDefault="00D00604" w:rsidP="00D0060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2.</w:t>
      </w:r>
      <w:r>
        <w:rPr>
          <w:rFonts w:ascii="Lucida Grande" w:hAnsi="Lucida Grande" w:cs="Lucida Grande"/>
          <w:kern w:val="0"/>
          <w:sz w:val="26"/>
          <w:szCs w:val="26"/>
        </w:rPr>
        <w:t>Non-reclamation of scarce resources.</w:t>
      </w:r>
    </w:p>
    <w:p w14:paraId="327B4F73" w14:textId="5C735F9B" w:rsidR="00D00604" w:rsidRDefault="00D00604" w:rsidP="00D00604">
      <w:pPr>
        <w:ind w:firstLine="420"/>
        <w:rPr>
          <w:rFonts w:ascii="Lucida Grande" w:hAnsi="Lucida Grande" w:cs="Lucida Grande"/>
          <w:kern w:val="0"/>
          <w:sz w:val="26"/>
          <w:szCs w:val="26"/>
        </w:rPr>
      </w:pPr>
      <w:r>
        <w:rPr>
          <w:rFonts w:ascii="Lucida Grande" w:hAnsi="Lucida Grande" w:cs="Lucida Grande"/>
          <w:kern w:val="0"/>
          <w:sz w:val="26"/>
          <w:szCs w:val="26"/>
        </w:rPr>
        <w:t>Memory leaks are bugs that should be fixed, but they are generally not immediately fatal. If scarce resources are not released when you expect them to be released, however, you may run into more serious problems. If your application runs out of file descriptors, for example, the user may not be able to save data.</w:t>
      </w:r>
    </w:p>
    <w:p w14:paraId="3F790679" w14:textId="77777777" w:rsidR="00D00604" w:rsidRDefault="00D00604" w:rsidP="00D00604">
      <w:pPr>
        <w:rPr>
          <w:rFonts w:ascii="Lucida Grande" w:hAnsi="Lucida Grande" w:cs="Lucida Grande"/>
          <w:kern w:val="0"/>
          <w:sz w:val="26"/>
          <w:szCs w:val="26"/>
        </w:rPr>
      </w:pPr>
    </w:p>
    <w:p w14:paraId="20FA1D0F" w14:textId="150ECBD9" w:rsidR="00D00604" w:rsidRPr="00286F93" w:rsidRDefault="00D00604" w:rsidP="00286F93">
      <w:pPr>
        <w:pStyle w:val="a5"/>
        <w:numPr>
          <w:ilvl w:val="0"/>
          <w:numId w:val="14"/>
        </w:numPr>
        <w:ind w:firstLineChars="0"/>
        <w:rPr>
          <w:rFonts w:ascii="Lucida Grande" w:hAnsi="Lucida Grande" w:cs="Lucida Grande"/>
          <w:kern w:val="0"/>
          <w:sz w:val="26"/>
          <w:szCs w:val="26"/>
        </w:rPr>
      </w:pPr>
      <w:r w:rsidRPr="00286F93">
        <w:rPr>
          <w:rFonts w:ascii="Lucida Grande" w:hAnsi="Lucida Grande" w:cs="Lucida Grande" w:hint="eastAsia"/>
          <w:kern w:val="0"/>
          <w:sz w:val="26"/>
          <w:szCs w:val="26"/>
        </w:rPr>
        <w:t>未回收稀有资源</w:t>
      </w:r>
    </w:p>
    <w:p w14:paraId="0B8808F8" w14:textId="1EAC552E" w:rsidR="00D00604" w:rsidRDefault="00286F93" w:rsidP="00286F93">
      <w:pPr>
        <w:ind w:firstLine="360"/>
        <w:rPr>
          <w:rFonts w:ascii="Lucida Grande" w:hAnsi="Lucida Grande" w:cs="Lucida Grande"/>
          <w:kern w:val="0"/>
          <w:sz w:val="26"/>
          <w:szCs w:val="26"/>
        </w:rPr>
      </w:pPr>
      <w:r>
        <w:rPr>
          <w:rFonts w:ascii="Lucida Grande" w:hAnsi="Lucida Grande" w:cs="Lucida Grande" w:hint="eastAsia"/>
          <w:kern w:val="0"/>
          <w:sz w:val="26"/>
          <w:szCs w:val="26"/>
        </w:rPr>
        <w:t>内存泄露通常不是立即致命的，但这类</w:t>
      </w:r>
      <w:r>
        <w:rPr>
          <w:rFonts w:ascii="Lucida Grande" w:hAnsi="Lucida Grande" w:cs="Lucida Grande" w:hint="eastAsia"/>
          <w:kern w:val="0"/>
          <w:sz w:val="26"/>
          <w:szCs w:val="26"/>
        </w:rPr>
        <w:t>bug</w:t>
      </w:r>
      <w:r>
        <w:rPr>
          <w:rFonts w:ascii="Lucida Grande" w:hAnsi="Lucida Grande" w:cs="Lucida Grande" w:hint="eastAsia"/>
          <w:kern w:val="0"/>
          <w:sz w:val="26"/>
          <w:szCs w:val="26"/>
        </w:rPr>
        <w:t>也应该被修正。如果稀有资源在你希望它们释放的时候没有被释放，你可能会走入更严重的问题中。例如，如果应用程序在文件描述符之外运行，用户可能无法保存数据。</w:t>
      </w:r>
    </w:p>
    <w:p w14:paraId="544C8300" w14:textId="77777777" w:rsidR="00286F93" w:rsidRDefault="00286F93" w:rsidP="00286F93">
      <w:pPr>
        <w:rPr>
          <w:rFonts w:ascii="Lucida Grande" w:hAnsi="Lucida Grande" w:cs="Lucida Grande"/>
          <w:kern w:val="0"/>
          <w:sz w:val="26"/>
          <w:szCs w:val="26"/>
        </w:rPr>
      </w:pPr>
    </w:p>
    <w:p w14:paraId="59D3C439" w14:textId="0EA16B46" w:rsidR="00286F93" w:rsidRDefault="00286F93" w:rsidP="00286F93">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3.</w:t>
      </w:r>
      <w:r>
        <w:rPr>
          <w:rFonts w:ascii="Lucida Grande" w:hAnsi="Lucida Grande" w:cs="Lucida Grande"/>
          <w:kern w:val="0"/>
          <w:sz w:val="26"/>
          <w:szCs w:val="26"/>
        </w:rPr>
        <w:t>Cleanup logic being executed on the wrong thread.</w:t>
      </w:r>
    </w:p>
    <w:p w14:paraId="164A872C" w14:textId="2C1BA330" w:rsidR="00286F93" w:rsidRPr="00286F93" w:rsidRDefault="00286F93" w:rsidP="00286F93">
      <w:pPr>
        <w:rPr>
          <w:rFonts w:ascii="Lucida Grande" w:hAnsi="Lucida Grande" w:cs="Lucida Grande"/>
          <w:kern w:val="0"/>
          <w:sz w:val="26"/>
          <w:szCs w:val="26"/>
        </w:rPr>
      </w:pPr>
      <w:r>
        <w:rPr>
          <w:rFonts w:ascii="Lucida Grande" w:hAnsi="Lucida Grande" w:cs="Lucida Grande"/>
          <w:kern w:val="0"/>
          <w:sz w:val="26"/>
          <w:szCs w:val="26"/>
        </w:rPr>
        <w:t xml:space="preserve">If an object is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at an unexpected time, it will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on whatever thread’s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it happens to be in. This can easily be fatal for resources that should only be touched from one thread.</w:t>
      </w:r>
    </w:p>
    <w:p w14:paraId="4DBD50CA" w14:textId="77777777" w:rsidR="00D00604" w:rsidRDefault="00D00604" w:rsidP="00D00604">
      <w:pPr>
        <w:rPr>
          <w:rFonts w:ascii="Lucida Grande" w:hAnsi="Lucida Grande" w:cs="Lucida Grande"/>
          <w:kern w:val="0"/>
          <w:sz w:val="26"/>
          <w:szCs w:val="26"/>
        </w:rPr>
      </w:pPr>
    </w:p>
    <w:p w14:paraId="619D1320" w14:textId="3ED5185E" w:rsidR="00286F93" w:rsidRPr="00286F93" w:rsidRDefault="00286F93" w:rsidP="00286F93">
      <w:pPr>
        <w:pStyle w:val="a5"/>
        <w:numPr>
          <w:ilvl w:val="0"/>
          <w:numId w:val="14"/>
        </w:numPr>
        <w:ind w:firstLineChars="0"/>
        <w:rPr>
          <w:rFonts w:ascii="Lucida Grande" w:hAnsi="Lucida Grande" w:cs="Lucida Grande"/>
          <w:kern w:val="0"/>
          <w:sz w:val="26"/>
          <w:szCs w:val="26"/>
        </w:rPr>
      </w:pPr>
      <w:r w:rsidRPr="00286F93">
        <w:rPr>
          <w:rFonts w:ascii="Lucida Grande" w:hAnsi="Lucida Grande" w:cs="Lucida Grande" w:hint="eastAsia"/>
          <w:kern w:val="0"/>
          <w:sz w:val="26"/>
          <w:szCs w:val="26"/>
        </w:rPr>
        <w:t>清理逻辑在错误的线程执行。</w:t>
      </w:r>
    </w:p>
    <w:p w14:paraId="0E506F93" w14:textId="4117ECFB" w:rsidR="00286F93" w:rsidRPr="00286F93" w:rsidRDefault="00286F93" w:rsidP="00286F93">
      <w:pPr>
        <w:ind w:firstLine="360"/>
        <w:rPr>
          <w:rFonts w:ascii="Lucida Grande" w:hAnsi="Lucida Grande" w:cs="Lucida Grande"/>
          <w:kern w:val="0"/>
          <w:sz w:val="26"/>
          <w:szCs w:val="26"/>
        </w:rPr>
      </w:pPr>
      <w:r>
        <w:rPr>
          <w:rFonts w:ascii="Lucida Grande" w:hAnsi="Lucida Grande" w:cs="Lucida Grande" w:hint="eastAsia"/>
          <w:kern w:val="0"/>
          <w:sz w:val="26"/>
          <w:szCs w:val="26"/>
        </w:rPr>
        <w:t>如果对象在意外的时间自动释放，它可能在任何线程的自动释放池</w:t>
      </w:r>
      <w:r>
        <w:rPr>
          <w:rFonts w:ascii="Lucida Grande" w:hAnsi="Lucida Grande" w:cs="Lucida Grande" w:hint="eastAsia"/>
          <w:kern w:val="0"/>
          <w:sz w:val="26"/>
          <w:szCs w:val="26"/>
        </w:rPr>
        <w:t>block</w:t>
      </w:r>
      <w:r>
        <w:rPr>
          <w:rFonts w:ascii="Lucida Grande" w:hAnsi="Lucida Grande" w:cs="Lucida Grande" w:hint="eastAsia"/>
          <w:kern w:val="0"/>
          <w:sz w:val="26"/>
          <w:szCs w:val="26"/>
        </w:rPr>
        <w:t>里被销毁。这对于只能在一个线程中接触的资源是极易致命的。</w:t>
      </w:r>
    </w:p>
    <w:p w14:paraId="36399EC4" w14:textId="77777777" w:rsidR="00D00604" w:rsidRDefault="00D00604" w:rsidP="00D00604">
      <w:pPr>
        <w:rPr>
          <w:rFonts w:ascii="Lucida Grande" w:hAnsi="Lucida Grande" w:cs="Lucida Grande"/>
          <w:kern w:val="0"/>
          <w:sz w:val="26"/>
          <w:szCs w:val="26"/>
        </w:rPr>
      </w:pPr>
    </w:p>
    <w:p w14:paraId="2ADB5462" w14:textId="77777777" w:rsidR="00FE5DC9" w:rsidRDefault="00FE5DC9"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Collections Own the Objects They Contain</w:t>
      </w:r>
    </w:p>
    <w:p w14:paraId="48E162E8" w14:textId="77777777" w:rsidR="00FE5DC9" w:rsidRDefault="00FE5DC9" w:rsidP="00FE5DC9">
      <w:pPr>
        <w:widowControl/>
        <w:autoSpaceDE w:val="0"/>
        <w:autoSpaceDN w:val="0"/>
        <w:adjustRightInd w:val="0"/>
        <w:jc w:val="left"/>
        <w:rPr>
          <w:rFonts w:ascii="Lucida Grande" w:hAnsi="Lucida Grande" w:cs="Lucida Grande"/>
          <w:color w:val="2E3A59"/>
          <w:kern w:val="0"/>
          <w:sz w:val="48"/>
          <w:szCs w:val="48"/>
        </w:rPr>
      </w:pPr>
    </w:p>
    <w:p w14:paraId="5B8CA8A2" w14:textId="3B41081F" w:rsidR="00D00604" w:rsidRDefault="00FE5DC9" w:rsidP="00FE5DC9">
      <w:pPr>
        <w:rPr>
          <w:rFonts w:ascii="Lucida Grande" w:hAnsi="Lucida Grande" w:cs="Lucida Grande"/>
          <w:kern w:val="0"/>
          <w:sz w:val="26"/>
          <w:szCs w:val="26"/>
        </w:rPr>
      </w:pPr>
      <w:r>
        <w:rPr>
          <w:rFonts w:ascii="Lucida Grande" w:hAnsi="Lucida Grande" w:cs="Lucida Grande"/>
          <w:kern w:val="0"/>
          <w:sz w:val="26"/>
          <w:szCs w:val="26"/>
        </w:rPr>
        <w:t xml:space="preserve">When you add an object to a </w:t>
      </w:r>
      <w:r>
        <w:rPr>
          <w:rFonts w:ascii="Lucida Grande" w:hAnsi="Lucida Grande" w:cs="Lucida Grande"/>
          <w:color w:val="274EC0"/>
          <w:kern w:val="0"/>
          <w:sz w:val="26"/>
          <w:szCs w:val="26"/>
        </w:rPr>
        <w:t>collection</w:t>
      </w:r>
      <w:r>
        <w:rPr>
          <w:rFonts w:ascii="Lucida Grande" w:hAnsi="Lucida Grande" w:cs="Lucida Grande"/>
          <w:kern w:val="0"/>
          <w:sz w:val="26"/>
          <w:szCs w:val="26"/>
        </w:rPr>
        <w:t xml:space="preserve"> (such as an array, dictionary, or set), the collection takes ownership of it. The collection will relinquish ownership when the object is removed from the collection or when the collection is itself released. Thus, for example, if you want to create an array of numbers you might do either of the following:</w:t>
      </w:r>
    </w:p>
    <w:p w14:paraId="42A67D0A" w14:textId="77777777" w:rsidR="00DC3DE5" w:rsidRDefault="00DC3DE5" w:rsidP="00FE5DC9">
      <w:pPr>
        <w:rPr>
          <w:rFonts w:ascii="Lucida Grande" w:hAnsi="Lucida Grande" w:cs="Lucida Grande"/>
          <w:kern w:val="0"/>
          <w:sz w:val="26"/>
          <w:szCs w:val="26"/>
        </w:rPr>
      </w:pPr>
    </w:p>
    <w:p w14:paraId="0817C0D4" w14:textId="262D8D25" w:rsidR="00DC3DE5" w:rsidRDefault="00DC3DE5" w:rsidP="00FE5DC9">
      <w:pPr>
        <w:rPr>
          <w:rFonts w:ascii="Lucida Grande" w:hAnsi="Lucida Grande" w:cs="Lucida Grande"/>
          <w:kern w:val="0"/>
          <w:sz w:val="26"/>
          <w:szCs w:val="26"/>
        </w:rPr>
      </w:pPr>
      <w:r>
        <w:rPr>
          <w:rFonts w:ascii="Lucida Grande" w:hAnsi="Lucida Grande" w:cs="Lucida Grande" w:hint="eastAsia"/>
          <w:kern w:val="0"/>
          <w:sz w:val="26"/>
          <w:szCs w:val="26"/>
        </w:rPr>
        <w:t>当把对象添加到集合（例如</w:t>
      </w:r>
      <w:r>
        <w:rPr>
          <w:rFonts w:ascii="Lucida Grande" w:hAnsi="Lucida Grande" w:cs="Lucida Grande" w:hint="eastAsia"/>
          <w:kern w:val="0"/>
          <w:sz w:val="26"/>
          <w:szCs w:val="26"/>
        </w:rPr>
        <w:t>Array</w:t>
      </w:r>
      <w:r>
        <w:rPr>
          <w:rFonts w:ascii="Lucida Grande" w:hAnsi="Lucida Grande" w:cs="Lucida Grande" w:hint="eastAsia"/>
          <w:kern w:val="0"/>
          <w:sz w:val="26"/>
          <w:szCs w:val="26"/>
        </w:rPr>
        <w:t>、</w:t>
      </w:r>
      <w:r>
        <w:rPr>
          <w:rFonts w:ascii="Lucida Grande" w:hAnsi="Lucida Grande" w:cs="Lucida Grande" w:hint="eastAsia"/>
          <w:kern w:val="0"/>
          <w:sz w:val="26"/>
          <w:szCs w:val="26"/>
        </w:rPr>
        <w:t>Dictionary</w:t>
      </w:r>
      <w:r>
        <w:rPr>
          <w:rFonts w:ascii="Lucida Grande" w:hAnsi="Lucida Grande" w:cs="Lucida Grande" w:hint="eastAsia"/>
          <w:kern w:val="0"/>
          <w:sz w:val="26"/>
          <w:szCs w:val="26"/>
        </w:rPr>
        <w:t>或</w:t>
      </w:r>
      <w:r>
        <w:rPr>
          <w:rFonts w:ascii="Lucida Grande" w:hAnsi="Lucida Grande" w:cs="Lucida Grande" w:hint="eastAsia"/>
          <w:kern w:val="0"/>
          <w:sz w:val="26"/>
          <w:szCs w:val="26"/>
        </w:rPr>
        <w:t>Set</w:t>
      </w:r>
      <w:r>
        <w:rPr>
          <w:rFonts w:ascii="Lucida Grande" w:hAnsi="Lucida Grande" w:cs="Lucida Grande" w:hint="eastAsia"/>
          <w:kern w:val="0"/>
          <w:sz w:val="26"/>
          <w:szCs w:val="26"/>
        </w:rPr>
        <w:t>）中，集合就获得了它的所有权。当对象从集合中移除或者集合自己被释放时，集合都会放弃</w:t>
      </w:r>
      <w:r w:rsidR="00896E3F">
        <w:rPr>
          <w:rFonts w:ascii="Lucida Grande" w:hAnsi="Lucida Grande" w:cs="Lucida Grande" w:hint="eastAsia"/>
          <w:kern w:val="0"/>
          <w:sz w:val="26"/>
          <w:szCs w:val="26"/>
        </w:rPr>
        <w:t>所有权。那么，举个例子说，如果你想要创建一个数字对象的数组，你可能像下面其中一种这样做：</w:t>
      </w:r>
    </w:p>
    <w:p w14:paraId="69B13F50" w14:textId="77777777" w:rsidR="00896E3F" w:rsidRDefault="00896E3F" w:rsidP="00FE5DC9">
      <w:pPr>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896E3F" w14:paraId="284F53E4" w14:textId="77777777">
        <w:tc>
          <w:tcPr>
            <w:tcW w:w="19361" w:type="dxa"/>
            <w:tcMar>
              <w:top w:w="119" w:type="nil"/>
              <w:left w:w="119" w:type="nil"/>
              <w:bottom w:w="119" w:type="nil"/>
              <w:right w:w="119" w:type="nil"/>
            </w:tcMar>
            <w:vAlign w:val="center"/>
          </w:tcPr>
          <w:p w14:paraId="0DB3083A" w14:textId="4FB2136E" w:rsidR="00896E3F" w:rsidRDefault="00896E3F">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NSMutableArray</w:t>
            </w:r>
            <w:proofErr w:type="spellEnd"/>
            <w:r>
              <w:rPr>
                <w:rFonts w:ascii="Courier" w:hAnsi="Courier" w:cs="Courier"/>
                <w:color w:val="535353"/>
                <w:kern w:val="0"/>
              </w:rPr>
              <w:t xml:space="preserve"> *array = &lt;#Get a mutable array#&gt;;</w:t>
            </w:r>
          </w:p>
        </w:tc>
      </w:tr>
      <w:tr w:rsidR="00896E3F" w14:paraId="7E21CE34" w14:textId="77777777">
        <w:tblPrEx>
          <w:tblBorders>
            <w:top w:val="none" w:sz="0" w:space="0" w:color="auto"/>
          </w:tblBorders>
        </w:tblPrEx>
        <w:tc>
          <w:tcPr>
            <w:tcW w:w="19361" w:type="dxa"/>
            <w:tcMar>
              <w:top w:w="119" w:type="nil"/>
              <w:left w:w="119" w:type="nil"/>
              <w:bottom w:w="119" w:type="nil"/>
              <w:right w:w="119" w:type="nil"/>
            </w:tcMar>
            <w:vAlign w:val="center"/>
          </w:tcPr>
          <w:p w14:paraId="17038C15" w14:textId="7DA055BF" w:rsidR="00896E3F" w:rsidRDefault="00896E3F">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NSUInteger</w:t>
            </w:r>
            <w:proofErr w:type="spellEnd"/>
            <w:r>
              <w:rPr>
                <w:rFonts w:ascii="Courier" w:hAnsi="Courier" w:cs="Courier"/>
                <w:color w:val="535353"/>
                <w:kern w:val="0"/>
              </w:rPr>
              <w:t xml:space="preserve"> </w:t>
            </w:r>
            <w:proofErr w:type="spellStart"/>
            <w:r>
              <w:rPr>
                <w:rFonts w:ascii="Courier" w:hAnsi="Courier" w:cs="Courier"/>
                <w:color w:val="535353"/>
                <w:kern w:val="0"/>
              </w:rPr>
              <w:t>i</w:t>
            </w:r>
            <w:proofErr w:type="spellEnd"/>
            <w:r>
              <w:rPr>
                <w:rFonts w:ascii="Courier" w:hAnsi="Courier" w:cs="Courier"/>
                <w:color w:val="535353"/>
                <w:kern w:val="0"/>
              </w:rPr>
              <w:t>;</w:t>
            </w:r>
          </w:p>
        </w:tc>
      </w:tr>
      <w:tr w:rsidR="00896E3F" w14:paraId="7C73B0FF" w14:textId="77777777">
        <w:tblPrEx>
          <w:tblBorders>
            <w:top w:val="none" w:sz="0" w:space="0" w:color="auto"/>
          </w:tblBorders>
        </w:tblPrEx>
        <w:tc>
          <w:tcPr>
            <w:tcW w:w="19361" w:type="dxa"/>
            <w:tcMar>
              <w:top w:w="119" w:type="nil"/>
              <w:left w:w="119" w:type="nil"/>
              <w:bottom w:w="119" w:type="nil"/>
              <w:right w:w="119" w:type="nil"/>
            </w:tcMar>
            <w:vAlign w:val="center"/>
          </w:tcPr>
          <w:p w14:paraId="354A3F85" w14:textId="0B068B15"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
        </w:tc>
      </w:tr>
      <w:tr w:rsidR="00896E3F" w14:paraId="155F4346" w14:textId="77777777">
        <w:tblPrEx>
          <w:tblBorders>
            <w:top w:val="none" w:sz="0" w:space="0" w:color="auto"/>
          </w:tblBorders>
        </w:tblPrEx>
        <w:tc>
          <w:tcPr>
            <w:tcW w:w="19361" w:type="dxa"/>
            <w:tcMar>
              <w:top w:w="119" w:type="nil"/>
              <w:left w:w="119" w:type="nil"/>
              <w:bottom w:w="119" w:type="nil"/>
              <w:right w:w="119" w:type="nil"/>
            </w:tcMar>
            <w:vAlign w:val="center"/>
          </w:tcPr>
          <w:p w14:paraId="064EBAC1" w14:textId="15126080" w:rsidR="00896E3F" w:rsidRDefault="00896E3F">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for</w:t>
            </w:r>
            <w:proofErr w:type="gramEnd"/>
            <w:r>
              <w:rPr>
                <w:rFonts w:ascii="Courier" w:hAnsi="Courier" w:cs="Courier"/>
                <w:color w:val="535353"/>
                <w:kern w:val="0"/>
              </w:rPr>
              <w:t xml:space="preserve"> (</w:t>
            </w:r>
            <w:proofErr w:type="spellStart"/>
            <w:r>
              <w:rPr>
                <w:rFonts w:ascii="Courier" w:hAnsi="Courier" w:cs="Courier"/>
                <w:color w:val="535353"/>
                <w:kern w:val="0"/>
              </w:rPr>
              <w:t>i</w:t>
            </w:r>
            <w:proofErr w:type="spellEnd"/>
            <w:r>
              <w:rPr>
                <w:rFonts w:ascii="Courier" w:hAnsi="Courier" w:cs="Courier"/>
                <w:color w:val="535353"/>
                <w:kern w:val="0"/>
              </w:rPr>
              <w:t xml:space="preserve"> = 0; </w:t>
            </w:r>
            <w:proofErr w:type="spellStart"/>
            <w:r>
              <w:rPr>
                <w:rFonts w:ascii="Courier" w:hAnsi="Courier" w:cs="Courier"/>
                <w:color w:val="535353"/>
                <w:kern w:val="0"/>
              </w:rPr>
              <w:t>i</w:t>
            </w:r>
            <w:proofErr w:type="spellEnd"/>
            <w:r>
              <w:rPr>
                <w:rFonts w:ascii="Courier" w:hAnsi="Courier" w:cs="Courier"/>
                <w:color w:val="535353"/>
                <w:kern w:val="0"/>
              </w:rPr>
              <w:t xml:space="preserve"> &lt; 10; </w:t>
            </w:r>
            <w:proofErr w:type="spellStart"/>
            <w:r>
              <w:rPr>
                <w:rFonts w:ascii="Courier" w:hAnsi="Courier" w:cs="Courier"/>
                <w:color w:val="535353"/>
                <w:kern w:val="0"/>
              </w:rPr>
              <w:t>i</w:t>
            </w:r>
            <w:proofErr w:type="spellEnd"/>
            <w:r>
              <w:rPr>
                <w:rFonts w:ascii="Courier" w:hAnsi="Courier" w:cs="Courier"/>
                <w:color w:val="535353"/>
                <w:kern w:val="0"/>
              </w:rPr>
              <w:t>++) {</w:t>
            </w:r>
          </w:p>
        </w:tc>
      </w:tr>
      <w:tr w:rsidR="00896E3F" w14:paraId="1D961B68" w14:textId="77777777">
        <w:tblPrEx>
          <w:tblBorders>
            <w:top w:val="none" w:sz="0" w:space="0" w:color="auto"/>
          </w:tblBorders>
        </w:tblPrEx>
        <w:tc>
          <w:tcPr>
            <w:tcW w:w="19361" w:type="dxa"/>
            <w:tcMar>
              <w:top w:w="119" w:type="nil"/>
              <w:left w:w="119" w:type="nil"/>
              <w:bottom w:w="119" w:type="nil"/>
              <w:right w:w="119" w:type="nil"/>
            </w:tcMar>
            <w:vAlign w:val="center"/>
          </w:tcPr>
          <w:p w14:paraId="00C195A2" w14:textId="7D0CC6FE"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convenienceNumber</w:t>
            </w:r>
            <w:proofErr w:type="spellEnd"/>
            <w:r>
              <w:rPr>
                <w:rFonts w:ascii="Courier" w:hAnsi="Courier" w:cs="Courier"/>
                <w:color w:val="535353"/>
                <w:kern w:val="0"/>
              </w:rPr>
              <w:t xml:space="preserve"> =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numberWithInteger</w:t>
            </w:r>
            <w:proofErr w:type="gramStart"/>
            <w:r>
              <w:rPr>
                <w:rFonts w:ascii="Courier" w:hAnsi="Courier" w:cs="Courier"/>
                <w:color w:val="535353"/>
                <w:kern w:val="0"/>
              </w:rPr>
              <w:t>:i</w:t>
            </w:r>
            <w:proofErr w:type="spellEnd"/>
            <w:proofErr w:type="gramEnd"/>
            <w:r>
              <w:rPr>
                <w:rFonts w:ascii="Courier" w:hAnsi="Courier" w:cs="Courier"/>
                <w:color w:val="535353"/>
                <w:kern w:val="0"/>
              </w:rPr>
              <w:t>];</w:t>
            </w:r>
          </w:p>
        </w:tc>
      </w:tr>
      <w:tr w:rsidR="00896E3F" w14:paraId="5ED08422" w14:textId="77777777">
        <w:tblPrEx>
          <w:tblBorders>
            <w:top w:val="none" w:sz="0" w:space="0" w:color="auto"/>
          </w:tblBorders>
        </w:tblPrEx>
        <w:tc>
          <w:tcPr>
            <w:tcW w:w="19361" w:type="dxa"/>
            <w:tcMar>
              <w:top w:w="119" w:type="nil"/>
              <w:left w:w="119" w:type="nil"/>
              <w:bottom w:w="119" w:type="nil"/>
              <w:right w:w="119" w:type="nil"/>
            </w:tcMar>
            <w:vAlign w:val="center"/>
          </w:tcPr>
          <w:p w14:paraId="5C41AE81" w14:textId="6E3AFCD3"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array</w:t>
            </w:r>
            <w:proofErr w:type="gramEnd"/>
            <w:r>
              <w:rPr>
                <w:rFonts w:ascii="Courier" w:hAnsi="Courier" w:cs="Courier"/>
                <w:color w:val="535353"/>
                <w:kern w:val="0"/>
              </w:rPr>
              <w:t xml:space="preserve"> </w:t>
            </w:r>
            <w:proofErr w:type="spellStart"/>
            <w:r>
              <w:rPr>
                <w:rFonts w:ascii="Courier" w:hAnsi="Courier" w:cs="Courier"/>
                <w:color w:val="535353"/>
                <w:kern w:val="0"/>
              </w:rPr>
              <w:t>addObject:convenienceNumber</w:t>
            </w:r>
            <w:proofErr w:type="spellEnd"/>
            <w:r>
              <w:rPr>
                <w:rFonts w:ascii="Courier" w:hAnsi="Courier" w:cs="Courier"/>
                <w:color w:val="535353"/>
                <w:kern w:val="0"/>
              </w:rPr>
              <w:t>];</w:t>
            </w:r>
          </w:p>
        </w:tc>
      </w:tr>
      <w:tr w:rsidR="00896E3F" w14:paraId="4DF8751F"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7C7C7744" w14:textId="680222E9"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4FD6D7CC" w14:textId="77777777" w:rsidR="00896E3F" w:rsidRDefault="00896E3F" w:rsidP="00FE5DC9">
      <w:pPr>
        <w:rPr>
          <w:rFonts w:ascii="Lucida Grande" w:hAnsi="Lucida Grande" w:cs="Lucida Grande"/>
          <w:kern w:val="0"/>
          <w:sz w:val="26"/>
          <w:szCs w:val="26"/>
        </w:rPr>
      </w:pPr>
    </w:p>
    <w:p w14:paraId="3E2E2A1D" w14:textId="35023304" w:rsidR="00D00604" w:rsidRDefault="00896E3F" w:rsidP="00D00604">
      <w:pPr>
        <w:rPr>
          <w:rFonts w:ascii="Lucida Grande" w:hAnsi="Lucida Grande" w:cs="Lucida Grande"/>
          <w:kern w:val="0"/>
          <w:sz w:val="26"/>
          <w:szCs w:val="26"/>
        </w:rPr>
      </w:pPr>
      <w:r>
        <w:rPr>
          <w:rFonts w:ascii="Lucida Grande" w:hAnsi="Lucida Grande" w:cs="Lucida Grande"/>
          <w:kern w:val="0"/>
          <w:sz w:val="26"/>
          <w:szCs w:val="26"/>
        </w:rPr>
        <w:t xml:space="preserve">In this case, you didn’t invoke </w:t>
      </w:r>
      <w:proofErr w:type="spellStart"/>
      <w:r>
        <w:rPr>
          <w:rFonts w:ascii="Courier" w:hAnsi="Courier" w:cs="Courier"/>
          <w:color w:val="535353"/>
          <w:kern w:val="0"/>
          <w:sz w:val="26"/>
          <w:szCs w:val="26"/>
        </w:rPr>
        <w:t>alloc</w:t>
      </w:r>
      <w:proofErr w:type="spellEnd"/>
      <w:r>
        <w:rPr>
          <w:rFonts w:ascii="Lucida Grande" w:hAnsi="Lucida Grande" w:cs="Lucida Grande"/>
          <w:kern w:val="0"/>
          <w:sz w:val="26"/>
          <w:szCs w:val="26"/>
        </w:rPr>
        <w:t xml:space="preserve">, so there’s no need to call </w:t>
      </w:r>
      <w:r>
        <w:rPr>
          <w:rFonts w:ascii="Courier" w:hAnsi="Courier" w:cs="Courier"/>
          <w:color w:val="535353"/>
          <w:kern w:val="0"/>
          <w:sz w:val="26"/>
          <w:szCs w:val="26"/>
        </w:rPr>
        <w:t>release</w:t>
      </w:r>
      <w:r>
        <w:rPr>
          <w:rFonts w:ascii="Lucida Grande" w:hAnsi="Lucida Grande" w:cs="Lucida Grande"/>
          <w:kern w:val="0"/>
          <w:sz w:val="26"/>
          <w:szCs w:val="26"/>
        </w:rPr>
        <w:t>. There is no need to retain the new numbers (</w:t>
      </w:r>
      <w:proofErr w:type="spellStart"/>
      <w:r>
        <w:rPr>
          <w:rFonts w:ascii="Courier" w:hAnsi="Courier" w:cs="Courier"/>
          <w:color w:val="535353"/>
          <w:kern w:val="0"/>
          <w:sz w:val="26"/>
          <w:szCs w:val="26"/>
        </w:rPr>
        <w:t>convenienceNumber</w:t>
      </w:r>
      <w:proofErr w:type="spellEnd"/>
      <w:r>
        <w:rPr>
          <w:rFonts w:ascii="Lucida Grande" w:hAnsi="Lucida Grande" w:cs="Lucida Grande"/>
          <w:kern w:val="0"/>
          <w:sz w:val="26"/>
          <w:szCs w:val="26"/>
        </w:rPr>
        <w:t>), since the array will do so.</w:t>
      </w:r>
    </w:p>
    <w:p w14:paraId="0C127D85" w14:textId="77777777" w:rsidR="00D00604" w:rsidRDefault="00D00604" w:rsidP="00D00604"/>
    <w:p w14:paraId="7EEA8B94" w14:textId="0DE86D04" w:rsidR="00896E3F" w:rsidRDefault="00896E3F" w:rsidP="00D00604">
      <w:r>
        <w:rPr>
          <w:rFonts w:hint="eastAsia"/>
        </w:rPr>
        <w:t>在这个案例中，你没有调用</w:t>
      </w:r>
      <w:proofErr w:type="spellStart"/>
      <w:r>
        <w:rPr>
          <w:rFonts w:hint="eastAsia"/>
        </w:rPr>
        <w:t>alloc</w:t>
      </w:r>
      <w:proofErr w:type="spellEnd"/>
      <w:r>
        <w:rPr>
          <w:rFonts w:hint="eastAsia"/>
        </w:rPr>
        <w:t>，所以不需要调用</w:t>
      </w:r>
      <w:r>
        <w:rPr>
          <w:rFonts w:hint="eastAsia"/>
        </w:rPr>
        <w:t>release</w:t>
      </w:r>
      <w:r>
        <w:rPr>
          <w:rFonts w:hint="eastAsia"/>
        </w:rPr>
        <w:t>。不要要持有新的数字对象（</w:t>
      </w:r>
      <w:proofErr w:type="spellStart"/>
      <w:r>
        <w:rPr>
          <w:rFonts w:ascii="Courier" w:hAnsi="Courier" w:cs="Courier"/>
          <w:color w:val="535353"/>
          <w:kern w:val="0"/>
          <w:sz w:val="26"/>
          <w:szCs w:val="26"/>
        </w:rPr>
        <w:t>convenienceNumber</w:t>
      </w:r>
      <w:proofErr w:type="spellEnd"/>
      <w:r>
        <w:rPr>
          <w:rFonts w:hint="eastAsia"/>
        </w:rPr>
        <w:t>），因为数组持有了它们。</w:t>
      </w:r>
    </w:p>
    <w:p w14:paraId="3C8C7A3E" w14:textId="77777777" w:rsidR="00896E3F" w:rsidRDefault="00896E3F" w:rsidP="00D00604"/>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896E3F" w14:paraId="08C52739" w14:textId="77777777">
        <w:tc>
          <w:tcPr>
            <w:tcW w:w="19361" w:type="dxa"/>
            <w:tcMar>
              <w:top w:w="119" w:type="nil"/>
              <w:left w:w="119" w:type="nil"/>
              <w:bottom w:w="119" w:type="nil"/>
              <w:right w:w="119" w:type="nil"/>
            </w:tcMar>
            <w:vAlign w:val="center"/>
          </w:tcPr>
          <w:p w14:paraId="16F32452" w14:textId="7DF79498" w:rsidR="00896E3F" w:rsidRDefault="00896E3F">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NSMutableArray</w:t>
            </w:r>
            <w:proofErr w:type="spellEnd"/>
            <w:r>
              <w:rPr>
                <w:rFonts w:ascii="Courier" w:hAnsi="Courier" w:cs="Courier"/>
                <w:color w:val="535353"/>
                <w:kern w:val="0"/>
              </w:rPr>
              <w:t xml:space="preserve"> *array = &lt;#Get a mutable array#&gt;;</w:t>
            </w:r>
          </w:p>
        </w:tc>
      </w:tr>
      <w:tr w:rsidR="00896E3F" w14:paraId="28E77D57" w14:textId="77777777">
        <w:tblPrEx>
          <w:tblBorders>
            <w:top w:val="none" w:sz="0" w:space="0" w:color="auto"/>
          </w:tblBorders>
        </w:tblPrEx>
        <w:tc>
          <w:tcPr>
            <w:tcW w:w="19361" w:type="dxa"/>
            <w:tcMar>
              <w:top w:w="119" w:type="nil"/>
              <w:left w:w="119" w:type="nil"/>
              <w:bottom w:w="119" w:type="nil"/>
              <w:right w:w="119" w:type="nil"/>
            </w:tcMar>
            <w:vAlign w:val="center"/>
          </w:tcPr>
          <w:p w14:paraId="22A1813B" w14:textId="1E0C7F49" w:rsidR="00896E3F" w:rsidRDefault="00896E3F">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NSUInteger</w:t>
            </w:r>
            <w:proofErr w:type="spellEnd"/>
            <w:r>
              <w:rPr>
                <w:rFonts w:ascii="Courier" w:hAnsi="Courier" w:cs="Courier"/>
                <w:color w:val="535353"/>
                <w:kern w:val="0"/>
              </w:rPr>
              <w:t xml:space="preserve"> </w:t>
            </w:r>
            <w:proofErr w:type="spellStart"/>
            <w:r>
              <w:rPr>
                <w:rFonts w:ascii="Courier" w:hAnsi="Courier" w:cs="Courier"/>
                <w:color w:val="535353"/>
                <w:kern w:val="0"/>
              </w:rPr>
              <w:t>i</w:t>
            </w:r>
            <w:proofErr w:type="spellEnd"/>
            <w:r>
              <w:rPr>
                <w:rFonts w:ascii="Courier" w:hAnsi="Courier" w:cs="Courier"/>
                <w:color w:val="535353"/>
                <w:kern w:val="0"/>
              </w:rPr>
              <w:t>;</w:t>
            </w:r>
          </w:p>
        </w:tc>
      </w:tr>
      <w:tr w:rsidR="00896E3F" w14:paraId="2C2CE525" w14:textId="77777777">
        <w:tblPrEx>
          <w:tblBorders>
            <w:top w:val="none" w:sz="0" w:space="0" w:color="auto"/>
          </w:tblBorders>
        </w:tblPrEx>
        <w:tc>
          <w:tcPr>
            <w:tcW w:w="19361" w:type="dxa"/>
            <w:tcMar>
              <w:top w:w="119" w:type="nil"/>
              <w:left w:w="119" w:type="nil"/>
              <w:bottom w:w="119" w:type="nil"/>
              <w:right w:w="119" w:type="nil"/>
            </w:tcMar>
            <w:vAlign w:val="center"/>
          </w:tcPr>
          <w:p w14:paraId="11BD748C" w14:textId="607BD4EE"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
        </w:tc>
      </w:tr>
      <w:tr w:rsidR="00896E3F" w14:paraId="58152A2C" w14:textId="77777777">
        <w:tblPrEx>
          <w:tblBorders>
            <w:top w:val="none" w:sz="0" w:space="0" w:color="auto"/>
          </w:tblBorders>
        </w:tblPrEx>
        <w:tc>
          <w:tcPr>
            <w:tcW w:w="19361" w:type="dxa"/>
            <w:tcMar>
              <w:top w:w="119" w:type="nil"/>
              <w:left w:w="119" w:type="nil"/>
              <w:bottom w:w="119" w:type="nil"/>
              <w:right w:w="119" w:type="nil"/>
            </w:tcMar>
            <w:vAlign w:val="center"/>
          </w:tcPr>
          <w:p w14:paraId="578302F4" w14:textId="09A49E42" w:rsidR="00896E3F" w:rsidRDefault="00896E3F">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for</w:t>
            </w:r>
            <w:proofErr w:type="gramEnd"/>
            <w:r>
              <w:rPr>
                <w:rFonts w:ascii="Courier" w:hAnsi="Courier" w:cs="Courier"/>
                <w:color w:val="535353"/>
                <w:kern w:val="0"/>
              </w:rPr>
              <w:t xml:space="preserve"> (</w:t>
            </w:r>
            <w:proofErr w:type="spellStart"/>
            <w:r>
              <w:rPr>
                <w:rFonts w:ascii="Courier" w:hAnsi="Courier" w:cs="Courier"/>
                <w:color w:val="535353"/>
                <w:kern w:val="0"/>
              </w:rPr>
              <w:t>i</w:t>
            </w:r>
            <w:proofErr w:type="spellEnd"/>
            <w:r>
              <w:rPr>
                <w:rFonts w:ascii="Courier" w:hAnsi="Courier" w:cs="Courier"/>
                <w:color w:val="535353"/>
                <w:kern w:val="0"/>
              </w:rPr>
              <w:t xml:space="preserve"> = 0; </w:t>
            </w:r>
            <w:proofErr w:type="spellStart"/>
            <w:r>
              <w:rPr>
                <w:rFonts w:ascii="Courier" w:hAnsi="Courier" w:cs="Courier"/>
                <w:color w:val="535353"/>
                <w:kern w:val="0"/>
              </w:rPr>
              <w:t>i</w:t>
            </w:r>
            <w:proofErr w:type="spellEnd"/>
            <w:r>
              <w:rPr>
                <w:rFonts w:ascii="Courier" w:hAnsi="Courier" w:cs="Courier"/>
                <w:color w:val="535353"/>
                <w:kern w:val="0"/>
              </w:rPr>
              <w:t xml:space="preserve"> &lt; 10; </w:t>
            </w:r>
            <w:proofErr w:type="spellStart"/>
            <w:r>
              <w:rPr>
                <w:rFonts w:ascii="Courier" w:hAnsi="Courier" w:cs="Courier"/>
                <w:color w:val="535353"/>
                <w:kern w:val="0"/>
              </w:rPr>
              <w:t>i</w:t>
            </w:r>
            <w:proofErr w:type="spellEnd"/>
            <w:r>
              <w:rPr>
                <w:rFonts w:ascii="Courier" w:hAnsi="Courier" w:cs="Courier"/>
                <w:color w:val="535353"/>
                <w:kern w:val="0"/>
              </w:rPr>
              <w:t>++) {</w:t>
            </w:r>
          </w:p>
        </w:tc>
      </w:tr>
      <w:tr w:rsidR="00896E3F" w14:paraId="631FD969" w14:textId="77777777">
        <w:tblPrEx>
          <w:tblBorders>
            <w:top w:val="none" w:sz="0" w:space="0" w:color="auto"/>
          </w:tblBorders>
        </w:tblPrEx>
        <w:tc>
          <w:tcPr>
            <w:tcW w:w="19361" w:type="dxa"/>
            <w:tcMar>
              <w:top w:w="119" w:type="nil"/>
              <w:left w:w="119" w:type="nil"/>
              <w:bottom w:w="119" w:type="nil"/>
              <w:right w:w="119" w:type="nil"/>
            </w:tcMar>
            <w:vAlign w:val="center"/>
          </w:tcPr>
          <w:p w14:paraId="76097023" w14:textId="0B57FDC1"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allocedNumber</w:t>
            </w:r>
            <w:proofErr w:type="spellEnd"/>
            <w:r>
              <w:rPr>
                <w:rFonts w:ascii="Courier" w:hAnsi="Courier" w:cs="Courier"/>
                <w:color w:val="535353"/>
                <w:kern w:val="0"/>
              </w:rPr>
              <w:t xml:space="preserve"> = [[</w:t>
            </w:r>
            <w:proofErr w:type="spellStart"/>
            <w:r>
              <w:rPr>
                <w:rFonts w:ascii="Courier" w:hAnsi="Courier" w:cs="Courier"/>
                <w:color w:val="535353"/>
                <w:kern w:val="0"/>
              </w:rPr>
              <w:t>NSNumber</w:t>
            </w:r>
            <w:proofErr w:type="spellEnd"/>
            <w:r>
              <w:rPr>
                <w:rFonts w:ascii="Courier" w:hAnsi="Courier" w:cs="Courier"/>
                <w:color w:val="535353"/>
                <w:kern w:val="0"/>
              </w:rPr>
              <w:t xml:space="preserve"> </w:t>
            </w:r>
            <w:proofErr w:type="spellStart"/>
            <w:r>
              <w:rPr>
                <w:rFonts w:ascii="Courier" w:hAnsi="Courier" w:cs="Courier"/>
                <w:color w:val="535353"/>
                <w:kern w:val="0"/>
              </w:rPr>
              <w:t>alloc</w:t>
            </w:r>
            <w:proofErr w:type="spellEnd"/>
            <w:r>
              <w:rPr>
                <w:rFonts w:ascii="Courier" w:hAnsi="Courier" w:cs="Courier"/>
                <w:color w:val="535353"/>
                <w:kern w:val="0"/>
              </w:rPr>
              <w:t xml:space="preserve">] </w:t>
            </w:r>
            <w:proofErr w:type="spellStart"/>
            <w:r>
              <w:rPr>
                <w:rFonts w:ascii="Courier" w:hAnsi="Courier" w:cs="Courier"/>
                <w:color w:val="535353"/>
                <w:kern w:val="0"/>
              </w:rPr>
              <w:t>initWithInteger</w:t>
            </w:r>
            <w:proofErr w:type="gramStart"/>
            <w:r>
              <w:rPr>
                <w:rFonts w:ascii="Courier" w:hAnsi="Courier" w:cs="Courier"/>
                <w:color w:val="535353"/>
                <w:kern w:val="0"/>
              </w:rPr>
              <w:t>:i</w:t>
            </w:r>
            <w:proofErr w:type="spellEnd"/>
            <w:proofErr w:type="gramEnd"/>
            <w:r>
              <w:rPr>
                <w:rFonts w:ascii="Courier" w:hAnsi="Courier" w:cs="Courier"/>
                <w:color w:val="535353"/>
                <w:kern w:val="0"/>
              </w:rPr>
              <w:t>];</w:t>
            </w:r>
          </w:p>
        </w:tc>
      </w:tr>
      <w:tr w:rsidR="00896E3F" w14:paraId="759793FE" w14:textId="77777777">
        <w:tblPrEx>
          <w:tblBorders>
            <w:top w:val="none" w:sz="0" w:space="0" w:color="auto"/>
          </w:tblBorders>
        </w:tblPrEx>
        <w:tc>
          <w:tcPr>
            <w:tcW w:w="19361" w:type="dxa"/>
            <w:tcMar>
              <w:top w:w="119" w:type="nil"/>
              <w:left w:w="119" w:type="nil"/>
              <w:bottom w:w="119" w:type="nil"/>
              <w:right w:w="119" w:type="nil"/>
            </w:tcMar>
            <w:vAlign w:val="center"/>
          </w:tcPr>
          <w:p w14:paraId="74AEEBC3" w14:textId="49AE9C4B"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array</w:t>
            </w:r>
            <w:proofErr w:type="gramEnd"/>
            <w:r>
              <w:rPr>
                <w:rFonts w:ascii="Courier" w:hAnsi="Courier" w:cs="Courier"/>
                <w:color w:val="535353"/>
                <w:kern w:val="0"/>
              </w:rPr>
              <w:t xml:space="preserve"> </w:t>
            </w:r>
            <w:proofErr w:type="spellStart"/>
            <w:r>
              <w:rPr>
                <w:rFonts w:ascii="Courier" w:hAnsi="Courier" w:cs="Courier"/>
                <w:color w:val="535353"/>
                <w:kern w:val="0"/>
              </w:rPr>
              <w:t>addObject:allocedNumber</w:t>
            </w:r>
            <w:proofErr w:type="spellEnd"/>
            <w:r>
              <w:rPr>
                <w:rFonts w:ascii="Courier" w:hAnsi="Courier" w:cs="Courier"/>
                <w:color w:val="535353"/>
                <w:kern w:val="0"/>
              </w:rPr>
              <w:t>];</w:t>
            </w:r>
          </w:p>
        </w:tc>
      </w:tr>
      <w:tr w:rsidR="00896E3F" w14:paraId="222D2AA1" w14:textId="77777777">
        <w:tblPrEx>
          <w:tblBorders>
            <w:top w:val="none" w:sz="0" w:space="0" w:color="auto"/>
          </w:tblBorders>
        </w:tblPrEx>
        <w:tc>
          <w:tcPr>
            <w:tcW w:w="19361" w:type="dxa"/>
            <w:tcMar>
              <w:top w:w="119" w:type="nil"/>
              <w:left w:w="119" w:type="nil"/>
              <w:bottom w:w="119" w:type="nil"/>
              <w:right w:w="119" w:type="nil"/>
            </w:tcMar>
            <w:vAlign w:val="center"/>
          </w:tcPr>
          <w:p w14:paraId="7978965B" w14:textId="4AAED884"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allocedNumber</w:t>
            </w:r>
            <w:proofErr w:type="spellEnd"/>
            <w:proofErr w:type="gramEnd"/>
            <w:r>
              <w:rPr>
                <w:rFonts w:ascii="Courier" w:hAnsi="Courier" w:cs="Courier"/>
                <w:color w:val="535353"/>
                <w:kern w:val="0"/>
              </w:rPr>
              <w:t xml:space="preserve"> release];</w:t>
            </w:r>
          </w:p>
        </w:tc>
      </w:tr>
      <w:tr w:rsidR="00896E3F" w14:paraId="6D876341"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7530D5CF" w14:textId="30B50FAE" w:rsidR="00896E3F" w:rsidRDefault="00896E3F">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743A6008" w14:textId="77777777" w:rsidR="00896E3F" w:rsidRDefault="00896E3F" w:rsidP="00D00604"/>
    <w:p w14:paraId="5663D505" w14:textId="77777777" w:rsidR="00896E3F" w:rsidRDefault="00896E3F" w:rsidP="00896E3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In this case, you do need to send </w:t>
      </w:r>
      <w:proofErr w:type="spellStart"/>
      <w:r>
        <w:rPr>
          <w:rFonts w:ascii="Courier" w:hAnsi="Courier" w:cs="Courier"/>
          <w:color w:val="535353"/>
          <w:kern w:val="0"/>
          <w:sz w:val="26"/>
          <w:szCs w:val="26"/>
        </w:rPr>
        <w:t>allocedNumber</w:t>
      </w:r>
      <w:proofErr w:type="spellEnd"/>
      <w:r>
        <w:rPr>
          <w:rFonts w:ascii="Lucida Grande" w:hAnsi="Lucida Grande" w:cs="Lucida Grande"/>
          <w:kern w:val="0"/>
          <w:sz w:val="26"/>
          <w:szCs w:val="26"/>
        </w:rPr>
        <w:t xml:space="preserve"> a </w:t>
      </w:r>
      <w:r>
        <w:rPr>
          <w:rFonts w:ascii="Courier" w:hAnsi="Courier" w:cs="Courier"/>
          <w:color w:val="535353"/>
          <w:kern w:val="0"/>
          <w:sz w:val="26"/>
          <w:szCs w:val="26"/>
        </w:rPr>
        <w:t>release</w:t>
      </w:r>
      <w:r>
        <w:rPr>
          <w:rFonts w:ascii="Lucida Grande" w:hAnsi="Lucida Grande" w:cs="Lucida Grande"/>
          <w:kern w:val="0"/>
          <w:sz w:val="26"/>
          <w:szCs w:val="26"/>
        </w:rPr>
        <w:t xml:space="preserve"> message within the scope of </w:t>
      </w: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for</w:t>
      </w:r>
      <w:proofErr w:type="gramEnd"/>
      <w:r>
        <w:rPr>
          <w:rFonts w:ascii="Lucida Grande" w:hAnsi="Lucida Grande" w:cs="Lucida Grande"/>
          <w:kern w:val="0"/>
          <w:sz w:val="26"/>
          <w:szCs w:val="26"/>
        </w:rPr>
        <w:t xml:space="preserve"> loop to balance the </w:t>
      </w:r>
      <w:proofErr w:type="spellStart"/>
      <w:r>
        <w:rPr>
          <w:rFonts w:ascii="Courier" w:hAnsi="Courier" w:cs="Courier"/>
          <w:color w:val="535353"/>
          <w:kern w:val="0"/>
          <w:sz w:val="26"/>
          <w:szCs w:val="26"/>
        </w:rPr>
        <w:t>alloc</w:t>
      </w:r>
      <w:proofErr w:type="spellEnd"/>
      <w:r>
        <w:rPr>
          <w:rFonts w:ascii="Lucida Grande" w:hAnsi="Lucida Grande" w:cs="Lucida Grande"/>
          <w:kern w:val="0"/>
          <w:sz w:val="26"/>
          <w:szCs w:val="26"/>
        </w:rPr>
        <w:t xml:space="preserve">. Since the array retained the number when it was added by </w:t>
      </w:r>
      <w:proofErr w:type="spellStart"/>
      <w:r>
        <w:rPr>
          <w:rFonts w:ascii="Courier" w:hAnsi="Courier" w:cs="Courier"/>
          <w:color w:val="535353"/>
          <w:kern w:val="0"/>
          <w:sz w:val="26"/>
          <w:szCs w:val="26"/>
        </w:rPr>
        <w:t>addObject</w:t>
      </w:r>
      <w:proofErr w:type="spellEnd"/>
      <w:proofErr w:type="gramStart"/>
      <w:r>
        <w:rPr>
          <w:rFonts w:ascii="Courier" w:hAnsi="Courier" w:cs="Courier"/>
          <w:color w:val="535353"/>
          <w:kern w:val="0"/>
          <w:sz w:val="26"/>
          <w:szCs w:val="26"/>
        </w:rPr>
        <w:t>:</w:t>
      </w:r>
      <w:r>
        <w:rPr>
          <w:rFonts w:ascii="Lucida Grande" w:hAnsi="Lucida Grande" w:cs="Lucida Grande"/>
          <w:kern w:val="0"/>
          <w:sz w:val="26"/>
          <w:szCs w:val="26"/>
        </w:rPr>
        <w:t>,</w:t>
      </w:r>
      <w:proofErr w:type="gramEnd"/>
      <w:r>
        <w:rPr>
          <w:rFonts w:ascii="Lucida Grande" w:hAnsi="Lucida Grande" w:cs="Lucida Grande"/>
          <w:kern w:val="0"/>
          <w:sz w:val="26"/>
          <w:szCs w:val="26"/>
        </w:rPr>
        <w:t xml:space="preserve"> it will not be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while it’s in the array.</w:t>
      </w:r>
    </w:p>
    <w:p w14:paraId="699D779D" w14:textId="77777777" w:rsidR="00896E3F" w:rsidRDefault="00896E3F" w:rsidP="00896E3F">
      <w:pPr>
        <w:widowControl/>
        <w:autoSpaceDE w:val="0"/>
        <w:autoSpaceDN w:val="0"/>
        <w:adjustRightInd w:val="0"/>
        <w:jc w:val="left"/>
        <w:rPr>
          <w:rFonts w:ascii="Lucida Grande" w:hAnsi="Lucida Grande" w:cs="Lucida Grande"/>
          <w:kern w:val="0"/>
          <w:sz w:val="26"/>
          <w:szCs w:val="26"/>
        </w:rPr>
      </w:pPr>
    </w:p>
    <w:p w14:paraId="5902A191" w14:textId="353B0E3D" w:rsidR="00896E3F" w:rsidRDefault="00896E3F" w:rsidP="00896E3F">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在这个案例中，你需要在</w:t>
      </w:r>
      <w:r>
        <w:rPr>
          <w:rFonts w:ascii="Lucida Grande" w:hAnsi="Lucida Grande" w:cs="Lucida Grande" w:hint="eastAsia"/>
          <w:kern w:val="0"/>
          <w:sz w:val="26"/>
          <w:szCs w:val="26"/>
        </w:rPr>
        <w:t>for</w:t>
      </w:r>
      <w:r>
        <w:rPr>
          <w:rFonts w:ascii="Lucida Grande" w:hAnsi="Lucida Grande" w:cs="Lucida Grande" w:hint="eastAsia"/>
          <w:kern w:val="0"/>
          <w:sz w:val="26"/>
          <w:szCs w:val="26"/>
        </w:rPr>
        <w:t>循环的作用域内向</w:t>
      </w:r>
      <w:proofErr w:type="spellStart"/>
      <w:r>
        <w:rPr>
          <w:rFonts w:ascii="Courier" w:hAnsi="Courier" w:cs="Courier"/>
          <w:color w:val="535353"/>
          <w:kern w:val="0"/>
          <w:sz w:val="26"/>
          <w:szCs w:val="26"/>
        </w:rPr>
        <w:t>allocedNumber</w:t>
      </w:r>
      <w:proofErr w:type="spellEnd"/>
      <w:r>
        <w:rPr>
          <w:rFonts w:ascii="Lucida Grande" w:hAnsi="Lucida Grande" w:cs="Lucida Grande" w:hint="eastAsia"/>
          <w:kern w:val="0"/>
          <w:sz w:val="26"/>
          <w:szCs w:val="26"/>
        </w:rPr>
        <w:t>发送</w:t>
      </w:r>
      <w:r>
        <w:rPr>
          <w:rFonts w:ascii="Lucida Grande" w:hAnsi="Lucida Grande" w:cs="Lucida Grande" w:hint="eastAsia"/>
          <w:kern w:val="0"/>
          <w:sz w:val="26"/>
          <w:szCs w:val="26"/>
        </w:rPr>
        <w:t>release</w:t>
      </w:r>
      <w:r>
        <w:rPr>
          <w:rFonts w:ascii="Lucida Grande" w:hAnsi="Lucida Grande" w:cs="Lucida Grande" w:hint="eastAsia"/>
          <w:kern w:val="0"/>
          <w:sz w:val="26"/>
          <w:szCs w:val="26"/>
        </w:rPr>
        <w:t>消息以平衡</w:t>
      </w:r>
      <w:proofErr w:type="spellStart"/>
      <w:r>
        <w:rPr>
          <w:rFonts w:ascii="Lucida Grande" w:hAnsi="Lucida Grande" w:cs="Lucida Grande" w:hint="eastAsia"/>
          <w:kern w:val="0"/>
          <w:sz w:val="26"/>
          <w:szCs w:val="26"/>
        </w:rPr>
        <w:t>alloc</w:t>
      </w:r>
      <w:proofErr w:type="spellEnd"/>
      <w:r>
        <w:rPr>
          <w:rFonts w:ascii="Lucida Grande" w:hAnsi="Lucida Grande" w:cs="Lucida Grande" w:hint="eastAsia"/>
          <w:kern w:val="0"/>
          <w:sz w:val="26"/>
          <w:szCs w:val="26"/>
        </w:rPr>
        <w:t>。因为数字</w:t>
      </w:r>
      <w:r w:rsidR="000661CA">
        <w:rPr>
          <w:rFonts w:ascii="Lucida Grande" w:hAnsi="Lucida Grande" w:cs="Lucida Grande" w:hint="eastAsia"/>
          <w:kern w:val="0"/>
          <w:sz w:val="26"/>
          <w:szCs w:val="26"/>
        </w:rPr>
        <w:t>在被</w:t>
      </w:r>
      <w:proofErr w:type="spellStart"/>
      <w:r w:rsidR="000661CA">
        <w:rPr>
          <w:rFonts w:ascii="Courier" w:hAnsi="Courier" w:cs="Courier"/>
          <w:color w:val="535353"/>
          <w:kern w:val="0"/>
          <w:sz w:val="26"/>
          <w:szCs w:val="26"/>
        </w:rPr>
        <w:t>addObject</w:t>
      </w:r>
      <w:proofErr w:type="spellEnd"/>
      <w:r w:rsidR="000661CA">
        <w:rPr>
          <w:rFonts w:ascii="Courier" w:hAnsi="Courier" w:cs="Courier" w:hint="eastAsia"/>
          <w:color w:val="535353"/>
          <w:kern w:val="0"/>
          <w:sz w:val="26"/>
          <w:szCs w:val="26"/>
        </w:rPr>
        <w:t>:</w:t>
      </w:r>
      <w:r w:rsidR="000661CA">
        <w:rPr>
          <w:rFonts w:ascii="Lucida Grande" w:hAnsi="Lucida Grande" w:cs="Lucida Grande" w:hint="eastAsia"/>
          <w:kern w:val="0"/>
          <w:sz w:val="26"/>
          <w:szCs w:val="26"/>
        </w:rPr>
        <w:t>方法添加到数组时被数组持有，所以当它在数组中时不会被销毁。</w:t>
      </w:r>
    </w:p>
    <w:p w14:paraId="54FD2838" w14:textId="77777777" w:rsidR="00896E3F" w:rsidRDefault="00896E3F" w:rsidP="00896E3F">
      <w:pPr>
        <w:widowControl/>
        <w:autoSpaceDE w:val="0"/>
        <w:autoSpaceDN w:val="0"/>
        <w:adjustRightInd w:val="0"/>
        <w:jc w:val="left"/>
        <w:rPr>
          <w:rFonts w:ascii="Lucida Grande" w:hAnsi="Lucida Grande" w:cs="Lucida Grande"/>
          <w:kern w:val="0"/>
          <w:sz w:val="26"/>
          <w:szCs w:val="26"/>
        </w:rPr>
      </w:pPr>
    </w:p>
    <w:p w14:paraId="7E8305FE" w14:textId="4EF00931" w:rsidR="00896E3F" w:rsidRDefault="00896E3F" w:rsidP="00896E3F">
      <w:r>
        <w:rPr>
          <w:rFonts w:ascii="Lucida Grande" w:hAnsi="Lucida Grande" w:cs="Lucida Grande"/>
          <w:kern w:val="0"/>
          <w:sz w:val="26"/>
          <w:szCs w:val="26"/>
        </w:rPr>
        <w:t xml:space="preserve">To understand this, put yourself in the position of the person who implemented the collection class. You want to make sure that no objects you’re given to look after disappear out from under you, so you send them a </w:t>
      </w:r>
      <w:r>
        <w:rPr>
          <w:rFonts w:ascii="Courier" w:hAnsi="Courier" w:cs="Courier"/>
          <w:color w:val="535353"/>
          <w:kern w:val="0"/>
          <w:sz w:val="26"/>
          <w:szCs w:val="26"/>
        </w:rPr>
        <w:t>retain</w:t>
      </w:r>
      <w:r>
        <w:rPr>
          <w:rFonts w:ascii="Lucida Grande" w:hAnsi="Lucida Grande" w:cs="Lucida Grande"/>
          <w:kern w:val="0"/>
          <w:sz w:val="26"/>
          <w:szCs w:val="26"/>
        </w:rPr>
        <w:t xml:space="preserve"> message as they’re passed in. If they’re removed, you have to send a balancing </w:t>
      </w:r>
      <w:r>
        <w:rPr>
          <w:rFonts w:ascii="Courier" w:hAnsi="Courier" w:cs="Courier"/>
          <w:color w:val="535353"/>
          <w:kern w:val="0"/>
          <w:sz w:val="26"/>
          <w:szCs w:val="26"/>
        </w:rPr>
        <w:t>release</w:t>
      </w:r>
      <w:r>
        <w:rPr>
          <w:rFonts w:ascii="Lucida Grande" w:hAnsi="Lucida Grande" w:cs="Lucida Grande"/>
          <w:kern w:val="0"/>
          <w:sz w:val="26"/>
          <w:szCs w:val="26"/>
        </w:rPr>
        <w:t xml:space="preserve"> message, and any remaining objects should be sent a </w:t>
      </w:r>
      <w:r>
        <w:rPr>
          <w:rFonts w:ascii="Courier" w:hAnsi="Courier" w:cs="Courier"/>
          <w:color w:val="535353"/>
          <w:kern w:val="0"/>
          <w:sz w:val="26"/>
          <w:szCs w:val="26"/>
        </w:rPr>
        <w:t>release</w:t>
      </w:r>
      <w:r>
        <w:rPr>
          <w:rFonts w:ascii="Lucida Grande" w:hAnsi="Lucida Grande" w:cs="Lucida Grande"/>
          <w:kern w:val="0"/>
          <w:sz w:val="26"/>
          <w:szCs w:val="26"/>
        </w:rPr>
        <w:t xml:space="preserve"> message during your own </w:t>
      </w:r>
      <w:proofErr w:type="spellStart"/>
      <w:r>
        <w:rPr>
          <w:rFonts w:ascii="Courier" w:hAnsi="Courier" w:cs="Courier"/>
          <w:color w:val="535353"/>
          <w:kern w:val="0"/>
          <w:sz w:val="26"/>
          <w:szCs w:val="26"/>
        </w:rPr>
        <w:t>dealloc</w:t>
      </w:r>
      <w:proofErr w:type="spellEnd"/>
      <w:r>
        <w:rPr>
          <w:rFonts w:ascii="Lucida Grande" w:hAnsi="Lucida Grande" w:cs="Lucida Grande"/>
          <w:kern w:val="0"/>
          <w:sz w:val="26"/>
          <w:szCs w:val="26"/>
        </w:rPr>
        <w:t xml:space="preserve"> method.</w:t>
      </w:r>
    </w:p>
    <w:p w14:paraId="0389E17B" w14:textId="77777777" w:rsidR="00896E3F" w:rsidRDefault="00896E3F" w:rsidP="00D00604"/>
    <w:p w14:paraId="06F9990A" w14:textId="0176BDF0" w:rsidR="00896E3F" w:rsidRDefault="000661CA" w:rsidP="00D00604">
      <w:r>
        <w:rPr>
          <w:rFonts w:hint="eastAsia"/>
        </w:rPr>
        <w:t>要理解这些，请将自己放在集合类的实现者的位置。你想要确保</w:t>
      </w:r>
      <w:r w:rsidR="004C1DB4">
        <w:rPr>
          <w:rFonts w:hint="eastAsia"/>
        </w:rPr>
        <w:t>没有任何交给你照看的对象在你的面前消失，因此你需要在它们传过来时就向它们发一个</w:t>
      </w:r>
      <w:r w:rsidR="004C1DB4">
        <w:rPr>
          <w:rFonts w:hint="eastAsia"/>
        </w:rPr>
        <w:t>retain</w:t>
      </w:r>
      <w:r w:rsidR="004C1DB4">
        <w:rPr>
          <w:rFonts w:hint="eastAsia"/>
        </w:rPr>
        <w:t>消息。如果它们被移除，你需要相应的发一个</w:t>
      </w:r>
      <w:r w:rsidR="004C1DB4">
        <w:rPr>
          <w:rFonts w:hint="eastAsia"/>
        </w:rPr>
        <w:t>release</w:t>
      </w:r>
      <w:r w:rsidR="004C1DB4">
        <w:rPr>
          <w:rFonts w:hint="eastAsia"/>
        </w:rPr>
        <w:t>消息；而且在你调用自己的</w:t>
      </w:r>
      <w:proofErr w:type="spellStart"/>
      <w:r w:rsidR="004C1DB4">
        <w:rPr>
          <w:rFonts w:hint="eastAsia"/>
        </w:rPr>
        <w:t>dealloc</w:t>
      </w:r>
      <w:proofErr w:type="spellEnd"/>
      <w:r w:rsidR="004C1DB4">
        <w:rPr>
          <w:rFonts w:hint="eastAsia"/>
        </w:rPr>
        <w:t>方法时，要给所有还在的对象都发一个</w:t>
      </w:r>
      <w:r w:rsidR="004C1DB4">
        <w:rPr>
          <w:rFonts w:hint="eastAsia"/>
        </w:rPr>
        <w:t>release</w:t>
      </w:r>
      <w:r w:rsidR="004C1DB4">
        <w:rPr>
          <w:rFonts w:hint="eastAsia"/>
        </w:rPr>
        <w:t>消息。</w:t>
      </w:r>
    </w:p>
    <w:p w14:paraId="3070DA3E" w14:textId="77777777" w:rsidR="00896E3F" w:rsidRDefault="00896E3F" w:rsidP="00D00604"/>
    <w:p w14:paraId="4E3FC9D9" w14:textId="77777777" w:rsidR="004C1DB4" w:rsidRDefault="004C1DB4"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Ownership Policy Is Implemented Using Retain Counts</w:t>
      </w:r>
    </w:p>
    <w:p w14:paraId="48856A90" w14:textId="77777777" w:rsidR="004C1DB4" w:rsidRDefault="004C1DB4" w:rsidP="004C1DB4">
      <w:pPr>
        <w:widowControl/>
        <w:autoSpaceDE w:val="0"/>
        <w:autoSpaceDN w:val="0"/>
        <w:adjustRightInd w:val="0"/>
        <w:jc w:val="left"/>
        <w:rPr>
          <w:rFonts w:ascii="Lucida Grande" w:hAnsi="Lucida Grande" w:cs="Lucida Grande"/>
          <w:color w:val="2E3A59"/>
          <w:kern w:val="0"/>
          <w:sz w:val="48"/>
          <w:szCs w:val="48"/>
        </w:rPr>
      </w:pPr>
    </w:p>
    <w:p w14:paraId="002F68A8" w14:textId="77777777" w:rsidR="004C1DB4" w:rsidRDefault="004C1DB4" w:rsidP="004C1DB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ownership policy is implemented through reference counting—typically called “retain count” after the </w:t>
      </w:r>
      <w:hyperlink r:id="rId39" w:anchor="//apple_ref/occ/intfm/NSObject/retain" w:history="1">
        <w:r>
          <w:rPr>
            <w:rFonts w:ascii="Courier" w:hAnsi="Courier" w:cs="Courier"/>
            <w:color w:val="274EC0"/>
            <w:kern w:val="0"/>
            <w:sz w:val="26"/>
            <w:szCs w:val="26"/>
          </w:rPr>
          <w:t>retain</w:t>
        </w:r>
      </w:hyperlink>
      <w:r>
        <w:rPr>
          <w:rFonts w:ascii="Lucida Grande" w:hAnsi="Lucida Grande" w:cs="Lucida Grande"/>
          <w:kern w:val="0"/>
          <w:sz w:val="26"/>
          <w:szCs w:val="26"/>
        </w:rPr>
        <w:t xml:space="preserve"> method. Each object has a retain count.</w:t>
      </w:r>
    </w:p>
    <w:p w14:paraId="4155ECEE" w14:textId="77777777" w:rsidR="004C1DB4" w:rsidRDefault="004C1DB4" w:rsidP="004C1DB4">
      <w:pPr>
        <w:widowControl/>
        <w:autoSpaceDE w:val="0"/>
        <w:autoSpaceDN w:val="0"/>
        <w:adjustRightInd w:val="0"/>
        <w:jc w:val="left"/>
        <w:rPr>
          <w:rFonts w:ascii="Lucida Grande" w:hAnsi="Lucida Grande" w:cs="Lucida Grande"/>
          <w:kern w:val="0"/>
          <w:sz w:val="26"/>
          <w:szCs w:val="26"/>
        </w:rPr>
      </w:pPr>
    </w:p>
    <w:p w14:paraId="186F3F67" w14:textId="754EEAB8" w:rsidR="004C1DB4" w:rsidRDefault="004C1DB4" w:rsidP="004C1DB4">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所有权策略通过引用计数来实现——引用计数通常在</w:t>
      </w:r>
      <w:r>
        <w:rPr>
          <w:rFonts w:ascii="Lucida Grande" w:hAnsi="Lucida Grande" w:cs="Lucida Grande" w:hint="eastAsia"/>
          <w:kern w:val="0"/>
          <w:sz w:val="26"/>
          <w:szCs w:val="26"/>
        </w:rPr>
        <w:t>retain</w:t>
      </w:r>
      <w:r>
        <w:rPr>
          <w:rFonts w:ascii="Lucida Grande" w:hAnsi="Lucida Grande" w:cs="Lucida Grande" w:hint="eastAsia"/>
          <w:kern w:val="0"/>
          <w:sz w:val="26"/>
          <w:szCs w:val="26"/>
        </w:rPr>
        <w:t>方法后被称为</w:t>
      </w:r>
      <w:r w:rsidR="001E6AC9">
        <w:rPr>
          <w:rFonts w:ascii="Lucida Grande" w:hAnsi="Lucida Grande" w:cs="Lucida Grande" w:hint="eastAsia"/>
          <w:kern w:val="0"/>
          <w:sz w:val="26"/>
          <w:szCs w:val="26"/>
        </w:rPr>
        <w:t>“</w:t>
      </w:r>
      <w:r w:rsidR="001E6AC9">
        <w:rPr>
          <w:rFonts w:ascii="Lucida Grande" w:hAnsi="Lucida Grande" w:cs="Lucida Grande" w:hint="eastAsia"/>
          <w:kern w:val="0"/>
          <w:sz w:val="26"/>
          <w:szCs w:val="26"/>
        </w:rPr>
        <w:t>retain count</w:t>
      </w:r>
      <w:r w:rsidR="001E6AC9">
        <w:rPr>
          <w:rFonts w:ascii="Lucida Grande" w:hAnsi="Lucida Grande" w:cs="Lucida Grande" w:hint="eastAsia"/>
          <w:kern w:val="0"/>
          <w:sz w:val="26"/>
          <w:szCs w:val="26"/>
        </w:rPr>
        <w:t>”</w:t>
      </w:r>
      <w:r>
        <w:rPr>
          <w:rFonts w:ascii="Lucida Grande" w:hAnsi="Lucida Grande" w:cs="Lucida Grande" w:hint="eastAsia"/>
          <w:kern w:val="0"/>
          <w:sz w:val="26"/>
          <w:szCs w:val="26"/>
        </w:rPr>
        <w:t>。每一个对象有一个</w:t>
      </w:r>
      <w:r>
        <w:rPr>
          <w:rFonts w:ascii="Lucida Grande" w:hAnsi="Lucida Grande" w:cs="Lucida Grande" w:hint="eastAsia"/>
          <w:kern w:val="0"/>
          <w:sz w:val="26"/>
          <w:szCs w:val="26"/>
        </w:rPr>
        <w:t>retain count</w:t>
      </w:r>
      <w:r>
        <w:rPr>
          <w:rFonts w:ascii="Lucida Grande" w:hAnsi="Lucida Grande" w:cs="Lucida Grande" w:hint="eastAsia"/>
          <w:kern w:val="0"/>
          <w:sz w:val="26"/>
          <w:szCs w:val="26"/>
        </w:rPr>
        <w:t>。</w:t>
      </w:r>
    </w:p>
    <w:p w14:paraId="7EE01D31" w14:textId="77777777" w:rsidR="004C1DB4" w:rsidRDefault="004C1DB4" w:rsidP="004C1DB4">
      <w:pPr>
        <w:widowControl/>
        <w:autoSpaceDE w:val="0"/>
        <w:autoSpaceDN w:val="0"/>
        <w:adjustRightInd w:val="0"/>
        <w:jc w:val="left"/>
        <w:rPr>
          <w:rFonts w:ascii="Lucida Grande" w:hAnsi="Lucida Grande" w:cs="Lucida Grande"/>
          <w:kern w:val="0"/>
          <w:sz w:val="26"/>
          <w:szCs w:val="26"/>
        </w:rPr>
      </w:pPr>
    </w:p>
    <w:p w14:paraId="35CEB685" w14:textId="77777777" w:rsidR="004C1DB4" w:rsidRPr="004C1DB4" w:rsidRDefault="004C1DB4" w:rsidP="004C1DB4">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4C1DB4">
        <w:rPr>
          <w:rFonts w:ascii="Lucida Grande" w:hAnsi="Lucida Grande" w:cs="Lucida Grande"/>
          <w:kern w:val="0"/>
          <w:sz w:val="26"/>
          <w:szCs w:val="26"/>
        </w:rPr>
        <w:t>When you create an object, it has a retain count of 1.</w:t>
      </w:r>
    </w:p>
    <w:p w14:paraId="563CDCB7" w14:textId="77777777" w:rsidR="004C1DB4" w:rsidRPr="004C1DB4" w:rsidRDefault="004C1DB4" w:rsidP="004C1DB4">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4C1DB4">
        <w:rPr>
          <w:rFonts w:ascii="Lucida Grande" w:hAnsi="Lucida Grande" w:cs="Lucida Grande"/>
          <w:kern w:val="0"/>
          <w:sz w:val="26"/>
          <w:szCs w:val="26"/>
        </w:rPr>
        <w:t xml:space="preserve">When you send an object a </w:t>
      </w:r>
      <w:r w:rsidRPr="004C1DB4">
        <w:rPr>
          <w:rFonts w:ascii="Courier" w:hAnsi="Courier" w:cs="Courier"/>
          <w:color w:val="535353"/>
          <w:kern w:val="0"/>
          <w:sz w:val="26"/>
          <w:szCs w:val="26"/>
        </w:rPr>
        <w:t>retain</w:t>
      </w:r>
      <w:r w:rsidRPr="004C1DB4">
        <w:rPr>
          <w:rFonts w:ascii="Lucida Grande" w:hAnsi="Lucida Grande" w:cs="Lucida Grande"/>
          <w:kern w:val="0"/>
          <w:sz w:val="26"/>
          <w:szCs w:val="26"/>
        </w:rPr>
        <w:t xml:space="preserve"> message, its retain count is incremented by 1.</w:t>
      </w:r>
    </w:p>
    <w:p w14:paraId="49FAD61C" w14:textId="77777777" w:rsidR="001E6AC9" w:rsidRPr="001E6AC9" w:rsidRDefault="004C1DB4" w:rsidP="001E6AC9">
      <w:pPr>
        <w:pStyle w:val="a5"/>
        <w:widowControl/>
        <w:numPr>
          <w:ilvl w:val="0"/>
          <w:numId w:val="3"/>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1E6AC9">
        <w:rPr>
          <w:rFonts w:ascii="Lucida Grande" w:hAnsi="Lucida Grande" w:cs="Lucida Grande"/>
          <w:kern w:val="0"/>
          <w:sz w:val="26"/>
          <w:szCs w:val="26"/>
        </w:rPr>
        <w:t xml:space="preserve">When you send an object a </w:t>
      </w:r>
      <w:hyperlink r:id="rId40" w:anchor="//apple_ref/occ/intfm/NSObject/release" w:history="1">
        <w:r w:rsidRPr="001E6AC9">
          <w:rPr>
            <w:rFonts w:ascii="Courier" w:hAnsi="Courier" w:cs="Courier"/>
            <w:color w:val="274EC0"/>
            <w:kern w:val="0"/>
            <w:sz w:val="26"/>
            <w:szCs w:val="26"/>
          </w:rPr>
          <w:t>release</w:t>
        </w:r>
      </w:hyperlink>
      <w:r w:rsidRPr="001E6AC9">
        <w:rPr>
          <w:rFonts w:ascii="Lucida Grande" w:hAnsi="Lucida Grande" w:cs="Lucida Grande"/>
          <w:kern w:val="0"/>
          <w:sz w:val="26"/>
          <w:szCs w:val="26"/>
        </w:rPr>
        <w:t xml:space="preserve"> message, its retain count is decremented by 1.</w:t>
      </w:r>
    </w:p>
    <w:p w14:paraId="77EC3CE2" w14:textId="36F4BF86" w:rsidR="004C1DB4" w:rsidRPr="004C1DB4" w:rsidRDefault="004C1DB4" w:rsidP="001E6AC9">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sidRPr="004C1DB4">
        <w:rPr>
          <w:rFonts w:ascii="Lucida Grande" w:hAnsi="Lucida Grande" w:cs="Lucida Grande"/>
          <w:kern w:val="0"/>
          <w:sz w:val="26"/>
          <w:szCs w:val="26"/>
        </w:rPr>
        <w:t xml:space="preserve">When you send an object a </w:t>
      </w:r>
      <w:hyperlink r:id="rId41" w:anchor="//apple_ref/occ/intfm/NSObject/autorelease" w:history="1">
        <w:r w:rsidRPr="004C1DB4">
          <w:rPr>
            <w:rFonts w:ascii="Courier" w:hAnsi="Courier" w:cs="Courier"/>
            <w:color w:val="274EC0"/>
            <w:kern w:val="0"/>
            <w:sz w:val="26"/>
            <w:szCs w:val="26"/>
          </w:rPr>
          <w:t>autorelease</w:t>
        </w:r>
      </w:hyperlink>
      <w:r w:rsidRPr="004C1DB4">
        <w:rPr>
          <w:rFonts w:ascii="Lucida Grande" w:hAnsi="Lucida Grande" w:cs="Lucida Grande"/>
          <w:kern w:val="0"/>
          <w:sz w:val="26"/>
          <w:szCs w:val="26"/>
        </w:rPr>
        <w:t xml:space="preserve"> message, its retain count is decremented by 1 at the end of the current </w:t>
      </w:r>
      <w:proofErr w:type="spellStart"/>
      <w:r w:rsidRPr="004C1DB4">
        <w:rPr>
          <w:rFonts w:ascii="Lucida Grande" w:hAnsi="Lucida Grande" w:cs="Lucida Grande"/>
          <w:kern w:val="0"/>
          <w:sz w:val="26"/>
          <w:szCs w:val="26"/>
        </w:rPr>
        <w:t>autorelease</w:t>
      </w:r>
      <w:proofErr w:type="spellEnd"/>
      <w:r w:rsidRPr="004C1DB4">
        <w:rPr>
          <w:rFonts w:ascii="Lucida Grande" w:hAnsi="Lucida Grande" w:cs="Lucida Grande"/>
          <w:kern w:val="0"/>
          <w:sz w:val="26"/>
          <w:szCs w:val="26"/>
        </w:rPr>
        <w:t xml:space="preserve"> pool block. </w:t>
      </w:r>
    </w:p>
    <w:p w14:paraId="74714C8B" w14:textId="3CE8933A" w:rsidR="00896E3F" w:rsidRDefault="004C1DB4" w:rsidP="001E6AC9">
      <w:pPr>
        <w:pStyle w:val="a5"/>
        <w:numPr>
          <w:ilvl w:val="0"/>
          <w:numId w:val="3"/>
        </w:numPr>
        <w:ind w:firstLineChars="0"/>
      </w:pPr>
      <w:r w:rsidRPr="001E6AC9">
        <w:rPr>
          <w:rFonts w:ascii="Lucida Grande" w:hAnsi="Lucida Grande" w:cs="Lucida Grande"/>
          <w:kern w:val="0"/>
          <w:sz w:val="26"/>
          <w:szCs w:val="26"/>
        </w:rPr>
        <w:t xml:space="preserve">If an object’s retain count is reduced to zero, it is </w:t>
      </w:r>
      <w:proofErr w:type="spellStart"/>
      <w:r w:rsidRPr="001E6AC9">
        <w:rPr>
          <w:rFonts w:ascii="Lucida Grande" w:hAnsi="Lucida Grande" w:cs="Lucida Grande"/>
          <w:kern w:val="0"/>
          <w:sz w:val="26"/>
          <w:szCs w:val="26"/>
        </w:rPr>
        <w:t>deallocated</w:t>
      </w:r>
      <w:proofErr w:type="spellEnd"/>
      <w:r w:rsidRPr="001E6AC9">
        <w:rPr>
          <w:rFonts w:ascii="Lucida Grande" w:hAnsi="Lucida Grande" w:cs="Lucida Grande"/>
          <w:kern w:val="0"/>
          <w:sz w:val="26"/>
          <w:szCs w:val="26"/>
        </w:rPr>
        <w:t>.</w:t>
      </w:r>
    </w:p>
    <w:p w14:paraId="4612630C" w14:textId="77777777" w:rsidR="000E0945" w:rsidRDefault="000E0945" w:rsidP="00E45CBA"/>
    <w:p w14:paraId="11433AF6" w14:textId="5AD3D8C8" w:rsidR="001E6AC9" w:rsidRDefault="001E6AC9" w:rsidP="001E6AC9">
      <w:pPr>
        <w:pStyle w:val="a5"/>
        <w:numPr>
          <w:ilvl w:val="0"/>
          <w:numId w:val="3"/>
        </w:numPr>
        <w:ind w:firstLineChars="0"/>
      </w:pPr>
      <w:r>
        <w:rPr>
          <w:rFonts w:hint="eastAsia"/>
        </w:rPr>
        <w:t>当创建一个对象时，它的</w:t>
      </w:r>
      <w:r>
        <w:rPr>
          <w:rFonts w:hint="eastAsia"/>
        </w:rPr>
        <w:t>retain count</w:t>
      </w:r>
      <w:r>
        <w:rPr>
          <w:rFonts w:hint="eastAsia"/>
        </w:rPr>
        <w:t>就是</w:t>
      </w:r>
      <w:r>
        <w:rPr>
          <w:rFonts w:hint="eastAsia"/>
        </w:rPr>
        <w:t>1</w:t>
      </w:r>
      <w:r>
        <w:rPr>
          <w:rFonts w:hint="eastAsia"/>
        </w:rPr>
        <w:t>。</w:t>
      </w:r>
    </w:p>
    <w:p w14:paraId="0C306626" w14:textId="5F336391" w:rsidR="001E6AC9" w:rsidRDefault="001E6AC9" w:rsidP="001E6AC9">
      <w:pPr>
        <w:pStyle w:val="a5"/>
        <w:numPr>
          <w:ilvl w:val="0"/>
          <w:numId w:val="3"/>
        </w:numPr>
        <w:ind w:firstLineChars="0"/>
      </w:pPr>
      <w:r>
        <w:rPr>
          <w:rFonts w:hint="eastAsia"/>
        </w:rPr>
        <w:t>当向一个对象发送</w:t>
      </w:r>
      <w:r>
        <w:rPr>
          <w:rFonts w:hint="eastAsia"/>
        </w:rPr>
        <w:t>retain</w:t>
      </w:r>
      <w:r>
        <w:rPr>
          <w:rFonts w:hint="eastAsia"/>
        </w:rPr>
        <w:t>消息，它的</w:t>
      </w:r>
      <w:r>
        <w:rPr>
          <w:rFonts w:hint="eastAsia"/>
        </w:rPr>
        <w:t>retain count</w:t>
      </w:r>
      <w:r>
        <w:rPr>
          <w:rFonts w:hint="eastAsia"/>
        </w:rPr>
        <w:t>加</w:t>
      </w:r>
      <w:r>
        <w:rPr>
          <w:rFonts w:hint="eastAsia"/>
        </w:rPr>
        <w:t>1</w:t>
      </w:r>
      <w:r>
        <w:rPr>
          <w:rFonts w:hint="eastAsia"/>
        </w:rPr>
        <w:t>。</w:t>
      </w:r>
    </w:p>
    <w:p w14:paraId="517F8F7C" w14:textId="321AD219" w:rsidR="001E6AC9" w:rsidRDefault="001E6AC9" w:rsidP="001E6AC9">
      <w:pPr>
        <w:pStyle w:val="a5"/>
        <w:numPr>
          <w:ilvl w:val="0"/>
          <w:numId w:val="3"/>
        </w:numPr>
        <w:ind w:firstLineChars="0"/>
      </w:pPr>
      <w:r>
        <w:rPr>
          <w:rFonts w:hint="eastAsia"/>
        </w:rPr>
        <w:t>当向一个对象发送</w:t>
      </w:r>
      <w:r>
        <w:rPr>
          <w:rFonts w:hint="eastAsia"/>
        </w:rPr>
        <w:t>release</w:t>
      </w:r>
      <w:r>
        <w:rPr>
          <w:rFonts w:hint="eastAsia"/>
        </w:rPr>
        <w:t>消息，它的</w:t>
      </w:r>
      <w:r>
        <w:rPr>
          <w:rFonts w:hint="eastAsia"/>
        </w:rPr>
        <w:t>retain count</w:t>
      </w:r>
      <w:r>
        <w:rPr>
          <w:rFonts w:hint="eastAsia"/>
        </w:rPr>
        <w:t>减</w:t>
      </w:r>
      <w:r>
        <w:rPr>
          <w:rFonts w:hint="eastAsia"/>
        </w:rPr>
        <w:t>1</w:t>
      </w:r>
      <w:r>
        <w:rPr>
          <w:rFonts w:hint="eastAsia"/>
        </w:rPr>
        <w:t>。</w:t>
      </w:r>
    </w:p>
    <w:p w14:paraId="666438DE" w14:textId="1F4A770B" w:rsidR="001E6AC9" w:rsidRDefault="001E6AC9" w:rsidP="001E6AC9">
      <w:pPr>
        <w:ind w:firstLine="420"/>
      </w:pPr>
      <w:r>
        <w:rPr>
          <w:rFonts w:hint="eastAsia"/>
        </w:rPr>
        <w:t>当向一个对象发送</w:t>
      </w:r>
      <w:proofErr w:type="spellStart"/>
      <w:r>
        <w:rPr>
          <w:rFonts w:hint="eastAsia"/>
        </w:rPr>
        <w:t>autorelease</w:t>
      </w:r>
      <w:proofErr w:type="spellEnd"/>
      <w:r>
        <w:rPr>
          <w:rFonts w:hint="eastAsia"/>
        </w:rPr>
        <w:t>消息，它的</w:t>
      </w:r>
      <w:r>
        <w:rPr>
          <w:rFonts w:hint="eastAsia"/>
        </w:rPr>
        <w:t>retain count</w:t>
      </w:r>
      <w:r>
        <w:rPr>
          <w:rFonts w:hint="eastAsia"/>
        </w:rPr>
        <w:t>在当前自动释放池</w:t>
      </w:r>
      <w:r>
        <w:rPr>
          <w:rFonts w:hint="eastAsia"/>
        </w:rPr>
        <w:t>block</w:t>
      </w:r>
      <w:r>
        <w:rPr>
          <w:rFonts w:hint="eastAsia"/>
        </w:rPr>
        <w:t>的末尾减</w:t>
      </w:r>
      <w:r>
        <w:rPr>
          <w:rFonts w:hint="eastAsia"/>
        </w:rPr>
        <w:t>1</w:t>
      </w:r>
      <w:r>
        <w:rPr>
          <w:rFonts w:hint="eastAsia"/>
        </w:rPr>
        <w:t>。</w:t>
      </w:r>
    </w:p>
    <w:p w14:paraId="06C59AB2" w14:textId="2A8925BE" w:rsidR="001E6AC9" w:rsidRDefault="001E6AC9" w:rsidP="001E6AC9">
      <w:pPr>
        <w:pStyle w:val="a5"/>
        <w:numPr>
          <w:ilvl w:val="0"/>
          <w:numId w:val="17"/>
        </w:numPr>
        <w:ind w:firstLineChars="0"/>
      </w:pPr>
      <w:r>
        <w:rPr>
          <w:rFonts w:hint="eastAsia"/>
        </w:rPr>
        <w:t>如果对象的</w:t>
      </w:r>
      <w:r>
        <w:rPr>
          <w:rFonts w:hint="eastAsia"/>
        </w:rPr>
        <w:t>retain count</w:t>
      </w:r>
      <w:r>
        <w:rPr>
          <w:rFonts w:hint="eastAsia"/>
        </w:rPr>
        <w:t>被减为</w:t>
      </w:r>
      <w:r>
        <w:rPr>
          <w:rFonts w:hint="eastAsia"/>
        </w:rPr>
        <w:t>0</w:t>
      </w:r>
      <w:r>
        <w:rPr>
          <w:rFonts w:hint="eastAsia"/>
        </w:rPr>
        <w:t>，它就会被销毁。</w:t>
      </w:r>
    </w:p>
    <w:p w14:paraId="5B39ACF4" w14:textId="77777777" w:rsidR="001E6AC9" w:rsidRDefault="001E6AC9" w:rsidP="00E45CBA"/>
    <w:p w14:paraId="4EACEAB2" w14:textId="1EB2579D" w:rsidR="001E6AC9" w:rsidRDefault="001E6AC9" w:rsidP="001E6AC9">
      <w:r>
        <w:rPr>
          <w:rFonts w:ascii="Lucida Grande" w:hAnsi="Lucida Grande" w:cs="Lucida Grande"/>
          <w:b/>
          <w:bCs/>
          <w:kern w:val="0"/>
          <w:sz w:val="26"/>
          <w:szCs w:val="26"/>
        </w:rPr>
        <w:t>Important:</w:t>
      </w:r>
      <w:r>
        <w:rPr>
          <w:rFonts w:ascii="Lucida Grande" w:hAnsi="Lucida Grande" w:cs="Lucida Grande"/>
          <w:kern w:val="0"/>
          <w:sz w:val="26"/>
          <w:szCs w:val="26"/>
        </w:rPr>
        <w:t xml:space="preserve"> There should be no reason to explicitly ask an object what its retain count is (see </w:t>
      </w:r>
      <w:hyperlink r:id="rId42" w:anchor="//apple_ref/occ/intfm/NSObject/retainCount" w:history="1">
        <w:r>
          <w:rPr>
            <w:rFonts w:ascii="Courier" w:hAnsi="Courier" w:cs="Courier"/>
            <w:color w:val="274EC0"/>
            <w:kern w:val="0"/>
            <w:sz w:val="26"/>
            <w:szCs w:val="26"/>
          </w:rPr>
          <w:t>retainCount</w:t>
        </w:r>
      </w:hyperlink>
      <w:r>
        <w:rPr>
          <w:rFonts w:ascii="Lucida Grande" w:hAnsi="Lucida Grande" w:cs="Lucida Grande"/>
          <w:kern w:val="0"/>
          <w:sz w:val="26"/>
          <w:szCs w:val="26"/>
        </w:rPr>
        <w:t>). The result is often misleading, as you may be unaware of what framework objects have retained an object in which you are interested. In debugging memory management issues, you should be concerned only with ensuring that your code adheres to the ownership rules.</w:t>
      </w:r>
    </w:p>
    <w:p w14:paraId="5AB47F10" w14:textId="77777777" w:rsidR="001E6AC9" w:rsidRDefault="001E6AC9" w:rsidP="00E45CBA"/>
    <w:p w14:paraId="597B5ED4" w14:textId="227CFA90" w:rsidR="001E6AC9" w:rsidRDefault="001E6AC9" w:rsidP="00E45CBA">
      <w:r>
        <w:rPr>
          <w:rFonts w:hint="eastAsia"/>
        </w:rPr>
        <w:t>注意：没必要明确的向对象查询它的</w:t>
      </w:r>
      <w:r>
        <w:rPr>
          <w:rFonts w:hint="eastAsia"/>
        </w:rPr>
        <w:t>retain count</w:t>
      </w:r>
      <w:r>
        <w:rPr>
          <w:rFonts w:hint="eastAsia"/>
        </w:rPr>
        <w:t>是多少（参考</w:t>
      </w:r>
      <w:r>
        <w:rPr>
          <w:rFonts w:ascii="Lucida Grande" w:hAnsi="Lucida Grande" w:cs="Lucida Grande"/>
          <w:kern w:val="0"/>
          <w:sz w:val="26"/>
          <w:szCs w:val="26"/>
        </w:rPr>
        <w:fldChar w:fldCharType="begin"/>
      </w:r>
      <w:r>
        <w:rPr>
          <w:rFonts w:ascii="Lucida Grande" w:hAnsi="Lucida Grande" w:cs="Lucida Grande"/>
          <w:kern w:val="0"/>
          <w:sz w:val="26"/>
          <w:szCs w:val="26"/>
        </w:rPr>
        <w:instrText>HYPERLINK "https://developer.apple.com/library/ios/documentation/Cocoa/Reference/Foundation/Protocols/NSObject_Protocol/index.html#//apple_ref/occ/intfm/NSObject/retainCount"</w:instrText>
      </w:r>
      <w:r>
        <w:rPr>
          <w:rFonts w:ascii="Lucida Grande" w:hAnsi="Lucida Grande" w:cs="Lucida Grande"/>
          <w:kern w:val="0"/>
          <w:sz w:val="26"/>
          <w:szCs w:val="26"/>
        </w:rPr>
        <w:fldChar w:fldCharType="separate"/>
      </w:r>
      <w:r>
        <w:rPr>
          <w:rFonts w:ascii="Courier" w:hAnsi="Courier" w:cs="Courier"/>
          <w:color w:val="274EC0"/>
          <w:kern w:val="0"/>
          <w:sz w:val="26"/>
          <w:szCs w:val="26"/>
        </w:rPr>
        <w:t>retainCount</w:t>
      </w:r>
      <w:r>
        <w:rPr>
          <w:rFonts w:ascii="Lucida Grande" w:hAnsi="Lucida Grande" w:cs="Lucida Grande"/>
          <w:kern w:val="0"/>
          <w:sz w:val="26"/>
          <w:szCs w:val="26"/>
        </w:rPr>
        <w:fldChar w:fldCharType="end"/>
      </w:r>
      <w:r>
        <w:rPr>
          <w:rFonts w:hint="eastAsia"/>
        </w:rPr>
        <w:t>）。</w:t>
      </w:r>
      <w:r w:rsidR="007C7212">
        <w:rPr>
          <w:rFonts w:hint="eastAsia"/>
        </w:rPr>
        <w:t>这样做的</w:t>
      </w:r>
      <w:r>
        <w:rPr>
          <w:rFonts w:hint="eastAsia"/>
        </w:rPr>
        <w:t>结果通常会令人</w:t>
      </w:r>
      <w:r w:rsidR="007C7212">
        <w:rPr>
          <w:rFonts w:hint="eastAsia"/>
        </w:rPr>
        <w:t>误入歧途</w:t>
      </w:r>
      <w:r>
        <w:rPr>
          <w:rFonts w:hint="eastAsia"/>
        </w:rPr>
        <w:t>，因为你可能不知道哪个框架对象持有了你关注的对象。在调试内存管理问题时，</w:t>
      </w:r>
      <w:r w:rsidR="007C7212">
        <w:rPr>
          <w:rFonts w:hint="eastAsia"/>
        </w:rPr>
        <w:t>你关注的应该只是确保你的代码符合所有权规则。</w:t>
      </w:r>
    </w:p>
    <w:p w14:paraId="3AD7E300" w14:textId="77777777" w:rsidR="001E6AC9" w:rsidRDefault="001E6AC9" w:rsidP="00E45CBA"/>
    <w:p w14:paraId="072C3CFD" w14:textId="77777777" w:rsidR="001E6AC9" w:rsidRDefault="001E6AC9" w:rsidP="00E45CBA"/>
    <w:p w14:paraId="472C5C0C" w14:textId="77777777" w:rsidR="001E6AC9" w:rsidRDefault="001E6AC9" w:rsidP="00E45CBA"/>
    <w:p w14:paraId="6CF1D8EF" w14:textId="77777777" w:rsidR="001E6AC9" w:rsidRDefault="001E6AC9" w:rsidP="00E45CBA"/>
    <w:p w14:paraId="54B49AAB" w14:textId="77777777" w:rsidR="007C7212" w:rsidRDefault="008426A2" w:rsidP="00314E22">
      <w:pPr>
        <w:widowControl/>
        <w:autoSpaceDE w:val="0"/>
        <w:autoSpaceDN w:val="0"/>
        <w:adjustRightInd w:val="0"/>
        <w:jc w:val="left"/>
        <w:outlineLvl w:val="0"/>
        <w:rPr>
          <w:rFonts w:ascii="Lucida Grande" w:hAnsi="Lucida Grande" w:cs="Lucida Grande"/>
          <w:kern w:val="0"/>
          <w:sz w:val="56"/>
          <w:szCs w:val="56"/>
        </w:rPr>
      </w:pPr>
      <w:r>
        <w:br w:type="column"/>
      </w:r>
      <w:r w:rsidR="007C7212">
        <w:rPr>
          <w:rFonts w:ascii="Lucida Grande" w:hAnsi="Lucida Grande" w:cs="Lucida Grande"/>
          <w:kern w:val="0"/>
          <w:sz w:val="56"/>
          <w:szCs w:val="56"/>
        </w:rPr>
        <w:t xml:space="preserve">Using </w:t>
      </w:r>
      <w:proofErr w:type="spellStart"/>
      <w:r w:rsidR="007C7212">
        <w:rPr>
          <w:rFonts w:ascii="Lucida Grande" w:hAnsi="Lucida Grande" w:cs="Lucida Grande"/>
          <w:kern w:val="0"/>
          <w:sz w:val="56"/>
          <w:szCs w:val="56"/>
        </w:rPr>
        <w:t>Autorelease</w:t>
      </w:r>
      <w:proofErr w:type="spellEnd"/>
      <w:r w:rsidR="007C7212">
        <w:rPr>
          <w:rFonts w:ascii="Lucida Grande" w:hAnsi="Lucida Grande" w:cs="Lucida Grande"/>
          <w:kern w:val="0"/>
          <w:sz w:val="56"/>
          <w:szCs w:val="56"/>
        </w:rPr>
        <w:t xml:space="preserve"> Pool Blocks</w:t>
      </w:r>
    </w:p>
    <w:p w14:paraId="6DCB5514" w14:textId="77777777" w:rsidR="007C7212" w:rsidRDefault="007C7212" w:rsidP="007C7212">
      <w:pPr>
        <w:widowControl/>
        <w:autoSpaceDE w:val="0"/>
        <w:autoSpaceDN w:val="0"/>
        <w:adjustRightInd w:val="0"/>
        <w:jc w:val="left"/>
        <w:rPr>
          <w:rFonts w:ascii="Lucida Grande" w:hAnsi="Lucida Grande" w:cs="Lucida Grande"/>
          <w:kern w:val="0"/>
          <w:sz w:val="26"/>
          <w:szCs w:val="26"/>
        </w:rPr>
      </w:pPr>
    </w:p>
    <w:p w14:paraId="670E4B84" w14:textId="2F9E7A6C" w:rsidR="00AB37B6" w:rsidRDefault="007C7212" w:rsidP="007C7212">
      <w:pPr>
        <w:widowControl/>
        <w:autoSpaceDE w:val="0"/>
        <w:autoSpaceDN w:val="0"/>
        <w:adjustRightInd w:val="0"/>
        <w:jc w:val="left"/>
      </w:pP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 provide a mechanism whereby you can relinquish ownership of an object, but avoid the possibility of it being </w:t>
      </w:r>
      <w:proofErr w:type="spellStart"/>
      <w:r>
        <w:rPr>
          <w:rFonts w:ascii="Lucida Grande" w:hAnsi="Lucida Grande" w:cs="Lucida Grande"/>
          <w:kern w:val="0"/>
          <w:sz w:val="26"/>
          <w:szCs w:val="26"/>
        </w:rPr>
        <w:t>deallocated</w:t>
      </w:r>
      <w:proofErr w:type="spellEnd"/>
      <w:r>
        <w:rPr>
          <w:rFonts w:ascii="Lucida Grande" w:hAnsi="Lucida Grande" w:cs="Lucida Grande"/>
          <w:kern w:val="0"/>
          <w:sz w:val="26"/>
          <w:szCs w:val="26"/>
        </w:rPr>
        <w:t xml:space="preserve"> immediately (such as when you return an object from a method). Typically, you don’t need to create your own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 but there are some situations in which either you must or it is beneficial to do so</w:t>
      </w:r>
    </w:p>
    <w:p w14:paraId="70C91347" w14:textId="77777777" w:rsidR="007C7212" w:rsidRDefault="007C7212" w:rsidP="00AB37B6">
      <w:pPr>
        <w:widowControl/>
        <w:autoSpaceDE w:val="0"/>
        <w:autoSpaceDN w:val="0"/>
        <w:adjustRightInd w:val="0"/>
        <w:jc w:val="left"/>
      </w:pPr>
    </w:p>
    <w:p w14:paraId="6CF58479" w14:textId="4F1EB360" w:rsidR="007C7212" w:rsidRDefault="008B08E7" w:rsidP="00AB37B6">
      <w:pPr>
        <w:widowControl/>
        <w:autoSpaceDE w:val="0"/>
        <w:autoSpaceDN w:val="0"/>
        <w:adjustRightInd w:val="0"/>
        <w:jc w:val="left"/>
      </w:pPr>
      <w:r>
        <w:rPr>
          <w:rFonts w:hint="eastAsia"/>
        </w:rPr>
        <w:t>自动释放池</w:t>
      </w:r>
      <w:r>
        <w:rPr>
          <w:rFonts w:hint="eastAsia"/>
        </w:rPr>
        <w:t>block</w:t>
      </w:r>
      <w:r>
        <w:rPr>
          <w:rFonts w:hint="eastAsia"/>
        </w:rPr>
        <w:t>提供了一种机制，在这种机制例你可以放弃一个对象的所有权而避免它立即被销毁的可能性（例如当你从一个方法返回一个对象时）。通常你不需要创建你自己的自动释放池</w:t>
      </w:r>
      <w:r>
        <w:rPr>
          <w:rFonts w:hint="eastAsia"/>
        </w:rPr>
        <w:t>block</w:t>
      </w:r>
      <w:r>
        <w:rPr>
          <w:rFonts w:hint="eastAsia"/>
        </w:rPr>
        <w:t>，但是在某些情况下你必须这么做或者最好这么做。</w:t>
      </w:r>
    </w:p>
    <w:p w14:paraId="21E81590" w14:textId="77777777" w:rsidR="007C7212" w:rsidRDefault="007C7212" w:rsidP="00AB37B6">
      <w:pPr>
        <w:widowControl/>
        <w:autoSpaceDE w:val="0"/>
        <w:autoSpaceDN w:val="0"/>
        <w:adjustRightInd w:val="0"/>
        <w:jc w:val="left"/>
      </w:pPr>
    </w:p>
    <w:p w14:paraId="7FD38A99" w14:textId="77777777" w:rsidR="008B08E7" w:rsidRDefault="008B08E7"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 xml:space="preserve">About </w:t>
      </w:r>
      <w:proofErr w:type="spellStart"/>
      <w:r>
        <w:rPr>
          <w:rFonts w:ascii="Lucida Grande" w:hAnsi="Lucida Grande" w:cs="Lucida Grande"/>
          <w:color w:val="2E3A59"/>
          <w:kern w:val="0"/>
          <w:sz w:val="48"/>
          <w:szCs w:val="48"/>
        </w:rPr>
        <w:t>Autorelease</w:t>
      </w:r>
      <w:proofErr w:type="spellEnd"/>
      <w:r>
        <w:rPr>
          <w:rFonts w:ascii="Lucida Grande" w:hAnsi="Lucida Grande" w:cs="Lucida Grande"/>
          <w:color w:val="2E3A59"/>
          <w:kern w:val="0"/>
          <w:sz w:val="48"/>
          <w:szCs w:val="48"/>
        </w:rPr>
        <w:t xml:space="preserve"> Pool Blocks</w:t>
      </w:r>
    </w:p>
    <w:p w14:paraId="7178FEEC" w14:textId="77777777" w:rsidR="008B08E7" w:rsidRDefault="008B08E7" w:rsidP="008B08E7">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is marked using </w:t>
      </w:r>
      <w:r>
        <w:rPr>
          <w:rFonts w:ascii="Courier" w:hAnsi="Courier" w:cs="Courier"/>
          <w:color w:val="535353"/>
          <w:kern w:val="0"/>
          <w:sz w:val="26"/>
          <w:szCs w:val="26"/>
        </w:rPr>
        <w:t>@</w:t>
      </w:r>
      <w:proofErr w:type="spellStart"/>
      <w:r>
        <w:rPr>
          <w:rFonts w:ascii="Courier" w:hAnsi="Courier" w:cs="Courier"/>
          <w:color w:val="535353"/>
          <w:kern w:val="0"/>
          <w:sz w:val="26"/>
          <w:szCs w:val="26"/>
        </w:rPr>
        <w:t>autoreleasepool</w:t>
      </w:r>
      <w:proofErr w:type="spellEnd"/>
      <w:r>
        <w:rPr>
          <w:rFonts w:ascii="Lucida Grande" w:hAnsi="Lucida Grande" w:cs="Lucida Grande"/>
          <w:kern w:val="0"/>
          <w:sz w:val="26"/>
          <w:szCs w:val="26"/>
        </w:rPr>
        <w:t>, as illustrated in the following example:</w:t>
      </w:r>
    </w:p>
    <w:p w14:paraId="34713C81" w14:textId="77777777" w:rsidR="008B08E7" w:rsidRDefault="008B08E7" w:rsidP="008B08E7">
      <w:pPr>
        <w:widowControl/>
        <w:autoSpaceDE w:val="0"/>
        <w:autoSpaceDN w:val="0"/>
        <w:adjustRightInd w:val="0"/>
        <w:jc w:val="left"/>
        <w:rPr>
          <w:rFonts w:ascii="Lucida Grande" w:hAnsi="Lucida Grande" w:cs="Lucida Grande"/>
          <w:kern w:val="0"/>
          <w:sz w:val="26"/>
          <w:szCs w:val="26"/>
        </w:rPr>
      </w:pPr>
    </w:p>
    <w:p w14:paraId="772AF95A" w14:textId="7D4A0CA8" w:rsidR="008B08E7" w:rsidRDefault="008B08E7" w:rsidP="008B08E7">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自动释放池使用</w:t>
      </w:r>
      <w:r>
        <w:rPr>
          <w:rFonts w:ascii="Courier" w:hAnsi="Courier" w:cs="Courier"/>
          <w:color w:val="535353"/>
          <w:kern w:val="0"/>
          <w:sz w:val="26"/>
          <w:szCs w:val="26"/>
        </w:rPr>
        <w:t>@</w:t>
      </w:r>
      <w:proofErr w:type="spellStart"/>
      <w:r>
        <w:rPr>
          <w:rFonts w:ascii="Courier" w:hAnsi="Courier" w:cs="Courier"/>
          <w:color w:val="535353"/>
          <w:kern w:val="0"/>
          <w:sz w:val="26"/>
          <w:szCs w:val="26"/>
        </w:rPr>
        <w:t>autoreleasepool</w:t>
      </w:r>
      <w:proofErr w:type="spellEnd"/>
      <w:r>
        <w:rPr>
          <w:rFonts w:ascii="Lucida Grande" w:hAnsi="Lucida Grande" w:cs="Lucida Grande" w:hint="eastAsia"/>
          <w:kern w:val="0"/>
          <w:sz w:val="26"/>
          <w:szCs w:val="26"/>
        </w:rPr>
        <w:t>标记，如下面的例子所阐述的：</w:t>
      </w:r>
    </w:p>
    <w:p w14:paraId="46ACDF64" w14:textId="77777777" w:rsidR="008B08E7" w:rsidRDefault="008B08E7" w:rsidP="008B08E7">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8B08E7" w14:paraId="0707C88F" w14:textId="77777777">
        <w:tc>
          <w:tcPr>
            <w:tcW w:w="19361" w:type="dxa"/>
            <w:tcMar>
              <w:top w:w="119" w:type="nil"/>
              <w:left w:w="119" w:type="nil"/>
              <w:bottom w:w="119" w:type="nil"/>
              <w:right w:w="119" w:type="nil"/>
            </w:tcMar>
            <w:vAlign w:val="center"/>
          </w:tcPr>
          <w:p w14:paraId="16A3051C" w14:textId="1CD488C9" w:rsidR="008B08E7" w:rsidRDefault="008B08E7">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spellStart"/>
            <w:proofErr w:type="gramStart"/>
            <w:r>
              <w:rPr>
                <w:rFonts w:ascii="Courier" w:hAnsi="Courier" w:cs="Courier"/>
                <w:color w:val="535353"/>
                <w:kern w:val="0"/>
              </w:rPr>
              <w:t>autoreleasepool</w:t>
            </w:r>
            <w:proofErr w:type="spellEnd"/>
            <w:proofErr w:type="gramEnd"/>
            <w:r>
              <w:rPr>
                <w:rFonts w:ascii="Courier" w:hAnsi="Courier" w:cs="Courier"/>
                <w:color w:val="535353"/>
                <w:kern w:val="0"/>
              </w:rPr>
              <w:t xml:space="preserve"> {</w:t>
            </w:r>
          </w:p>
        </w:tc>
      </w:tr>
      <w:tr w:rsidR="008B08E7" w14:paraId="67165D4D" w14:textId="77777777">
        <w:tblPrEx>
          <w:tblBorders>
            <w:top w:val="none" w:sz="0" w:space="0" w:color="auto"/>
          </w:tblBorders>
        </w:tblPrEx>
        <w:tc>
          <w:tcPr>
            <w:tcW w:w="19361" w:type="dxa"/>
            <w:tcMar>
              <w:top w:w="119" w:type="nil"/>
              <w:left w:w="119" w:type="nil"/>
              <w:bottom w:w="119" w:type="nil"/>
              <w:right w:w="119" w:type="nil"/>
            </w:tcMar>
            <w:vAlign w:val="center"/>
          </w:tcPr>
          <w:p w14:paraId="04525F15" w14:textId="20905552" w:rsidR="008B08E7" w:rsidRDefault="008B08E7">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Code that creates </w:t>
            </w:r>
            <w:proofErr w:type="spellStart"/>
            <w:r>
              <w:rPr>
                <w:rFonts w:ascii="Courier" w:hAnsi="Courier" w:cs="Courier"/>
                <w:color w:val="535353"/>
                <w:kern w:val="0"/>
              </w:rPr>
              <w:t>autoreleased</w:t>
            </w:r>
            <w:proofErr w:type="spellEnd"/>
            <w:r>
              <w:rPr>
                <w:rFonts w:ascii="Courier" w:hAnsi="Courier" w:cs="Courier"/>
                <w:color w:val="535353"/>
                <w:kern w:val="0"/>
              </w:rPr>
              <w:t xml:space="preserve"> objects.</w:t>
            </w:r>
          </w:p>
        </w:tc>
      </w:tr>
      <w:tr w:rsidR="008B08E7" w14:paraId="3498235F"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6BEE6B52" w14:textId="5C25FD82" w:rsidR="008B08E7" w:rsidRDefault="008B08E7">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387B5272" w14:textId="77777777" w:rsidR="008B08E7" w:rsidRDefault="008B08E7" w:rsidP="00AB37B6">
      <w:pPr>
        <w:widowControl/>
        <w:autoSpaceDE w:val="0"/>
        <w:autoSpaceDN w:val="0"/>
        <w:adjustRightInd w:val="0"/>
        <w:jc w:val="left"/>
        <w:rPr>
          <w:rFonts w:ascii="Lucida Grande" w:hAnsi="Lucida Grande" w:cs="Lucida Grande"/>
          <w:kern w:val="0"/>
          <w:sz w:val="26"/>
          <w:szCs w:val="26"/>
        </w:rPr>
      </w:pPr>
    </w:p>
    <w:p w14:paraId="5F8FF5AD" w14:textId="4B91D3A5" w:rsidR="007C7212" w:rsidRDefault="008B08E7"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At the end of the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objects that received an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message within the block are sent a </w:t>
      </w:r>
      <w:r>
        <w:rPr>
          <w:rFonts w:ascii="Courier" w:hAnsi="Courier" w:cs="Courier"/>
          <w:color w:val="535353"/>
          <w:kern w:val="0"/>
          <w:sz w:val="26"/>
          <w:szCs w:val="26"/>
        </w:rPr>
        <w:t>release</w:t>
      </w:r>
      <w:r>
        <w:rPr>
          <w:rFonts w:ascii="Lucida Grande" w:hAnsi="Lucida Grande" w:cs="Lucida Grande"/>
          <w:kern w:val="0"/>
          <w:sz w:val="26"/>
          <w:szCs w:val="26"/>
        </w:rPr>
        <w:t xml:space="preserve"> message—an object receives a </w:t>
      </w:r>
      <w:r>
        <w:rPr>
          <w:rFonts w:ascii="Courier" w:hAnsi="Courier" w:cs="Courier"/>
          <w:color w:val="535353"/>
          <w:kern w:val="0"/>
          <w:sz w:val="26"/>
          <w:szCs w:val="26"/>
        </w:rPr>
        <w:t>release</w:t>
      </w:r>
      <w:r>
        <w:rPr>
          <w:rFonts w:ascii="Lucida Grande" w:hAnsi="Lucida Grande" w:cs="Lucida Grande"/>
          <w:kern w:val="0"/>
          <w:sz w:val="26"/>
          <w:szCs w:val="26"/>
        </w:rPr>
        <w:t xml:space="preserve"> message for each time it was sent an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message within the block.</w:t>
      </w:r>
    </w:p>
    <w:p w14:paraId="6E16C0AB" w14:textId="77777777" w:rsidR="008B08E7" w:rsidRDefault="008B08E7" w:rsidP="00AB37B6">
      <w:pPr>
        <w:widowControl/>
        <w:autoSpaceDE w:val="0"/>
        <w:autoSpaceDN w:val="0"/>
        <w:adjustRightInd w:val="0"/>
        <w:jc w:val="left"/>
        <w:rPr>
          <w:rFonts w:ascii="Lucida Grande" w:hAnsi="Lucida Grande" w:cs="Lucida Grande"/>
          <w:kern w:val="0"/>
          <w:sz w:val="26"/>
          <w:szCs w:val="26"/>
        </w:rPr>
      </w:pPr>
    </w:p>
    <w:p w14:paraId="79EA577B" w14:textId="467C3C1A" w:rsidR="008B08E7" w:rsidRDefault="008B08E7"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在自动释放池</w:t>
      </w:r>
      <w:r w:rsidR="00C97379">
        <w:rPr>
          <w:rFonts w:ascii="Lucida Grande" w:hAnsi="Lucida Grande" w:cs="Lucida Grande" w:hint="eastAsia"/>
          <w:kern w:val="0"/>
          <w:sz w:val="26"/>
          <w:szCs w:val="26"/>
        </w:rPr>
        <w:t>block</w:t>
      </w:r>
      <w:r>
        <w:rPr>
          <w:rFonts w:ascii="Lucida Grande" w:hAnsi="Lucida Grande" w:cs="Lucida Grande" w:hint="eastAsia"/>
          <w:kern w:val="0"/>
          <w:sz w:val="26"/>
          <w:szCs w:val="26"/>
        </w:rPr>
        <w:t>的末尾，</w:t>
      </w:r>
      <w:r w:rsidR="00C97379">
        <w:rPr>
          <w:rFonts w:ascii="Lucida Grande" w:hAnsi="Lucida Grande" w:cs="Lucida Grande" w:hint="eastAsia"/>
          <w:kern w:val="0"/>
          <w:sz w:val="26"/>
          <w:szCs w:val="26"/>
        </w:rPr>
        <w:t>向</w:t>
      </w:r>
      <w:r w:rsidR="00C97379">
        <w:rPr>
          <w:rFonts w:ascii="Lucida Grande" w:hAnsi="Lucida Grande" w:cs="Lucida Grande" w:hint="eastAsia"/>
          <w:kern w:val="0"/>
          <w:sz w:val="26"/>
          <w:szCs w:val="26"/>
        </w:rPr>
        <w:t>block</w:t>
      </w:r>
      <w:r w:rsidR="00C97379">
        <w:rPr>
          <w:rFonts w:ascii="Lucida Grande" w:hAnsi="Lucida Grande" w:cs="Lucida Grande" w:hint="eastAsia"/>
          <w:kern w:val="0"/>
          <w:sz w:val="26"/>
          <w:szCs w:val="26"/>
        </w:rPr>
        <w:t>里</w:t>
      </w:r>
      <w:r>
        <w:rPr>
          <w:rFonts w:ascii="Lucida Grande" w:hAnsi="Lucida Grande" w:cs="Lucida Grande" w:hint="eastAsia"/>
          <w:kern w:val="0"/>
          <w:sz w:val="26"/>
          <w:szCs w:val="26"/>
        </w:rPr>
        <w:t>接收了</w:t>
      </w:r>
      <w:proofErr w:type="spellStart"/>
      <w:r>
        <w:rPr>
          <w:rFonts w:ascii="Lucida Grande" w:hAnsi="Lucida Grande" w:cs="Lucida Grande" w:hint="eastAsia"/>
          <w:kern w:val="0"/>
          <w:sz w:val="26"/>
          <w:szCs w:val="26"/>
        </w:rPr>
        <w:t>autorelease</w:t>
      </w:r>
      <w:proofErr w:type="spellEnd"/>
      <w:r>
        <w:rPr>
          <w:rFonts w:ascii="Lucida Grande" w:hAnsi="Lucida Grande" w:cs="Lucida Grande" w:hint="eastAsia"/>
          <w:kern w:val="0"/>
          <w:sz w:val="26"/>
          <w:szCs w:val="26"/>
        </w:rPr>
        <w:t>消息的</w:t>
      </w:r>
      <w:r w:rsidR="00C97379">
        <w:rPr>
          <w:rFonts w:ascii="Lucida Grande" w:hAnsi="Lucida Grande" w:cs="Lucida Grande" w:hint="eastAsia"/>
          <w:kern w:val="0"/>
          <w:sz w:val="26"/>
          <w:szCs w:val="26"/>
        </w:rPr>
        <w:t>对象发送了一条</w:t>
      </w:r>
      <w:r w:rsidR="00C97379">
        <w:rPr>
          <w:rFonts w:ascii="Lucida Grande" w:hAnsi="Lucida Grande" w:cs="Lucida Grande" w:hint="eastAsia"/>
          <w:kern w:val="0"/>
          <w:sz w:val="26"/>
          <w:szCs w:val="26"/>
        </w:rPr>
        <w:t>release</w:t>
      </w:r>
      <w:r w:rsidR="00C97379">
        <w:rPr>
          <w:rFonts w:ascii="Lucida Grande" w:hAnsi="Lucida Grande" w:cs="Lucida Grande" w:hint="eastAsia"/>
          <w:kern w:val="0"/>
          <w:sz w:val="26"/>
          <w:szCs w:val="26"/>
        </w:rPr>
        <w:t>消息——在</w:t>
      </w:r>
      <w:r w:rsidR="00C97379">
        <w:rPr>
          <w:rFonts w:ascii="Lucida Grande" w:hAnsi="Lucida Grande" w:cs="Lucida Grande" w:hint="eastAsia"/>
          <w:kern w:val="0"/>
          <w:sz w:val="26"/>
          <w:szCs w:val="26"/>
        </w:rPr>
        <w:t>block</w:t>
      </w:r>
      <w:r w:rsidR="00C97379">
        <w:rPr>
          <w:rFonts w:ascii="Lucida Grande" w:hAnsi="Lucida Grande" w:cs="Lucida Grande" w:hint="eastAsia"/>
          <w:kern w:val="0"/>
          <w:sz w:val="26"/>
          <w:szCs w:val="26"/>
        </w:rPr>
        <w:t>里的对象每被发送一次</w:t>
      </w:r>
      <w:proofErr w:type="spellStart"/>
      <w:r w:rsidR="00C97379">
        <w:rPr>
          <w:rFonts w:ascii="Lucida Grande" w:hAnsi="Lucida Grande" w:cs="Lucida Grande" w:hint="eastAsia"/>
          <w:kern w:val="0"/>
          <w:sz w:val="26"/>
          <w:szCs w:val="26"/>
        </w:rPr>
        <w:t>autolease</w:t>
      </w:r>
      <w:proofErr w:type="spellEnd"/>
      <w:r w:rsidR="00C97379">
        <w:rPr>
          <w:rFonts w:ascii="Lucida Grande" w:hAnsi="Lucida Grande" w:cs="Lucida Grande" w:hint="eastAsia"/>
          <w:kern w:val="0"/>
          <w:sz w:val="26"/>
          <w:szCs w:val="26"/>
        </w:rPr>
        <w:t>消息此时就会接到一次</w:t>
      </w:r>
      <w:r w:rsidR="00C97379">
        <w:rPr>
          <w:rFonts w:ascii="Lucida Grande" w:hAnsi="Lucida Grande" w:cs="Lucida Grande" w:hint="eastAsia"/>
          <w:kern w:val="0"/>
          <w:sz w:val="26"/>
          <w:szCs w:val="26"/>
        </w:rPr>
        <w:t>release</w:t>
      </w:r>
      <w:r w:rsidR="00C97379">
        <w:rPr>
          <w:rFonts w:ascii="Lucida Grande" w:hAnsi="Lucida Grande" w:cs="Lucida Grande" w:hint="eastAsia"/>
          <w:kern w:val="0"/>
          <w:sz w:val="26"/>
          <w:szCs w:val="26"/>
        </w:rPr>
        <w:t>消息。</w:t>
      </w:r>
    </w:p>
    <w:p w14:paraId="2E2AF129" w14:textId="77777777" w:rsidR="008B08E7" w:rsidRDefault="008B08E7" w:rsidP="00AB37B6">
      <w:pPr>
        <w:widowControl/>
        <w:autoSpaceDE w:val="0"/>
        <w:autoSpaceDN w:val="0"/>
        <w:adjustRightInd w:val="0"/>
        <w:jc w:val="left"/>
      </w:pPr>
    </w:p>
    <w:p w14:paraId="010BFAA6" w14:textId="77777777" w:rsidR="00C97379" w:rsidRDefault="00C97379" w:rsidP="00C97379">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Like any other code block,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 can be nested:</w:t>
      </w:r>
    </w:p>
    <w:p w14:paraId="47EC7452" w14:textId="77777777" w:rsidR="00C97379" w:rsidRDefault="00C97379" w:rsidP="00C97379">
      <w:pPr>
        <w:widowControl/>
        <w:autoSpaceDE w:val="0"/>
        <w:autoSpaceDN w:val="0"/>
        <w:adjustRightInd w:val="0"/>
        <w:jc w:val="left"/>
        <w:rPr>
          <w:rFonts w:ascii="Lucida Grande" w:hAnsi="Lucida Grande" w:cs="Lucida Grande"/>
          <w:kern w:val="0"/>
          <w:sz w:val="26"/>
          <w:szCs w:val="26"/>
        </w:rPr>
      </w:pPr>
    </w:p>
    <w:p w14:paraId="553740CF" w14:textId="00039411" w:rsidR="00C97379" w:rsidRDefault="00C97379" w:rsidP="00C97379">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就像所有其他的代码</w:t>
      </w:r>
      <w:r>
        <w:rPr>
          <w:rFonts w:ascii="Lucida Grande" w:hAnsi="Lucida Grande" w:cs="Lucida Grande" w:hint="eastAsia"/>
          <w:kern w:val="0"/>
          <w:sz w:val="26"/>
          <w:szCs w:val="26"/>
        </w:rPr>
        <w:t>block</w:t>
      </w:r>
      <w:r>
        <w:rPr>
          <w:rFonts w:ascii="Lucida Grande" w:hAnsi="Lucida Grande" w:cs="Lucida Grande" w:hint="eastAsia"/>
          <w:kern w:val="0"/>
          <w:sz w:val="26"/>
          <w:szCs w:val="26"/>
        </w:rPr>
        <w:t>一样，自动释放池</w:t>
      </w:r>
      <w:r>
        <w:rPr>
          <w:rFonts w:ascii="Lucida Grande" w:hAnsi="Lucida Grande" w:cs="Lucida Grande" w:hint="eastAsia"/>
          <w:kern w:val="0"/>
          <w:sz w:val="26"/>
          <w:szCs w:val="26"/>
        </w:rPr>
        <w:t>block</w:t>
      </w:r>
      <w:r>
        <w:rPr>
          <w:rFonts w:ascii="Lucida Grande" w:hAnsi="Lucida Grande" w:cs="Lucida Grande" w:hint="eastAsia"/>
          <w:kern w:val="0"/>
          <w:sz w:val="26"/>
          <w:szCs w:val="26"/>
        </w:rPr>
        <w:t>也可以嵌套：</w:t>
      </w:r>
    </w:p>
    <w:p w14:paraId="43BE28EE" w14:textId="77777777" w:rsidR="00C97379" w:rsidRDefault="00C97379" w:rsidP="00C97379">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C97379" w14:paraId="2EF07BE4" w14:textId="77777777">
        <w:tc>
          <w:tcPr>
            <w:tcW w:w="19361" w:type="dxa"/>
            <w:tcMar>
              <w:top w:w="119" w:type="nil"/>
              <w:left w:w="119" w:type="nil"/>
              <w:bottom w:w="119" w:type="nil"/>
              <w:right w:w="119" w:type="nil"/>
            </w:tcMar>
            <w:vAlign w:val="center"/>
          </w:tcPr>
          <w:p w14:paraId="38945E3F" w14:textId="55DD86E6" w:rsidR="00C97379" w:rsidRDefault="00C97379">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roofErr w:type="spellStart"/>
            <w:proofErr w:type="gramStart"/>
            <w:r>
              <w:rPr>
                <w:rFonts w:ascii="Courier" w:hAnsi="Courier" w:cs="Courier"/>
                <w:color w:val="535353"/>
                <w:kern w:val="0"/>
              </w:rPr>
              <w:t>autoreleasepool</w:t>
            </w:r>
            <w:proofErr w:type="spellEnd"/>
            <w:proofErr w:type="gramEnd"/>
            <w:r>
              <w:rPr>
                <w:rFonts w:ascii="Courier" w:hAnsi="Courier" w:cs="Courier"/>
                <w:color w:val="535353"/>
                <w:kern w:val="0"/>
              </w:rPr>
              <w:t xml:space="preserve"> {</w:t>
            </w:r>
          </w:p>
        </w:tc>
      </w:tr>
      <w:tr w:rsidR="00C97379" w14:paraId="25A96D72" w14:textId="77777777">
        <w:tblPrEx>
          <w:tblBorders>
            <w:top w:val="none" w:sz="0" w:space="0" w:color="auto"/>
          </w:tblBorders>
        </w:tblPrEx>
        <w:tc>
          <w:tcPr>
            <w:tcW w:w="19361" w:type="dxa"/>
            <w:tcMar>
              <w:top w:w="119" w:type="nil"/>
              <w:left w:w="119" w:type="nil"/>
              <w:bottom w:w="119" w:type="nil"/>
              <w:right w:w="119" w:type="nil"/>
            </w:tcMar>
            <w:vAlign w:val="center"/>
          </w:tcPr>
          <w:p w14:paraId="1F9802A0" w14:textId="2E8D1739" w:rsidR="00C97379" w:rsidRDefault="00C97379">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 . .</w:t>
            </w:r>
          </w:p>
        </w:tc>
      </w:tr>
      <w:tr w:rsidR="00C97379" w14:paraId="089B0181" w14:textId="77777777">
        <w:tblPrEx>
          <w:tblBorders>
            <w:top w:val="none" w:sz="0" w:space="0" w:color="auto"/>
          </w:tblBorders>
        </w:tblPrEx>
        <w:tc>
          <w:tcPr>
            <w:tcW w:w="19361" w:type="dxa"/>
            <w:tcMar>
              <w:top w:w="119" w:type="nil"/>
              <w:left w:w="119" w:type="nil"/>
              <w:bottom w:w="119" w:type="nil"/>
              <w:right w:w="119" w:type="nil"/>
            </w:tcMar>
            <w:vAlign w:val="center"/>
          </w:tcPr>
          <w:p w14:paraId="60ADDA42" w14:textId="75C0AE3C" w:rsidR="00C97379" w:rsidRDefault="00C97379">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autoreleasepool</w:t>
            </w:r>
            <w:proofErr w:type="spellEnd"/>
            <w:proofErr w:type="gramEnd"/>
            <w:r>
              <w:rPr>
                <w:rFonts w:ascii="Courier" w:hAnsi="Courier" w:cs="Courier"/>
                <w:color w:val="535353"/>
                <w:kern w:val="0"/>
              </w:rPr>
              <w:t xml:space="preserve"> {</w:t>
            </w:r>
          </w:p>
        </w:tc>
      </w:tr>
      <w:tr w:rsidR="00C97379" w14:paraId="0C2C228A" w14:textId="77777777">
        <w:tblPrEx>
          <w:tblBorders>
            <w:top w:val="none" w:sz="0" w:space="0" w:color="auto"/>
          </w:tblBorders>
        </w:tblPrEx>
        <w:tc>
          <w:tcPr>
            <w:tcW w:w="19361" w:type="dxa"/>
            <w:tcMar>
              <w:top w:w="119" w:type="nil"/>
              <w:left w:w="119" w:type="nil"/>
              <w:bottom w:w="119" w:type="nil"/>
              <w:right w:w="119" w:type="nil"/>
            </w:tcMar>
            <w:vAlign w:val="center"/>
          </w:tcPr>
          <w:p w14:paraId="2560C32C" w14:textId="7BE92D67" w:rsidR="00C97379" w:rsidRDefault="00C97379">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 . .</w:t>
            </w:r>
          </w:p>
        </w:tc>
      </w:tr>
      <w:tr w:rsidR="00C97379" w14:paraId="0084681D" w14:textId="77777777">
        <w:tblPrEx>
          <w:tblBorders>
            <w:top w:val="none" w:sz="0" w:space="0" w:color="auto"/>
          </w:tblBorders>
        </w:tblPrEx>
        <w:tc>
          <w:tcPr>
            <w:tcW w:w="19361" w:type="dxa"/>
            <w:tcMar>
              <w:top w:w="119" w:type="nil"/>
              <w:left w:w="119" w:type="nil"/>
              <w:bottom w:w="119" w:type="nil"/>
              <w:right w:w="119" w:type="nil"/>
            </w:tcMar>
            <w:vAlign w:val="center"/>
          </w:tcPr>
          <w:p w14:paraId="6C3D2369" w14:textId="3B7FC121" w:rsidR="00C97379" w:rsidRDefault="00C97379">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C97379" w14:paraId="10CB7B5B" w14:textId="77777777">
        <w:tblPrEx>
          <w:tblBorders>
            <w:top w:val="none" w:sz="0" w:space="0" w:color="auto"/>
          </w:tblBorders>
        </w:tblPrEx>
        <w:tc>
          <w:tcPr>
            <w:tcW w:w="19361" w:type="dxa"/>
            <w:tcMar>
              <w:top w:w="119" w:type="nil"/>
              <w:left w:w="119" w:type="nil"/>
              <w:bottom w:w="119" w:type="nil"/>
              <w:right w:w="119" w:type="nil"/>
            </w:tcMar>
            <w:vAlign w:val="center"/>
          </w:tcPr>
          <w:p w14:paraId="3623A707" w14:textId="2F20DA71" w:rsidR="00C97379" w:rsidRDefault="00C97379">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 .</w:t>
            </w:r>
            <w:proofErr w:type="gramEnd"/>
            <w:r>
              <w:rPr>
                <w:rFonts w:ascii="Courier" w:hAnsi="Courier" w:cs="Courier"/>
                <w:color w:val="535353"/>
                <w:kern w:val="0"/>
              </w:rPr>
              <w:t xml:space="preserve"> .</w:t>
            </w:r>
          </w:p>
        </w:tc>
      </w:tr>
      <w:tr w:rsidR="00C97379" w14:paraId="0D3F70F8"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6948144B" w14:textId="77777777" w:rsidR="00C97379" w:rsidRDefault="00C97379">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3EFCB119" w14:textId="77777777" w:rsidR="00C97379" w:rsidRDefault="00C97379" w:rsidP="00AB37B6">
      <w:pPr>
        <w:widowControl/>
        <w:autoSpaceDE w:val="0"/>
        <w:autoSpaceDN w:val="0"/>
        <w:adjustRightInd w:val="0"/>
        <w:jc w:val="left"/>
      </w:pPr>
    </w:p>
    <w:p w14:paraId="7F22EDA3" w14:textId="45C99317" w:rsidR="00C97379" w:rsidRDefault="00C97379"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(You wouldn’t normally see code exactly as above; typically code within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in one source file would invoke code in another source file that is contained within another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For a given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message, the corresponding </w:t>
      </w:r>
      <w:r>
        <w:rPr>
          <w:rFonts w:ascii="Courier" w:hAnsi="Courier" w:cs="Courier"/>
          <w:color w:val="535353"/>
          <w:kern w:val="0"/>
          <w:sz w:val="26"/>
          <w:szCs w:val="26"/>
        </w:rPr>
        <w:t>release</w:t>
      </w:r>
      <w:r>
        <w:rPr>
          <w:rFonts w:ascii="Lucida Grande" w:hAnsi="Lucida Grande" w:cs="Lucida Grande"/>
          <w:kern w:val="0"/>
          <w:sz w:val="26"/>
          <w:szCs w:val="26"/>
        </w:rPr>
        <w:t xml:space="preserve"> message is sent at the end of the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in which the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message was sent.</w:t>
      </w:r>
    </w:p>
    <w:p w14:paraId="611CC4FD" w14:textId="77777777" w:rsidR="00C97379" w:rsidRDefault="00C97379" w:rsidP="00AB37B6">
      <w:pPr>
        <w:widowControl/>
        <w:autoSpaceDE w:val="0"/>
        <w:autoSpaceDN w:val="0"/>
        <w:adjustRightInd w:val="0"/>
        <w:jc w:val="left"/>
        <w:rPr>
          <w:rFonts w:ascii="Lucida Grande" w:hAnsi="Lucida Grande" w:cs="Lucida Grande"/>
          <w:kern w:val="0"/>
          <w:sz w:val="26"/>
          <w:szCs w:val="26"/>
        </w:rPr>
      </w:pPr>
    </w:p>
    <w:p w14:paraId="27BE0829" w14:textId="3770A5D8" w:rsidR="00C97379" w:rsidRDefault="00B23E26" w:rsidP="00AB37B6">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（你可能不常看到代码恰好像上面那样；</w:t>
      </w:r>
      <w:r w:rsidR="0075736C">
        <w:rPr>
          <w:rFonts w:ascii="Lucida Grande" w:hAnsi="Lucida Grande" w:cs="Lucida Grande" w:hint="eastAsia"/>
          <w:kern w:val="0"/>
          <w:sz w:val="26"/>
          <w:szCs w:val="26"/>
        </w:rPr>
        <w:t>常见的是一个源文件中的自动释放池</w:t>
      </w:r>
      <w:r w:rsidR="0075736C">
        <w:rPr>
          <w:rFonts w:ascii="Lucida Grande" w:hAnsi="Lucida Grande" w:cs="Lucida Grande" w:hint="eastAsia"/>
          <w:kern w:val="0"/>
          <w:sz w:val="26"/>
          <w:szCs w:val="26"/>
        </w:rPr>
        <w:t>block</w:t>
      </w:r>
      <w:r w:rsidR="0075736C">
        <w:rPr>
          <w:rFonts w:ascii="Lucida Grande" w:hAnsi="Lucida Grande" w:cs="Lucida Grande" w:hint="eastAsia"/>
          <w:kern w:val="0"/>
          <w:sz w:val="26"/>
          <w:szCs w:val="26"/>
        </w:rPr>
        <w:t>中的代码调用另一个源文件中的自动释放池中的代码。）对于一个给定的</w:t>
      </w:r>
      <w:proofErr w:type="spellStart"/>
      <w:r w:rsidR="0075736C">
        <w:rPr>
          <w:rFonts w:ascii="Lucida Grande" w:hAnsi="Lucida Grande" w:cs="Lucida Grande" w:hint="eastAsia"/>
          <w:kern w:val="0"/>
          <w:sz w:val="26"/>
          <w:szCs w:val="26"/>
        </w:rPr>
        <w:t>autorelease</w:t>
      </w:r>
      <w:proofErr w:type="spellEnd"/>
      <w:r w:rsidR="0075736C">
        <w:rPr>
          <w:rFonts w:ascii="Lucida Grande" w:hAnsi="Lucida Grande" w:cs="Lucida Grande" w:hint="eastAsia"/>
          <w:kern w:val="0"/>
          <w:sz w:val="26"/>
          <w:szCs w:val="26"/>
        </w:rPr>
        <w:t>消息，相应的</w:t>
      </w:r>
      <w:r w:rsidR="0075736C">
        <w:rPr>
          <w:rFonts w:ascii="Lucida Grande" w:hAnsi="Lucida Grande" w:cs="Lucida Grande" w:hint="eastAsia"/>
          <w:kern w:val="0"/>
          <w:sz w:val="26"/>
          <w:szCs w:val="26"/>
        </w:rPr>
        <w:t>release</w:t>
      </w:r>
      <w:r w:rsidR="0075736C">
        <w:rPr>
          <w:rFonts w:ascii="Lucida Grande" w:hAnsi="Lucida Grande" w:cs="Lucida Grande" w:hint="eastAsia"/>
          <w:kern w:val="0"/>
          <w:sz w:val="26"/>
          <w:szCs w:val="26"/>
        </w:rPr>
        <w:t>消息在</w:t>
      </w:r>
      <w:proofErr w:type="spellStart"/>
      <w:r w:rsidR="0075736C">
        <w:rPr>
          <w:rFonts w:ascii="Lucida Grande" w:hAnsi="Lucida Grande" w:cs="Lucida Grande" w:hint="eastAsia"/>
          <w:kern w:val="0"/>
          <w:sz w:val="26"/>
          <w:szCs w:val="26"/>
        </w:rPr>
        <w:t>autorelease</w:t>
      </w:r>
      <w:proofErr w:type="spellEnd"/>
      <w:r w:rsidR="0075736C">
        <w:rPr>
          <w:rFonts w:ascii="Lucida Grande" w:hAnsi="Lucida Grande" w:cs="Lucida Grande" w:hint="eastAsia"/>
          <w:kern w:val="0"/>
          <w:sz w:val="26"/>
          <w:szCs w:val="26"/>
        </w:rPr>
        <w:t>消息被发送的自动释放池</w:t>
      </w:r>
      <w:r w:rsidR="0075736C">
        <w:rPr>
          <w:rFonts w:ascii="Lucida Grande" w:hAnsi="Lucida Grande" w:cs="Lucida Grande" w:hint="eastAsia"/>
          <w:kern w:val="0"/>
          <w:sz w:val="26"/>
          <w:szCs w:val="26"/>
        </w:rPr>
        <w:t>block</w:t>
      </w:r>
      <w:r w:rsidR="0075736C">
        <w:rPr>
          <w:rFonts w:ascii="Lucida Grande" w:hAnsi="Lucida Grande" w:cs="Lucida Grande" w:hint="eastAsia"/>
          <w:kern w:val="0"/>
          <w:sz w:val="26"/>
          <w:szCs w:val="26"/>
        </w:rPr>
        <w:t>的末尾被发送。</w:t>
      </w:r>
    </w:p>
    <w:p w14:paraId="404BD61A" w14:textId="77777777" w:rsidR="00C97379" w:rsidRDefault="00C97379" w:rsidP="00AB37B6">
      <w:pPr>
        <w:widowControl/>
        <w:autoSpaceDE w:val="0"/>
        <w:autoSpaceDN w:val="0"/>
        <w:adjustRightInd w:val="0"/>
        <w:jc w:val="left"/>
      </w:pPr>
    </w:p>
    <w:p w14:paraId="18667FDF" w14:textId="77777777" w:rsidR="002C3B57" w:rsidRDefault="002C3B57" w:rsidP="002C3B57">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Cocoa always expects code to be executed within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otherwise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objects do not get released and your application leaks memory. (If you send an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message outside of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Cocoa logs a suitable error message.) The </w:t>
      </w:r>
      <w:proofErr w:type="spellStart"/>
      <w:r>
        <w:rPr>
          <w:rFonts w:ascii="Lucida Grande" w:hAnsi="Lucida Grande" w:cs="Lucida Grande"/>
          <w:kern w:val="0"/>
          <w:sz w:val="26"/>
          <w:szCs w:val="26"/>
        </w:rPr>
        <w:t>AppKit</w:t>
      </w:r>
      <w:proofErr w:type="spellEnd"/>
      <w:r>
        <w:rPr>
          <w:rFonts w:ascii="Lucida Grande" w:hAnsi="Lucida Grande" w:cs="Lucida Grande"/>
          <w:kern w:val="0"/>
          <w:sz w:val="26"/>
          <w:szCs w:val="26"/>
        </w:rPr>
        <w:t xml:space="preserve"> and </w:t>
      </w:r>
      <w:proofErr w:type="spellStart"/>
      <w:r>
        <w:rPr>
          <w:rFonts w:ascii="Lucida Grande" w:hAnsi="Lucida Grande" w:cs="Lucida Grande"/>
          <w:kern w:val="0"/>
          <w:sz w:val="26"/>
          <w:szCs w:val="26"/>
        </w:rPr>
        <w:t>UIKit</w:t>
      </w:r>
      <w:proofErr w:type="spellEnd"/>
      <w:r>
        <w:rPr>
          <w:rFonts w:ascii="Lucida Grande" w:hAnsi="Lucida Grande" w:cs="Lucida Grande"/>
          <w:kern w:val="0"/>
          <w:sz w:val="26"/>
          <w:szCs w:val="26"/>
        </w:rPr>
        <w:t xml:space="preserve"> frameworks process </w:t>
      </w:r>
      <w:proofErr w:type="gramStart"/>
      <w:r>
        <w:rPr>
          <w:rFonts w:ascii="Lucida Grande" w:hAnsi="Lucida Grande" w:cs="Lucida Grande"/>
          <w:kern w:val="0"/>
          <w:sz w:val="26"/>
          <w:szCs w:val="26"/>
        </w:rPr>
        <w:t>each event-loop iteration</w:t>
      </w:r>
      <w:proofErr w:type="gramEnd"/>
      <w:r>
        <w:rPr>
          <w:rFonts w:ascii="Lucida Grande" w:hAnsi="Lucida Grande" w:cs="Lucida Grande"/>
          <w:kern w:val="0"/>
          <w:sz w:val="26"/>
          <w:szCs w:val="26"/>
        </w:rPr>
        <w:t xml:space="preserve"> (such as a mouse down event or a tap) within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Therefore you typically do not have to create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yourself, or even see the code that is used to create one. There are, however, three occasions when you might use your own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w:t>
      </w:r>
    </w:p>
    <w:p w14:paraId="090B8BB1" w14:textId="77777777" w:rsidR="002C3B57" w:rsidRDefault="002C3B57" w:rsidP="002C3B57">
      <w:pPr>
        <w:widowControl/>
        <w:autoSpaceDE w:val="0"/>
        <w:autoSpaceDN w:val="0"/>
        <w:adjustRightInd w:val="0"/>
        <w:jc w:val="left"/>
        <w:rPr>
          <w:rFonts w:ascii="Lucida Grande" w:hAnsi="Lucida Grande" w:cs="Lucida Grande"/>
          <w:kern w:val="0"/>
          <w:sz w:val="26"/>
          <w:szCs w:val="26"/>
        </w:rPr>
      </w:pPr>
    </w:p>
    <w:p w14:paraId="1AFACDFC" w14:textId="212AD4F9" w:rsidR="002C3B57" w:rsidRDefault="006A02CF" w:rsidP="002C3B57">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Cocoa</w:t>
      </w:r>
      <w:r>
        <w:rPr>
          <w:rFonts w:ascii="Lucida Grande" w:hAnsi="Lucida Grande" w:cs="Lucida Grande" w:hint="eastAsia"/>
          <w:kern w:val="0"/>
          <w:sz w:val="26"/>
          <w:szCs w:val="26"/>
        </w:rPr>
        <w:t>总是希望代码在自动释放池</w:t>
      </w:r>
      <w:r>
        <w:rPr>
          <w:rFonts w:ascii="Lucida Grande" w:hAnsi="Lucida Grande" w:cs="Lucida Grande" w:hint="eastAsia"/>
          <w:kern w:val="0"/>
          <w:sz w:val="26"/>
          <w:szCs w:val="26"/>
        </w:rPr>
        <w:t>block</w:t>
      </w:r>
      <w:r>
        <w:rPr>
          <w:rFonts w:ascii="Lucida Grande" w:hAnsi="Lucida Grande" w:cs="Lucida Grande" w:hint="eastAsia"/>
          <w:kern w:val="0"/>
          <w:sz w:val="26"/>
          <w:szCs w:val="26"/>
        </w:rPr>
        <w:t>中执行，否则自动释放的对象</w:t>
      </w:r>
      <w:r w:rsidR="00A46E55">
        <w:rPr>
          <w:rFonts w:ascii="Lucida Grande" w:hAnsi="Lucida Grande" w:cs="Lucida Grande" w:hint="eastAsia"/>
          <w:kern w:val="0"/>
          <w:sz w:val="26"/>
          <w:szCs w:val="26"/>
        </w:rPr>
        <w:t>不会被释放，应用就会泄露内存。（如果你在自动释放池</w:t>
      </w:r>
      <w:r w:rsidR="00A46E55">
        <w:rPr>
          <w:rFonts w:ascii="Lucida Grande" w:hAnsi="Lucida Grande" w:cs="Lucida Grande" w:hint="eastAsia"/>
          <w:kern w:val="0"/>
          <w:sz w:val="26"/>
          <w:szCs w:val="26"/>
        </w:rPr>
        <w:t>block</w:t>
      </w:r>
      <w:r w:rsidR="00A46E55">
        <w:rPr>
          <w:rFonts w:ascii="Lucida Grande" w:hAnsi="Lucida Grande" w:cs="Lucida Grande" w:hint="eastAsia"/>
          <w:kern w:val="0"/>
          <w:sz w:val="26"/>
          <w:szCs w:val="26"/>
        </w:rPr>
        <w:t>之外发送一个</w:t>
      </w:r>
      <w:proofErr w:type="spellStart"/>
      <w:r w:rsidR="00A46E55">
        <w:rPr>
          <w:rFonts w:ascii="Lucida Grande" w:hAnsi="Lucida Grande" w:cs="Lucida Grande" w:hint="eastAsia"/>
          <w:kern w:val="0"/>
          <w:sz w:val="26"/>
          <w:szCs w:val="26"/>
        </w:rPr>
        <w:t>autorelease</w:t>
      </w:r>
      <w:proofErr w:type="spellEnd"/>
      <w:r w:rsidR="00A46E55">
        <w:rPr>
          <w:rFonts w:ascii="Lucida Grande" w:hAnsi="Lucida Grande" w:cs="Lucida Grande" w:hint="eastAsia"/>
          <w:kern w:val="0"/>
          <w:sz w:val="26"/>
          <w:szCs w:val="26"/>
        </w:rPr>
        <w:t>消息，</w:t>
      </w:r>
      <w:r w:rsidR="00A46E55">
        <w:rPr>
          <w:rFonts w:ascii="Lucida Grande" w:hAnsi="Lucida Grande" w:cs="Lucida Grande" w:hint="eastAsia"/>
          <w:kern w:val="0"/>
          <w:sz w:val="26"/>
          <w:szCs w:val="26"/>
        </w:rPr>
        <w:t>Cocoa</w:t>
      </w:r>
      <w:r w:rsidR="00A46E55">
        <w:rPr>
          <w:rFonts w:ascii="Lucida Grande" w:hAnsi="Lucida Grande" w:cs="Lucida Grande" w:hint="eastAsia"/>
          <w:kern w:val="0"/>
          <w:sz w:val="26"/>
          <w:szCs w:val="26"/>
        </w:rPr>
        <w:t>会将其作为一个错误消息记入日志。）</w:t>
      </w:r>
      <w:proofErr w:type="spellStart"/>
      <w:r w:rsidR="00A46E55">
        <w:rPr>
          <w:rFonts w:ascii="Lucida Grande" w:hAnsi="Lucida Grande" w:cs="Lucida Grande" w:hint="eastAsia"/>
          <w:kern w:val="0"/>
          <w:sz w:val="26"/>
          <w:szCs w:val="26"/>
        </w:rPr>
        <w:t>AppKit</w:t>
      </w:r>
      <w:proofErr w:type="spellEnd"/>
      <w:r w:rsidR="00A46E55">
        <w:rPr>
          <w:rFonts w:ascii="Lucida Grande" w:hAnsi="Lucida Grande" w:cs="Lucida Grande" w:hint="eastAsia"/>
          <w:kern w:val="0"/>
          <w:sz w:val="26"/>
          <w:szCs w:val="26"/>
        </w:rPr>
        <w:t>和</w:t>
      </w:r>
      <w:proofErr w:type="spellStart"/>
      <w:r w:rsidR="00A46E55">
        <w:rPr>
          <w:rFonts w:ascii="Lucida Grande" w:hAnsi="Lucida Grande" w:cs="Lucida Grande" w:hint="eastAsia"/>
          <w:kern w:val="0"/>
          <w:sz w:val="26"/>
          <w:szCs w:val="26"/>
        </w:rPr>
        <w:t>UIKit</w:t>
      </w:r>
      <w:proofErr w:type="spellEnd"/>
      <w:r w:rsidR="00A46E55">
        <w:rPr>
          <w:rFonts w:ascii="Lucida Grande" w:hAnsi="Lucida Grande" w:cs="Lucida Grande" w:hint="eastAsia"/>
          <w:kern w:val="0"/>
          <w:sz w:val="26"/>
          <w:szCs w:val="26"/>
        </w:rPr>
        <w:t>框架都在自动释放池</w:t>
      </w:r>
      <w:r w:rsidR="00A46E55">
        <w:rPr>
          <w:rFonts w:ascii="Lucida Grande" w:hAnsi="Lucida Grande" w:cs="Lucida Grande" w:hint="eastAsia"/>
          <w:kern w:val="0"/>
          <w:sz w:val="26"/>
          <w:szCs w:val="26"/>
        </w:rPr>
        <w:t>block</w:t>
      </w:r>
      <w:r w:rsidR="00A46E55">
        <w:rPr>
          <w:rFonts w:ascii="Lucida Grande" w:hAnsi="Lucida Grande" w:cs="Lucida Grande" w:hint="eastAsia"/>
          <w:kern w:val="0"/>
          <w:sz w:val="26"/>
          <w:szCs w:val="26"/>
        </w:rPr>
        <w:t>中处理</w:t>
      </w:r>
      <w:r w:rsidR="00DE7774">
        <w:rPr>
          <w:rFonts w:ascii="Lucida Grande" w:hAnsi="Lucida Grande" w:cs="Lucida Grande" w:hint="eastAsia"/>
          <w:kern w:val="0"/>
          <w:sz w:val="26"/>
          <w:szCs w:val="26"/>
        </w:rPr>
        <w:t>每一个事件循环迭代（比如鼠标点击事件或触碰事件）。因此你通常不需要自己创建自动释放池</w:t>
      </w:r>
      <w:r w:rsidR="00DE7774">
        <w:rPr>
          <w:rFonts w:ascii="Lucida Grande" w:hAnsi="Lucida Grande" w:cs="Lucida Grande" w:hint="eastAsia"/>
          <w:kern w:val="0"/>
          <w:sz w:val="26"/>
          <w:szCs w:val="26"/>
        </w:rPr>
        <w:t>block</w:t>
      </w:r>
      <w:r w:rsidR="00DE7774">
        <w:rPr>
          <w:rFonts w:ascii="Lucida Grande" w:hAnsi="Lucida Grande" w:cs="Lucida Grande" w:hint="eastAsia"/>
          <w:kern w:val="0"/>
          <w:sz w:val="26"/>
          <w:szCs w:val="26"/>
        </w:rPr>
        <w:t>，甚至看不到用于创建的代码。然而，有三个场合你可能要使用自己的自动释放池</w:t>
      </w:r>
      <w:r w:rsidR="00DE7774">
        <w:rPr>
          <w:rFonts w:ascii="Lucida Grande" w:hAnsi="Lucida Grande" w:cs="Lucida Grande" w:hint="eastAsia"/>
          <w:kern w:val="0"/>
          <w:sz w:val="26"/>
          <w:szCs w:val="26"/>
        </w:rPr>
        <w:t>block</w:t>
      </w:r>
      <w:r w:rsidR="00DE7774">
        <w:rPr>
          <w:rFonts w:ascii="Lucida Grande" w:hAnsi="Lucida Grande" w:cs="Lucida Grande" w:hint="eastAsia"/>
          <w:kern w:val="0"/>
          <w:sz w:val="26"/>
          <w:szCs w:val="26"/>
        </w:rPr>
        <w:t>：</w:t>
      </w:r>
    </w:p>
    <w:p w14:paraId="22BCF75E" w14:textId="77777777" w:rsidR="002C3B57" w:rsidRDefault="002C3B57" w:rsidP="002C3B57">
      <w:pPr>
        <w:widowControl/>
        <w:autoSpaceDE w:val="0"/>
        <w:autoSpaceDN w:val="0"/>
        <w:adjustRightInd w:val="0"/>
        <w:jc w:val="left"/>
        <w:rPr>
          <w:rFonts w:ascii="Lucida Grande" w:hAnsi="Lucida Grande" w:cs="Lucida Grande"/>
          <w:kern w:val="0"/>
          <w:sz w:val="26"/>
          <w:szCs w:val="26"/>
        </w:rPr>
      </w:pPr>
    </w:p>
    <w:p w14:paraId="2F445F3C" w14:textId="77777777" w:rsidR="002C3B57" w:rsidRPr="00DE7774" w:rsidRDefault="002C3B57" w:rsidP="00DE7774">
      <w:pPr>
        <w:pStyle w:val="a5"/>
        <w:widowControl/>
        <w:numPr>
          <w:ilvl w:val="0"/>
          <w:numId w:val="17"/>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DE7774">
        <w:rPr>
          <w:rFonts w:ascii="Lucida Grande" w:hAnsi="Lucida Grande" w:cs="Lucida Grande"/>
          <w:kern w:val="0"/>
          <w:sz w:val="26"/>
          <w:szCs w:val="26"/>
        </w:rPr>
        <w:t>If you are writing a program that is not based on a UI framework, such as a command-line tool.</w:t>
      </w:r>
    </w:p>
    <w:p w14:paraId="0F33D73D" w14:textId="77777777" w:rsidR="00DE7774" w:rsidRDefault="002C3B57" w:rsidP="00DE7774">
      <w:pPr>
        <w:pStyle w:val="a5"/>
        <w:widowControl/>
        <w:numPr>
          <w:ilvl w:val="0"/>
          <w:numId w:val="17"/>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DE7774">
        <w:rPr>
          <w:rFonts w:ascii="Lucida Grande" w:hAnsi="Lucida Grande" w:cs="Lucida Grande"/>
          <w:kern w:val="0"/>
          <w:sz w:val="26"/>
          <w:szCs w:val="26"/>
        </w:rPr>
        <w:t>If you write a loop that creates many temporary objects.</w:t>
      </w:r>
    </w:p>
    <w:p w14:paraId="6D0656BD" w14:textId="52D4E8BF" w:rsidR="002C3B57" w:rsidRPr="00DE7774" w:rsidRDefault="002C3B57" w:rsidP="00DE7774">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sidRPr="00DE7774">
        <w:rPr>
          <w:rFonts w:ascii="Lucida Grande" w:hAnsi="Lucida Grande" w:cs="Lucida Grande"/>
          <w:kern w:val="0"/>
          <w:sz w:val="26"/>
          <w:szCs w:val="26"/>
        </w:rPr>
        <w:t xml:space="preserve">You may use an </w:t>
      </w:r>
      <w:proofErr w:type="spellStart"/>
      <w:r w:rsidRPr="00DE7774">
        <w:rPr>
          <w:rFonts w:ascii="Lucida Grande" w:hAnsi="Lucida Grande" w:cs="Lucida Grande"/>
          <w:kern w:val="0"/>
          <w:sz w:val="26"/>
          <w:szCs w:val="26"/>
        </w:rPr>
        <w:t>autorelease</w:t>
      </w:r>
      <w:proofErr w:type="spellEnd"/>
      <w:r w:rsidRPr="00DE7774">
        <w:rPr>
          <w:rFonts w:ascii="Lucida Grande" w:hAnsi="Lucida Grande" w:cs="Lucida Grande"/>
          <w:kern w:val="0"/>
          <w:sz w:val="26"/>
          <w:szCs w:val="26"/>
        </w:rPr>
        <w:t xml:space="preserve"> pool block inside the loop to dispose of those objects before the next iteration. Using an </w:t>
      </w:r>
      <w:proofErr w:type="spellStart"/>
      <w:r w:rsidRPr="00DE7774">
        <w:rPr>
          <w:rFonts w:ascii="Lucida Grande" w:hAnsi="Lucida Grande" w:cs="Lucida Grande"/>
          <w:kern w:val="0"/>
          <w:sz w:val="26"/>
          <w:szCs w:val="26"/>
        </w:rPr>
        <w:t>autorelease</w:t>
      </w:r>
      <w:proofErr w:type="spellEnd"/>
      <w:r w:rsidRPr="00DE7774">
        <w:rPr>
          <w:rFonts w:ascii="Lucida Grande" w:hAnsi="Lucida Grande" w:cs="Lucida Grande"/>
          <w:kern w:val="0"/>
          <w:sz w:val="26"/>
          <w:szCs w:val="26"/>
        </w:rPr>
        <w:t xml:space="preserve"> pool block in the loop helps to reduce the maximum memory footprint of the application.</w:t>
      </w:r>
    </w:p>
    <w:p w14:paraId="4CF1B9F5" w14:textId="77777777" w:rsidR="00DE7774" w:rsidRDefault="002C3B57" w:rsidP="00DE7774">
      <w:pPr>
        <w:pStyle w:val="a5"/>
        <w:widowControl/>
        <w:numPr>
          <w:ilvl w:val="0"/>
          <w:numId w:val="17"/>
        </w:numPr>
        <w:tabs>
          <w:tab w:val="left" w:pos="220"/>
          <w:tab w:val="left" w:pos="720"/>
        </w:tabs>
        <w:autoSpaceDE w:val="0"/>
        <w:autoSpaceDN w:val="0"/>
        <w:adjustRightInd w:val="0"/>
        <w:ind w:firstLineChars="0"/>
        <w:jc w:val="left"/>
        <w:rPr>
          <w:rFonts w:ascii="Lucida Grande" w:hAnsi="Lucida Grande" w:cs="Lucida Grande"/>
          <w:kern w:val="0"/>
          <w:sz w:val="26"/>
          <w:szCs w:val="26"/>
        </w:rPr>
      </w:pPr>
      <w:r w:rsidRPr="00DE7774">
        <w:rPr>
          <w:rFonts w:ascii="Lucida Grande" w:hAnsi="Lucida Grande" w:cs="Lucida Grande"/>
          <w:kern w:val="0"/>
          <w:sz w:val="26"/>
          <w:szCs w:val="26"/>
        </w:rPr>
        <w:t>If you spawn a secondary thread.</w:t>
      </w:r>
    </w:p>
    <w:p w14:paraId="273A779D" w14:textId="7077CC49" w:rsidR="002C3B57" w:rsidRPr="00DE7774" w:rsidRDefault="002C3B57" w:rsidP="00DE7774">
      <w:pPr>
        <w:pStyle w:val="a5"/>
        <w:widowControl/>
        <w:tabs>
          <w:tab w:val="left" w:pos="220"/>
          <w:tab w:val="left" w:pos="720"/>
        </w:tabs>
        <w:autoSpaceDE w:val="0"/>
        <w:autoSpaceDN w:val="0"/>
        <w:adjustRightInd w:val="0"/>
        <w:ind w:left="480" w:firstLineChars="0" w:firstLine="0"/>
        <w:jc w:val="left"/>
        <w:rPr>
          <w:rFonts w:ascii="Lucida Grande" w:hAnsi="Lucida Grande" w:cs="Lucida Grande"/>
          <w:kern w:val="0"/>
          <w:sz w:val="26"/>
          <w:szCs w:val="26"/>
        </w:rPr>
      </w:pPr>
      <w:r w:rsidRPr="00DE7774">
        <w:rPr>
          <w:rFonts w:ascii="Lucida Grande" w:hAnsi="Lucida Grande" w:cs="Lucida Grande"/>
          <w:kern w:val="0"/>
          <w:sz w:val="26"/>
          <w:szCs w:val="26"/>
        </w:rPr>
        <w:t xml:space="preserve">You must create your own </w:t>
      </w:r>
      <w:proofErr w:type="spellStart"/>
      <w:r w:rsidRPr="00DE7774">
        <w:rPr>
          <w:rFonts w:ascii="Lucida Grande" w:hAnsi="Lucida Grande" w:cs="Lucida Grande"/>
          <w:kern w:val="0"/>
          <w:sz w:val="26"/>
          <w:szCs w:val="26"/>
        </w:rPr>
        <w:t>autorelease</w:t>
      </w:r>
      <w:proofErr w:type="spellEnd"/>
      <w:r w:rsidRPr="00DE7774">
        <w:rPr>
          <w:rFonts w:ascii="Lucida Grande" w:hAnsi="Lucida Grande" w:cs="Lucida Grande"/>
          <w:kern w:val="0"/>
          <w:sz w:val="26"/>
          <w:szCs w:val="26"/>
        </w:rPr>
        <w:t xml:space="preserve"> pool block as soon as the thread begins executing; otherwise, your application will leak objects. (See </w:t>
      </w:r>
      <w:proofErr w:type="spellStart"/>
      <w:r w:rsidRPr="00DE7774">
        <w:rPr>
          <w:rFonts w:ascii="Lucida Grande" w:hAnsi="Lucida Grande" w:cs="Lucida Grande"/>
          <w:color w:val="274EC0"/>
          <w:kern w:val="0"/>
          <w:sz w:val="26"/>
          <w:szCs w:val="26"/>
        </w:rPr>
        <w:t>Autorelease</w:t>
      </w:r>
      <w:proofErr w:type="spellEnd"/>
      <w:r w:rsidRPr="00DE7774">
        <w:rPr>
          <w:rFonts w:ascii="Lucida Grande" w:hAnsi="Lucida Grande" w:cs="Lucida Grande"/>
          <w:color w:val="274EC0"/>
          <w:kern w:val="0"/>
          <w:sz w:val="26"/>
          <w:szCs w:val="26"/>
        </w:rPr>
        <w:t xml:space="preserve"> Pool Blocks and Threads</w:t>
      </w:r>
      <w:r w:rsidRPr="00DE7774">
        <w:rPr>
          <w:rFonts w:ascii="Lucida Grande" w:hAnsi="Lucida Grande" w:cs="Lucida Grande"/>
          <w:kern w:val="0"/>
          <w:sz w:val="26"/>
          <w:szCs w:val="26"/>
        </w:rPr>
        <w:t xml:space="preserve"> for details.)</w:t>
      </w:r>
    </w:p>
    <w:p w14:paraId="7A037315" w14:textId="77777777" w:rsidR="00C97379" w:rsidRDefault="00C97379" w:rsidP="00AB37B6">
      <w:pPr>
        <w:widowControl/>
        <w:autoSpaceDE w:val="0"/>
        <w:autoSpaceDN w:val="0"/>
        <w:adjustRightInd w:val="0"/>
        <w:jc w:val="left"/>
      </w:pPr>
    </w:p>
    <w:p w14:paraId="7162E9FB" w14:textId="39646841" w:rsidR="00C97379" w:rsidRDefault="00DE7774" w:rsidP="001F76BC">
      <w:pPr>
        <w:pStyle w:val="a5"/>
        <w:widowControl/>
        <w:numPr>
          <w:ilvl w:val="0"/>
          <w:numId w:val="17"/>
        </w:numPr>
        <w:autoSpaceDE w:val="0"/>
        <w:autoSpaceDN w:val="0"/>
        <w:adjustRightInd w:val="0"/>
        <w:ind w:firstLineChars="0"/>
        <w:jc w:val="left"/>
      </w:pPr>
      <w:r>
        <w:rPr>
          <w:rFonts w:hint="eastAsia"/>
        </w:rPr>
        <w:t>如果你正在写的程序不是基于</w:t>
      </w:r>
      <w:r>
        <w:rPr>
          <w:rFonts w:hint="eastAsia"/>
        </w:rPr>
        <w:t>UI</w:t>
      </w:r>
      <w:r>
        <w:rPr>
          <w:rFonts w:hint="eastAsia"/>
        </w:rPr>
        <w:t>框架的，例如写一个命令行工具。</w:t>
      </w:r>
    </w:p>
    <w:p w14:paraId="5C006718" w14:textId="3DBC1516" w:rsidR="00DE7774" w:rsidRDefault="00DE7774" w:rsidP="001F76BC">
      <w:pPr>
        <w:pStyle w:val="a5"/>
        <w:widowControl/>
        <w:numPr>
          <w:ilvl w:val="0"/>
          <w:numId w:val="17"/>
        </w:numPr>
        <w:autoSpaceDE w:val="0"/>
        <w:autoSpaceDN w:val="0"/>
        <w:adjustRightInd w:val="0"/>
        <w:ind w:firstLineChars="0"/>
        <w:jc w:val="left"/>
      </w:pPr>
      <w:r>
        <w:rPr>
          <w:rFonts w:hint="eastAsia"/>
        </w:rPr>
        <w:t>如果你正在写一个创建了大量临时对象的循环。</w:t>
      </w:r>
    </w:p>
    <w:p w14:paraId="7381B419" w14:textId="43508D3A" w:rsidR="00DE7774" w:rsidRDefault="00DE7774" w:rsidP="001F76BC">
      <w:pPr>
        <w:widowControl/>
        <w:autoSpaceDE w:val="0"/>
        <w:autoSpaceDN w:val="0"/>
        <w:adjustRightInd w:val="0"/>
        <w:ind w:firstLine="420"/>
        <w:jc w:val="left"/>
      </w:pPr>
      <w:r>
        <w:rPr>
          <w:rFonts w:hint="eastAsia"/>
        </w:rPr>
        <w:t>你可以在循环里使用自动释放池</w:t>
      </w:r>
      <w:r>
        <w:rPr>
          <w:rFonts w:hint="eastAsia"/>
        </w:rPr>
        <w:t>block</w:t>
      </w:r>
      <w:r>
        <w:rPr>
          <w:rFonts w:hint="eastAsia"/>
        </w:rPr>
        <w:t>，以便在下一个迭代之前处理这些对象。在循环中使用自动释放池</w:t>
      </w:r>
      <w:r>
        <w:rPr>
          <w:rFonts w:hint="eastAsia"/>
        </w:rPr>
        <w:t>block</w:t>
      </w:r>
      <w:r w:rsidR="001F76BC">
        <w:rPr>
          <w:rFonts w:hint="eastAsia"/>
        </w:rPr>
        <w:t>有助于降低应用程序的最大内存占用</w:t>
      </w:r>
      <w:r>
        <w:rPr>
          <w:rFonts w:hint="eastAsia"/>
        </w:rPr>
        <w:t>。</w:t>
      </w:r>
    </w:p>
    <w:p w14:paraId="5BAB524C" w14:textId="423BDE4D" w:rsidR="00DE7774" w:rsidRDefault="00DE7774" w:rsidP="001F76BC">
      <w:pPr>
        <w:pStyle w:val="a5"/>
        <w:widowControl/>
        <w:numPr>
          <w:ilvl w:val="0"/>
          <w:numId w:val="18"/>
        </w:numPr>
        <w:autoSpaceDE w:val="0"/>
        <w:autoSpaceDN w:val="0"/>
        <w:adjustRightInd w:val="0"/>
        <w:ind w:firstLineChars="0"/>
        <w:jc w:val="left"/>
      </w:pPr>
      <w:r>
        <w:rPr>
          <w:rFonts w:hint="eastAsia"/>
        </w:rPr>
        <w:t>如果你大量创建第二线程。</w:t>
      </w:r>
    </w:p>
    <w:p w14:paraId="0DCC05EB" w14:textId="61D75D00" w:rsidR="00DE7774" w:rsidRDefault="00DE7774" w:rsidP="001F76BC">
      <w:pPr>
        <w:widowControl/>
        <w:autoSpaceDE w:val="0"/>
        <w:autoSpaceDN w:val="0"/>
        <w:adjustRightInd w:val="0"/>
        <w:ind w:firstLine="420"/>
        <w:jc w:val="left"/>
      </w:pPr>
      <w:r>
        <w:rPr>
          <w:rFonts w:hint="eastAsia"/>
        </w:rPr>
        <w:t>你必须在线程执行的开始就创建你自己的自动释放池；否则，应用程序将会泄露对象。（详情参考</w:t>
      </w:r>
      <w:proofErr w:type="spellStart"/>
      <w:r w:rsidR="001F76BC" w:rsidRPr="00DE7774">
        <w:rPr>
          <w:rFonts w:ascii="Lucida Grande" w:hAnsi="Lucida Grande" w:cs="Lucida Grande"/>
          <w:color w:val="274EC0"/>
          <w:kern w:val="0"/>
          <w:sz w:val="26"/>
          <w:szCs w:val="26"/>
        </w:rPr>
        <w:t>Autorelease</w:t>
      </w:r>
      <w:proofErr w:type="spellEnd"/>
      <w:r w:rsidR="001F76BC" w:rsidRPr="00DE7774">
        <w:rPr>
          <w:rFonts w:ascii="Lucida Grande" w:hAnsi="Lucida Grande" w:cs="Lucida Grande"/>
          <w:color w:val="274EC0"/>
          <w:kern w:val="0"/>
          <w:sz w:val="26"/>
          <w:szCs w:val="26"/>
        </w:rPr>
        <w:t xml:space="preserve"> Pool Blocks and Threads</w:t>
      </w:r>
      <w:r>
        <w:rPr>
          <w:rFonts w:hint="eastAsia"/>
        </w:rPr>
        <w:t>）</w:t>
      </w:r>
    </w:p>
    <w:p w14:paraId="2A73E24B" w14:textId="73D154CE" w:rsidR="00AB37B6" w:rsidRDefault="00AB37B6" w:rsidP="00AB37B6"/>
    <w:p w14:paraId="39862320" w14:textId="77777777" w:rsidR="001F76BC" w:rsidRDefault="001F76BC" w:rsidP="00B61CDE">
      <w:pPr>
        <w:pStyle w:val="2"/>
        <w:rPr>
          <w:rFonts w:ascii="Lucida Grande" w:hAnsi="Lucida Grande" w:cs="Lucida Grande"/>
          <w:color w:val="2E3A59"/>
          <w:kern w:val="0"/>
          <w:sz w:val="48"/>
          <w:szCs w:val="48"/>
        </w:rPr>
      </w:pPr>
      <w:r>
        <w:rPr>
          <w:rFonts w:ascii="Lucida Grande" w:hAnsi="Lucida Grande" w:cs="Lucida Grande"/>
          <w:color w:val="2E3A59"/>
          <w:kern w:val="0"/>
          <w:sz w:val="48"/>
          <w:szCs w:val="48"/>
        </w:rPr>
        <w:t xml:space="preserve">Use Local </w:t>
      </w:r>
      <w:proofErr w:type="spellStart"/>
      <w:r>
        <w:rPr>
          <w:rFonts w:ascii="Lucida Grande" w:hAnsi="Lucida Grande" w:cs="Lucida Grande"/>
          <w:color w:val="2E3A59"/>
          <w:kern w:val="0"/>
          <w:sz w:val="48"/>
          <w:szCs w:val="48"/>
        </w:rPr>
        <w:t>Autorelease</w:t>
      </w:r>
      <w:proofErr w:type="spellEnd"/>
      <w:r>
        <w:rPr>
          <w:rFonts w:ascii="Lucida Grande" w:hAnsi="Lucida Grande" w:cs="Lucida Grande"/>
          <w:color w:val="2E3A59"/>
          <w:kern w:val="0"/>
          <w:sz w:val="48"/>
          <w:szCs w:val="48"/>
        </w:rPr>
        <w:t xml:space="preserve"> Pool Blocks to Reduce Peak Memory Footprint</w:t>
      </w:r>
    </w:p>
    <w:p w14:paraId="3ACE0BD8" w14:textId="77777777" w:rsidR="001F76BC" w:rsidRDefault="001F76BC" w:rsidP="001F76BC">
      <w:pPr>
        <w:widowControl/>
        <w:autoSpaceDE w:val="0"/>
        <w:autoSpaceDN w:val="0"/>
        <w:adjustRightInd w:val="0"/>
        <w:jc w:val="left"/>
        <w:rPr>
          <w:rFonts w:ascii="Lucida Grande" w:hAnsi="Lucida Grande" w:cs="Lucida Grande"/>
          <w:color w:val="2E3A59"/>
          <w:kern w:val="0"/>
          <w:sz w:val="48"/>
          <w:szCs w:val="48"/>
        </w:rPr>
      </w:pPr>
    </w:p>
    <w:p w14:paraId="69FE48E8" w14:textId="77777777" w:rsidR="001F76BC" w:rsidRDefault="001F76BC" w:rsidP="001F76B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Many programs create temporary objects that are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These objects add to the program’s memory footprint until the end of the block. In many situations, allowing temporary objects to accumulate until the end of the current event-loop iteration does not result in excessive overhead; in some situations, however, you may create a large number of temporary objects that add substantially to memory footprint and that you want to dispose of more quickly. In these latter cases, you can create your own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At the end of the block, the temporary objects are released, which typically results in their </w:t>
      </w:r>
      <w:proofErr w:type="spellStart"/>
      <w:r>
        <w:rPr>
          <w:rFonts w:ascii="Lucida Grande" w:hAnsi="Lucida Grande" w:cs="Lucida Grande"/>
          <w:kern w:val="0"/>
          <w:sz w:val="26"/>
          <w:szCs w:val="26"/>
        </w:rPr>
        <w:t>deallocation</w:t>
      </w:r>
      <w:proofErr w:type="spellEnd"/>
      <w:r>
        <w:rPr>
          <w:rFonts w:ascii="Lucida Grande" w:hAnsi="Lucida Grande" w:cs="Lucida Grande"/>
          <w:kern w:val="0"/>
          <w:sz w:val="26"/>
          <w:szCs w:val="26"/>
        </w:rPr>
        <w:t xml:space="preserve"> thereby reducing the program’s memory footprint.</w:t>
      </w:r>
    </w:p>
    <w:p w14:paraId="0DA93D01" w14:textId="77777777" w:rsidR="001F76BC" w:rsidRDefault="001F76BC" w:rsidP="001F76BC">
      <w:pPr>
        <w:widowControl/>
        <w:autoSpaceDE w:val="0"/>
        <w:autoSpaceDN w:val="0"/>
        <w:adjustRightInd w:val="0"/>
        <w:jc w:val="left"/>
        <w:rPr>
          <w:rFonts w:ascii="Lucida Grande" w:hAnsi="Lucida Grande" w:cs="Lucida Grande"/>
          <w:kern w:val="0"/>
          <w:sz w:val="26"/>
          <w:szCs w:val="26"/>
        </w:rPr>
      </w:pPr>
    </w:p>
    <w:p w14:paraId="3096198B" w14:textId="562476EA" w:rsidR="001F76BC" w:rsidRDefault="001F76BC" w:rsidP="001F76B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许多程序都会创建要自动释放的临时对象。这些对象会加入到程序的内存占用直到</w:t>
      </w:r>
      <w:r>
        <w:rPr>
          <w:rFonts w:ascii="Lucida Grande" w:hAnsi="Lucida Grande" w:cs="Lucida Grande" w:hint="eastAsia"/>
          <w:kern w:val="0"/>
          <w:sz w:val="26"/>
          <w:szCs w:val="26"/>
        </w:rPr>
        <w:t>block</w:t>
      </w:r>
      <w:r>
        <w:rPr>
          <w:rFonts w:ascii="Lucida Grande" w:hAnsi="Lucida Grande" w:cs="Lucida Grande" w:hint="eastAsia"/>
          <w:kern w:val="0"/>
          <w:sz w:val="26"/>
          <w:szCs w:val="26"/>
        </w:rPr>
        <w:t>的结尾。在多数情况下，允许临时对象积累到当前事件循环迭代的末尾不会导致过多的开销；然而，在某些情况下，你可能会创建</w:t>
      </w:r>
      <w:r w:rsidR="00A55685">
        <w:rPr>
          <w:rFonts w:ascii="Lucida Grande" w:hAnsi="Lucida Grande" w:cs="Lucida Grande" w:hint="eastAsia"/>
          <w:kern w:val="0"/>
          <w:sz w:val="26"/>
          <w:szCs w:val="26"/>
        </w:rPr>
        <w:t>大量的临时对象，它们实际上已</w:t>
      </w:r>
      <w:r>
        <w:rPr>
          <w:rFonts w:ascii="Lucida Grande" w:hAnsi="Lucida Grande" w:cs="Lucida Grande" w:hint="eastAsia"/>
          <w:kern w:val="0"/>
          <w:sz w:val="26"/>
          <w:szCs w:val="26"/>
        </w:rPr>
        <w:t>添加到内存占用</w:t>
      </w:r>
      <w:r w:rsidR="00A55685">
        <w:rPr>
          <w:rFonts w:ascii="Lucida Grande" w:hAnsi="Lucida Grande" w:cs="Lucida Grande" w:hint="eastAsia"/>
          <w:kern w:val="0"/>
          <w:sz w:val="26"/>
          <w:szCs w:val="26"/>
        </w:rPr>
        <w:t>，而你又想更快速的清理它们。在后一种情况，你可以创建自己的自动释放池</w:t>
      </w:r>
      <w:r w:rsidR="00A55685">
        <w:rPr>
          <w:rFonts w:ascii="Lucida Grande" w:hAnsi="Lucida Grande" w:cs="Lucida Grande" w:hint="eastAsia"/>
          <w:kern w:val="0"/>
          <w:sz w:val="26"/>
          <w:szCs w:val="26"/>
        </w:rPr>
        <w:t>block</w:t>
      </w:r>
      <w:r w:rsidR="00A55685">
        <w:rPr>
          <w:rFonts w:ascii="Lucida Grande" w:hAnsi="Lucida Grande" w:cs="Lucida Grande" w:hint="eastAsia"/>
          <w:kern w:val="0"/>
          <w:sz w:val="26"/>
          <w:szCs w:val="26"/>
        </w:rPr>
        <w:t>。在</w:t>
      </w:r>
      <w:r w:rsidR="00A55685">
        <w:rPr>
          <w:rFonts w:ascii="Lucida Grande" w:hAnsi="Lucida Grande" w:cs="Lucida Grande" w:hint="eastAsia"/>
          <w:kern w:val="0"/>
          <w:sz w:val="26"/>
          <w:szCs w:val="26"/>
        </w:rPr>
        <w:t>block</w:t>
      </w:r>
      <w:r w:rsidR="00A55685">
        <w:rPr>
          <w:rFonts w:ascii="Lucida Grande" w:hAnsi="Lucida Grande" w:cs="Lucida Grande" w:hint="eastAsia"/>
          <w:kern w:val="0"/>
          <w:sz w:val="26"/>
          <w:szCs w:val="26"/>
        </w:rPr>
        <w:t>的末尾，临时对象就被释放了，这通常结果就是销毁，因此减少了程序的内存占用。</w:t>
      </w:r>
    </w:p>
    <w:p w14:paraId="095EBC98" w14:textId="77777777" w:rsidR="001F76BC" w:rsidRDefault="001F76BC" w:rsidP="001F76BC">
      <w:pPr>
        <w:widowControl/>
        <w:autoSpaceDE w:val="0"/>
        <w:autoSpaceDN w:val="0"/>
        <w:adjustRightInd w:val="0"/>
        <w:jc w:val="left"/>
        <w:rPr>
          <w:rFonts w:ascii="Lucida Grande" w:hAnsi="Lucida Grande" w:cs="Lucida Grande"/>
          <w:kern w:val="0"/>
          <w:sz w:val="26"/>
          <w:szCs w:val="26"/>
        </w:rPr>
      </w:pPr>
    </w:p>
    <w:p w14:paraId="5B3FD4A8" w14:textId="77777777" w:rsidR="001F76BC" w:rsidRDefault="001F76BC" w:rsidP="001F76BC">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The following example shows how you might use a local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in </w:t>
      </w:r>
      <w:proofErr w:type="gramStart"/>
      <w:r>
        <w:rPr>
          <w:rFonts w:ascii="Lucida Grande" w:hAnsi="Lucida Grande" w:cs="Lucida Grande"/>
          <w:kern w:val="0"/>
          <w:sz w:val="26"/>
          <w:szCs w:val="26"/>
        </w:rPr>
        <w:t xml:space="preserve">a </w:t>
      </w:r>
      <w:r>
        <w:rPr>
          <w:rFonts w:ascii="Courier" w:hAnsi="Courier" w:cs="Courier"/>
          <w:color w:val="535353"/>
          <w:kern w:val="0"/>
          <w:sz w:val="26"/>
          <w:szCs w:val="26"/>
        </w:rPr>
        <w:t>for</w:t>
      </w:r>
      <w:proofErr w:type="gramEnd"/>
      <w:r>
        <w:rPr>
          <w:rFonts w:ascii="Lucida Grande" w:hAnsi="Lucida Grande" w:cs="Lucida Grande"/>
          <w:kern w:val="0"/>
          <w:sz w:val="26"/>
          <w:szCs w:val="26"/>
        </w:rPr>
        <w:t xml:space="preserve"> loop.</w:t>
      </w:r>
    </w:p>
    <w:p w14:paraId="7E898F94" w14:textId="77777777" w:rsidR="001F76BC" w:rsidRDefault="001F76BC" w:rsidP="00AB37B6"/>
    <w:p w14:paraId="4FF2CF5D" w14:textId="08F97C12" w:rsidR="00A55685" w:rsidRDefault="00A55685" w:rsidP="00AB37B6">
      <w:r>
        <w:rPr>
          <w:rFonts w:hint="eastAsia"/>
        </w:rPr>
        <w:t>接下来的例子展示了应该如何在一个</w:t>
      </w:r>
      <w:r>
        <w:rPr>
          <w:rFonts w:hint="eastAsia"/>
        </w:rPr>
        <w:t>for</w:t>
      </w:r>
      <w:r>
        <w:rPr>
          <w:rFonts w:hint="eastAsia"/>
        </w:rPr>
        <w:t>循环中使用自动释放池</w:t>
      </w:r>
      <w:r>
        <w:rPr>
          <w:rFonts w:hint="eastAsia"/>
        </w:rPr>
        <w:t>block</w:t>
      </w:r>
      <w:r>
        <w:rPr>
          <w:rFonts w:hint="eastAsia"/>
        </w:rPr>
        <w:t>。</w:t>
      </w:r>
    </w:p>
    <w:p w14:paraId="1ECB3FF9" w14:textId="550103F8" w:rsidR="00A55685" w:rsidRDefault="00A55685" w:rsidP="00A55685">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A55685" w14:paraId="51B9FDD0" w14:textId="77777777">
        <w:tc>
          <w:tcPr>
            <w:tcW w:w="19361" w:type="dxa"/>
            <w:tcMar>
              <w:top w:w="119" w:type="nil"/>
              <w:left w:w="119" w:type="nil"/>
              <w:bottom w:w="119" w:type="nil"/>
              <w:right w:w="119" w:type="nil"/>
            </w:tcMar>
            <w:vAlign w:val="center"/>
          </w:tcPr>
          <w:p w14:paraId="28940614" w14:textId="23022D85" w:rsidR="00A55685" w:rsidRDefault="00A55685">
            <w:pPr>
              <w:widowControl/>
              <w:autoSpaceDE w:val="0"/>
              <w:autoSpaceDN w:val="0"/>
              <w:adjustRightInd w:val="0"/>
              <w:jc w:val="left"/>
              <w:rPr>
                <w:rFonts w:ascii="Courier" w:hAnsi="Courier" w:cs="Courier"/>
                <w:color w:val="535353"/>
                <w:kern w:val="0"/>
              </w:rPr>
            </w:pPr>
            <w:proofErr w:type="spellStart"/>
            <w:r>
              <w:rPr>
                <w:rFonts w:ascii="Courier" w:hAnsi="Courier" w:cs="Courier"/>
                <w:color w:val="535353"/>
                <w:kern w:val="0"/>
              </w:rPr>
              <w:t>NSArray</w:t>
            </w:r>
            <w:proofErr w:type="spellEnd"/>
            <w:r>
              <w:rPr>
                <w:rFonts w:ascii="Courier" w:hAnsi="Courier" w:cs="Courier"/>
                <w:color w:val="535353"/>
                <w:kern w:val="0"/>
              </w:rPr>
              <w:t xml:space="preserve"> *</w:t>
            </w:r>
            <w:proofErr w:type="spellStart"/>
            <w:r>
              <w:rPr>
                <w:rFonts w:ascii="Courier" w:hAnsi="Courier" w:cs="Courier"/>
                <w:color w:val="535353"/>
                <w:kern w:val="0"/>
              </w:rPr>
              <w:t>urls</w:t>
            </w:r>
            <w:proofErr w:type="spellEnd"/>
            <w:r>
              <w:rPr>
                <w:rFonts w:ascii="Courier" w:hAnsi="Courier" w:cs="Courier"/>
                <w:color w:val="535353"/>
                <w:kern w:val="0"/>
              </w:rPr>
              <w:t xml:space="preserve"> = &lt;# An array of file URLs #&gt;;</w:t>
            </w:r>
          </w:p>
        </w:tc>
      </w:tr>
      <w:tr w:rsidR="00A55685" w14:paraId="4AA69DFC" w14:textId="77777777">
        <w:tblPrEx>
          <w:tblBorders>
            <w:top w:val="none" w:sz="0" w:space="0" w:color="auto"/>
          </w:tblBorders>
        </w:tblPrEx>
        <w:tc>
          <w:tcPr>
            <w:tcW w:w="19361" w:type="dxa"/>
            <w:tcMar>
              <w:top w:w="119" w:type="nil"/>
              <w:left w:w="119" w:type="nil"/>
              <w:bottom w:w="119" w:type="nil"/>
              <w:right w:w="119" w:type="nil"/>
            </w:tcMar>
            <w:vAlign w:val="center"/>
          </w:tcPr>
          <w:p w14:paraId="422CC5A2" w14:textId="25990B6E" w:rsidR="00A55685" w:rsidRDefault="00A55685">
            <w:pPr>
              <w:widowControl/>
              <w:autoSpaceDE w:val="0"/>
              <w:autoSpaceDN w:val="0"/>
              <w:adjustRightInd w:val="0"/>
              <w:jc w:val="left"/>
              <w:rPr>
                <w:rFonts w:ascii="Courier" w:hAnsi="Courier" w:cs="Courier"/>
                <w:color w:val="535353"/>
                <w:kern w:val="0"/>
              </w:rPr>
            </w:pPr>
            <w:proofErr w:type="gramStart"/>
            <w:r>
              <w:rPr>
                <w:rFonts w:ascii="Courier" w:hAnsi="Courier" w:cs="Courier"/>
                <w:color w:val="535353"/>
                <w:kern w:val="0"/>
              </w:rPr>
              <w:t>for</w:t>
            </w:r>
            <w:proofErr w:type="gramEnd"/>
            <w:r>
              <w:rPr>
                <w:rFonts w:ascii="Courier" w:hAnsi="Courier" w:cs="Courier"/>
                <w:color w:val="535353"/>
                <w:kern w:val="0"/>
              </w:rPr>
              <w:t xml:space="preserve"> (NSURL *</w:t>
            </w:r>
            <w:proofErr w:type="spellStart"/>
            <w:r>
              <w:rPr>
                <w:rFonts w:ascii="Courier" w:hAnsi="Courier" w:cs="Courier"/>
                <w:color w:val="535353"/>
                <w:kern w:val="0"/>
              </w:rPr>
              <w:t>url</w:t>
            </w:r>
            <w:proofErr w:type="spellEnd"/>
            <w:r>
              <w:rPr>
                <w:rFonts w:ascii="Courier" w:hAnsi="Courier" w:cs="Courier"/>
                <w:color w:val="535353"/>
                <w:kern w:val="0"/>
              </w:rPr>
              <w:t xml:space="preserve"> in </w:t>
            </w:r>
            <w:proofErr w:type="spellStart"/>
            <w:r>
              <w:rPr>
                <w:rFonts w:ascii="Courier" w:hAnsi="Courier" w:cs="Courier"/>
                <w:color w:val="535353"/>
                <w:kern w:val="0"/>
              </w:rPr>
              <w:t>urls</w:t>
            </w:r>
            <w:proofErr w:type="spellEnd"/>
            <w:r>
              <w:rPr>
                <w:rFonts w:ascii="Courier" w:hAnsi="Courier" w:cs="Courier"/>
                <w:color w:val="535353"/>
                <w:kern w:val="0"/>
              </w:rPr>
              <w:t>) {</w:t>
            </w:r>
          </w:p>
        </w:tc>
      </w:tr>
      <w:tr w:rsidR="00A55685" w14:paraId="63BD96E1" w14:textId="77777777">
        <w:tblPrEx>
          <w:tblBorders>
            <w:top w:val="none" w:sz="0" w:space="0" w:color="auto"/>
          </w:tblBorders>
        </w:tblPrEx>
        <w:tc>
          <w:tcPr>
            <w:tcW w:w="19361" w:type="dxa"/>
            <w:tcMar>
              <w:top w:w="119" w:type="nil"/>
              <w:left w:w="119" w:type="nil"/>
              <w:bottom w:w="119" w:type="nil"/>
              <w:right w:w="119" w:type="nil"/>
            </w:tcMar>
            <w:vAlign w:val="center"/>
          </w:tcPr>
          <w:p w14:paraId="419DF49A" w14:textId="2877A91A" w:rsidR="00A55685" w:rsidRDefault="00A55685">
            <w:pPr>
              <w:widowControl/>
              <w:autoSpaceDE w:val="0"/>
              <w:autoSpaceDN w:val="0"/>
              <w:adjustRightInd w:val="0"/>
              <w:jc w:val="left"/>
              <w:rPr>
                <w:rFonts w:ascii="Courier" w:hAnsi="Courier" w:cs="Courier"/>
                <w:color w:val="535353"/>
                <w:kern w:val="0"/>
              </w:rPr>
            </w:pPr>
          </w:p>
        </w:tc>
      </w:tr>
      <w:tr w:rsidR="00A55685" w14:paraId="57B66A63" w14:textId="77777777">
        <w:tblPrEx>
          <w:tblBorders>
            <w:top w:val="none" w:sz="0" w:space="0" w:color="auto"/>
          </w:tblBorders>
        </w:tblPrEx>
        <w:tc>
          <w:tcPr>
            <w:tcW w:w="19361" w:type="dxa"/>
            <w:tcMar>
              <w:top w:w="119" w:type="nil"/>
              <w:left w:w="119" w:type="nil"/>
              <w:bottom w:w="119" w:type="nil"/>
              <w:right w:w="119" w:type="nil"/>
            </w:tcMar>
            <w:vAlign w:val="center"/>
          </w:tcPr>
          <w:p w14:paraId="16F88942" w14:textId="657E5F37" w:rsidR="00A55685" w:rsidRDefault="00A5568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proofErr w:type="gramStart"/>
            <w:r>
              <w:rPr>
                <w:rFonts w:ascii="Courier" w:hAnsi="Courier" w:cs="Courier"/>
                <w:color w:val="535353"/>
                <w:kern w:val="0"/>
              </w:rPr>
              <w:t>autoreleasepool</w:t>
            </w:r>
            <w:proofErr w:type="spellEnd"/>
            <w:proofErr w:type="gramEnd"/>
            <w:r>
              <w:rPr>
                <w:rFonts w:ascii="Courier" w:hAnsi="Courier" w:cs="Courier"/>
                <w:color w:val="535353"/>
                <w:kern w:val="0"/>
              </w:rPr>
              <w:t xml:space="preserve"> {</w:t>
            </w:r>
          </w:p>
        </w:tc>
      </w:tr>
      <w:tr w:rsidR="00A55685" w14:paraId="0E05EF95" w14:textId="77777777">
        <w:tblPrEx>
          <w:tblBorders>
            <w:top w:val="none" w:sz="0" w:space="0" w:color="auto"/>
          </w:tblBorders>
        </w:tblPrEx>
        <w:tc>
          <w:tcPr>
            <w:tcW w:w="19361" w:type="dxa"/>
            <w:tcMar>
              <w:top w:w="119" w:type="nil"/>
              <w:left w:w="119" w:type="nil"/>
              <w:bottom w:w="119" w:type="nil"/>
              <w:right w:w="119" w:type="nil"/>
            </w:tcMar>
            <w:vAlign w:val="center"/>
          </w:tcPr>
          <w:p w14:paraId="33F9B79E" w14:textId="3C17B190" w:rsidR="00A55685" w:rsidRDefault="00A5568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NSError</w:t>
            </w:r>
            <w:proofErr w:type="spellEnd"/>
            <w:r>
              <w:rPr>
                <w:rFonts w:ascii="Courier" w:hAnsi="Courier" w:cs="Courier"/>
                <w:color w:val="535353"/>
                <w:kern w:val="0"/>
              </w:rPr>
              <w:t xml:space="preserve"> *error;</w:t>
            </w:r>
          </w:p>
        </w:tc>
      </w:tr>
      <w:tr w:rsidR="00A55685" w14:paraId="4D17EC4D" w14:textId="77777777">
        <w:tblPrEx>
          <w:tblBorders>
            <w:top w:val="none" w:sz="0" w:space="0" w:color="auto"/>
          </w:tblBorders>
        </w:tblPrEx>
        <w:tc>
          <w:tcPr>
            <w:tcW w:w="19361" w:type="dxa"/>
            <w:tcMar>
              <w:top w:w="119" w:type="nil"/>
              <w:left w:w="119" w:type="nil"/>
              <w:bottom w:w="119" w:type="nil"/>
              <w:right w:w="119" w:type="nil"/>
            </w:tcMar>
            <w:vAlign w:val="center"/>
          </w:tcPr>
          <w:p w14:paraId="623958FE" w14:textId="7403A4BF" w:rsidR="00A55685" w:rsidRDefault="00A5568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fileContents</w:t>
            </w:r>
            <w:proofErr w:type="spellEnd"/>
            <w:r>
              <w:rPr>
                <w:rFonts w:ascii="Courier" w:hAnsi="Courier" w:cs="Courier"/>
                <w:color w:val="535353"/>
                <w:kern w:val="0"/>
              </w:rPr>
              <w:t xml:space="preserve"> = [</w:t>
            </w:r>
            <w:proofErr w:type="spellStart"/>
            <w:r>
              <w:rPr>
                <w:rFonts w:ascii="Courier" w:hAnsi="Courier" w:cs="Courier"/>
                <w:color w:val="535353"/>
                <w:kern w:val="0"/>
              </w:rPr>
              <w:t>NSString</w:t>
            </w:r>
            <w:proofErr w:type="spellEnd"/>
            <w:r>
              <w:rPr>
                <w:rFonts w:ascii="Courier" w:hAnsi="Courier" w:cs="Courier"/>
                <w:color w:val="535353"/>
                <w:kern w:val="0"/>
              </w:rPr>
              <w:t xml:space="preserve"> </w:t>
            </w:r>
            <w:proofErr w:type="spellStart"/>
            <w:r>
              <w:rPr>
                <w:rFonts w:ascii="Courier" w:hAnsi="Courier" w:cs="Courier"/>
                <w:color w:val="535353"/>
                <w:kern w:val="0"/>
              </w:rPr>
              <w:t>stringWithContentsOfURL</w:t>
            </w:r>
            <w:proofErr w:type="gramStart"/>
            <w:r>
              <w:rPr>
                <w:rFonts w:ascii="Courier" w:hAnsi="Courier" w:cs="Courier"/>
                <w:color w:val="535353"/>
                <w:kern w:val="0"/>
              </w:rPr>
              <w:t>:url</w:t>
            </w:r>
            <w:proofErr w:type="spellEnd"/>
            <w:proofErr w:type="gramEnd"/>
          </w:p>
        </w:tc>
      </w:tr>
      <w:tr w:rsidR="00A55685" w14:paraId="7ABCE9BD" w14:textId="77777777">
        <w:tblPrEx>
          <w:tblBorders>
            <w:top w:val="none" w:sz="0" w:space="0" w:color="auto"/>
          </w:tblBorders>
        </w:tblPrEx>
        <w:tc>
          <w:tcPr>
            <w:tcW w:w="19361" w:type="dxa"/>
            <w:tcMar>
              <w:top w:w="119" w:type="nil"/>
              <w:left w:w="119" w:type="nil"/>
              <w:bottom w:w="119" w:type="nil"/>
              <w:right w:w="119" w:type="nil"/>
            </w:tcMar>
            <w:vAlign w:val="center"/>
          </w:tcPr>
          <w:p w14:paraId="598FBFC6" w14:textId="4AD41F82" w:rsidR="00A55685" w:rsidRDefault="00A5568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encoding:NSUTF8StringEncoding</w:t>
            </w:r>
            <w:proofErr w:type="gramEnd"/>
            <w:r>
              <w:rPr>
                <w:rFonts w:ascii="Courier" w:hAnsi="Courier" w:cs="Courier"/>
                <w:color w:val="535353"/>
                <w:kern w:val="0"/>
              </w:rPr>
              <w:t xml:space="preserve"> error:&amp;error];</w:t>
            </w:r>
          </w:p>
        </w:tc>
      </w:tr>
      <w:tr w:rsidR="00A55685" w14:paraId="12F9A1F5" w14:textId="77777777">
        <w:tblPrEx>
          <w:tblBorders>
            <w:top w:val="none" w:sz="0" w:space="0" w:color="auto"/>
          </w:tblBorders>
        </w:tblPrEx>
        <w:tc>
          <w:tcPr>
            <w:tcW w:w="19361" w:type="dxa"/>
            <w:tcMar>
              <w:top w:w="119" w:type="nil"/>
              <w:left w:w="119" w:type="nil"/>
              <w:bottom w:w="119" w:type="nil"/>
              <w:right w:w="119" w:type="nil"/>
            </w:tcMar>
            <w:vAlign w:val="center"/>
          </w:tcPr>
          <w:p w14:paraId="498F2134" w14:textId="46C99C43" w:rsidR="00A55685" w:rsidRDefault="00A5568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Process the string, creating and </w:t>
            </w:r>
            <w:proofErr w:type="spellStart"/>
            <w:r>
              <w:rPr>
                <w:rFonts w:ascii="Courier" w:hAnsi="Courier" w:cs="Courier"/>
                <w:color w:val="535353"/>
                <w:kern w:val="0"/>
              </w:rPr>
              <w:t>autoreleasing</w:t>
            </w:r>
            <w:proofErr w:type="spellEnd"/>
            <w:r>
              <w:rPr>
                <w:rFonts w:ascii="Courier" w:hAnsi="Courier" w:cs="Courier"/>
                <w:color w:val="535353"/>
                <w:kern w:val="0"/>
              </w:rPr>
              <w:t xml:space="preserve"> more objects. */</w:t>
            </w:r>
          </w:p>
        </w:tc>
      </w:tr>
      <w:tr w:rsidR="00A55685" w14:paraId="566D6CDC" w14:textId="77777777">
        <w:tblPrEx>
          <w:tblBorders>
            <w:top w:val="none" w:sz="0" w:space="0" w:color="auto"/>
          </w:tblBorders>
        </w:tblPrEx>
        <w:tc>
          <w:tcPr>
            <w:tcW w:w="19361" w:type="dxa"/>
            <w:tcMar>
              <w:top w:w="119" w:type="nil"/>
              <w:left w:w="119" w:type="nil"/>
              <w:bottom w:w="119" w:type="nil"/>
              <w:right w:w="119" w:type="nil"/>
            </w:tcMar>
            <w:vAlign w:val="center"/>
          </w:tcPr>
          <w:p w14:paraId="2493D55F" w14:textId="3F7C8E9B" w:rsidR="00A55685" w:rsidRDefault="00A55685">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A55685" w14:paraId="0288CBD9"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3EF61B79" w14:textId="77777777" w:rsidR="00A55685" w:rsidRDefault="00A55685">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7E562BE7" w14:textId="77777777" w:rsidR="001F76BC" w:rsidRDefault="001F76BC" w:rsidP="00AB37B6"/>
    <w:p w14:paraId="1CE7683E" w14:textId="77777777" w:rsidR="00A55685" w:rsidRDefault="00A55685" w:rsidP="00A55685">
      <w:pPr>
        <w:widowControl/>
        <w:autoSpaceDE w:val="0"/>
        <w:autoSpaceDN w:val="0"/>
        <w:adjustRightInd w:val="0"/>
        <w:jc w:val="left"/>
        <w:rPr>
          <w:rFonts w:ascii="Lucida Grande" w:hAnsi="Lucida Grande" w:cs="Lucida Grande"/>
          <w:kern w:val="0"/>
          <w:sz w:val="26"/>
          <w:szCs w:val="26"/>
        </w:rPr>
      </w:pPr>
      <w:proofErr w:type="gramStart"/>
      <w:r>
        <w:rPr>
          <w:rFonts w:ascii="Lucida Grande" w:hAnsi="Lucida Grande" w:cs="Lucida Grande"/>
          <w:kern w:val="0"/>
          <w:sz w:val="26"/>
          <w:szCs w:val="26"/>
        </w:rPr>
        <w:t xml:space="preserve">The </w:t>
      </w:r>
      <w:r>
        <w:rPr>
          <w:rFonts w:ascii="Courier" w:hAnsi="Courier" w:cs="Courier"/>
          <w:color w:val="535353"/>
          <w:kern w:val="0"/>
          <w:sz w:val="26"/>
          <w:szCs w:val="26"/>
        </w:rPr>
        <w:t>for</w:t>
      </w:r>
      <w:proofErr w:type="gramEnd"/>
      <w:r>
        <w:rPr>
          <w:rFonts w:ascii="Lucida Grande" w:hAnsi="Lucida Grande" w:cs="Lucida Grande"/>
          <w:kern w:val="0"/>
          <w:sz w:val="26"/>
          <w:szCs w:val="26"/>
        </w:rPr>
        <w:t xml:space="preserve"> loop processes one file at a time. Any object (such as </w:t>
      </w:r>
      <w:proofErr w:type="spellStart"/>
      <w:r>
        <w:rPr>
          <w:rFonts w:ascii="Courier" w:hAnsi="Courier" w:cs="Courier"/>
          <w:color w:val="535353"/>
          <w:kern w:val="0"/>
          <w:sz w:val="26"/>
          <w:szCs w:val="26"/>
        </w:rPr>
        <w:t>fileContents</w:t>
      </w:r>
      <w:proofErr w:type="spellEnd"/>
      <w:r>
        <w:rPr>
          <w:rFonts w:ascii="Lucida Grande" w:hAnsi="Lucida Grande" w:cs="Lucida Grande"/>
          <w:kern w:val="0"/>
          <w:sz w:val="26"/>
          <w:szCs w:val="26"/>
        </w:rPr>
        <w:t xml:space="preserve">) sent an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message inside the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is released at the end of the block.</w:t>
      </w:r>
    </w:p>
    <w:p w14:paraId="5A6FBA8E" w14:textId="77777777" w:rsidR="00A55685" w:rsidRDefault="00A55685" w:rsidP="00A55685">
      <w:pPr>
        <w:widowControl/>
        <w:autoSpaceDE w:val="0"/>
        <w:autoSpaceDN w:val="0"/>
        <w:adjustRightInd w:val="0"/>
        <w:jc w:val="left"/>
        <w:rPr>
          <w:rFonts w:ascii="Lucida Grande" w:hAnsi="Lucida Grande" w:cs="Lucida Grande"/>
          <w:kern w:val="0"/>
          <w:sz w:val="26"/>
          <w:szCs w:val="26"/>
        </w:rPr>
      </w:pPr>
    </w:p>
    <w:p w14:paraId="0B54B993" w14:textId="01A75021" w:rsidR="00A55685" w:rsidRDefault="00A55685" w:rsidP="00A55685">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这个</w:t>
      </w:r>
      <w:r>
        <w:rPr>
          <w:rFonts w:ascii="Lucida Grande" w:hAnsi="Lucida Grande" w:cs="Lucida Grande" w:hint="eastAsia"/>
          <w:kern w:val="0"/>
          <w:sz w:val="26"/>
          <w:szCs w:val="26"/>
        </w:rPr>
        <w:t>for</w:t>
      </w:r>
      <w:r>
        <w:rPr>
          <w:rFonts w:ascii="Lucida Grande" w:hAnsi="Lucida Grande" w:cs="Lucida Grande" w:hint="eastAsia"/>
          <w:kern w:val="0"/>
          <w:sz w:val="26"/>
          <w:szCs w:val="26"/>
        </w:rPr>
        <w:t>循环一次处理一个文件。每一个在自动释放池</w:t>
      </w:r>
      <w:r>
        <w:rPr>
          <w:rFonts w:ascii="Lucida Grande" w:hAnsi="Lucida Grande" w:cs="Lucida Grande" w:hint="eastAsia"/>
          <w:kern w:val="0"/>
          <w:sz w:val="26"/>
          <w:szCs w:val="26"/>
        </w:rPr>
        <w:t>block</w:t>
      </w:r>
      <w:r>
        <w:rPr>
          <w:rFonts w:ascii="Lucida Grande" w:hAnsi="Lucida Grande" w:cs="Lucida Grande" w:hint="eastAsia"/>
          <w:kern w:val="0"/>
          <w:sz w:val="26"/>
          <w:szCs w:val="26"/>
        </w:rPr>
        <w:t>中被发送了</w:t>
      </w:r>
      <w:proofErr w:type="spellStart"/>
      <w:r>
        <w:rPr>
          <w:rFonts w:ascii="Lucida Grande" w:hAnsi="Lucida Grande" w:cs="Lucida Grande" w:hint="eastAsia"/>
          <w:kern w:val="0"/>
          <w:sz w:val="26"/>
          <w:szCs w:val="26"/>
        </w:rPr>
        <w:t>autorelease</w:t>
      </w:r>
      <w:proofErr w:type="spellEnd"/>
      <w:r>
        <w:rPr>
          <w:rFonts w:ascii="Lucida Grande" w:hAnsi="Lucida Grande" w:cs="Lucida Grande" w:hint="eastAsia"/>
          <w:kern w:val="0"/>
          <w:sz w:val="26"/>
          <w:szCs w:val="26"/>
        </w:rPr>
        <w:t>消息的对象会在</w:t>
      </w:r>
      <w:r>
        <w:rPr>
          <w:rFonts w:ascii="Lucida Grande" w:hAnsi="Lucida Grande" w:cs="Lucida Grande" w:hint="eastAsia"/>
          <w:kern w:val="0"/>
          <w:sz w:val="26"/>
          <w:szCs w:val="26"/>
        </w:rPr>
        <w:t>block</w:t>
      </w:r>
      <w:r>
        <w:rPr>
          <w:rFonts w:ascii="Lucida Grande" w:hAnsi="Lucida Grande" w:cs="Lucida Grande" w:hint="eastAsia"/>
          <w:kern w:val="0"/>
          <w:sz w:val="26"/>
          <w:szCs w:val="26"/>
        </w:rPr>
        <w:t>的末尾被释放。</w:t>
      </w:r>
    </w:p>
    <w:p w14:paraId="4C5FE3AA" w14:textId="77777777" w:rsidR="00A55685" w:rsidRDefault="00A55685" w:rsidP="00A55685">
      <w:pPr>
        <w:widowControl/>
        <w:autoSpaceDE w:val="0"/>
        <w:autoSpaceDN w:val="0"/>
        <w:adjustRightInd w:val="0"/>
        <w:jc w:val="left"/>
        <w:rPr>
          <w:rFonts w:ascii="Lucida Grande" w:hAnsi="Lucida Grande" w:cs="Lucida Grande"/>
          <w:kern w:val="0"/>
          <w:sz w:val="26"/>
          <w:szCs w:val="26"/>
        </w:rPr>
      </w:pPr>
    </w:p>
    <w:p w14:paraId="4ADF48F5" w14:textId="7496DB80" w:rsidR="001F76BC" w:rsidRDefault="00A55685" w:rsidP="00A55685">
      <w:r>
        <w:rPr>
          <w:rFonts w:ascii="Lucida Grande" w:hAnsi="Lucida Grande" w:cs="Lucida Grande"/>
          <w:kern w:val="0"/>
          <w:sz w:val="26"/>
          <w:szCs w:val="26"/>
        </w:rPr>
        <w:t xml:space="preserve">After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you should regard any object that was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within the block as “disposed of.” Do not send a message to that object or return it to the invoker of your method. If you must use a temporary object beyond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you can do so by sending a </w:t>
      </w:r>
      <w:r>
        <w:rPr>
          <w:rFonts w:ascii="Courier" w:hAnsi="Courier" w:cs="Courier"/>
          <w:color w:val="535353"/>
          <w:kern w:val="0"/>
          <w:sz w:val="26"/>
          <w:szCs w:val="26"/>
        </w:rPr>
        <w:t>retain</w:t>
      </w:r>
      <w:r>
        <w:rPr>
          <w:rFonts w:ascii="Lucida Grande" w:hAnsi="Lucida Grande" w:cs="Lucida Grande"/>
          <w:kern w:val="0"/>
          <w:sz w:val="26"/>
          <w:szCs w:val="26"/>
        </w:rPr>
        <w:t xml:space="preserve"> message to the object within the block and then send it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after the block, as illustrated in this example:</w:t>
      </w:r>
    </w:p>
    <w:p w14:paraId="72FECB92" w14:textId="77777777" w:rsidR="001F76BC" w:rsidRDefault="001F76BC" w:rsidP="00AB37B6"/>
    <w:p w14:paraId="0AB9C0C8" w14:textId="114DA653" w:rsidR="00A55685" w:rsidRDefault="00A55685" w:rsidP="00AB37B6">
      <w:r>
        <w:rPr>
          <w:rFonts w:hint="eastAsia"/>
        </w:rPr>
        <w:t>在自动释放池</w:t>
      </w:r>
      <w:r>
        <w:rPr>
          <w:rFonts w:hint="eastAsia"/>
        </w:rPr>
        <w:t>block</w:t>
      </w:r>
      <w:r>
        <w:rPr>
          <w:rFonts w:hint="eastAsia"/>
        </w:rPr>
        <w:t>之后，你应该注意到在</w:t>
      </w:r>
      <w:r>
        <w:rPr>
          <w:rFonts w:hint="eastAsia"/>
        </w:rPr>
        <w:t>block</w:t>
      </w:r>
      <w:r>
        <w:rPr>
          <w:rFonts w:hint="eastAsia"/>
        </w:rPr>
        <w:t>中自动释放的对象已经被“清理”了。不要再向这些对象发消息或者将它们返回给</w:t>
      </w:r>
      <w:r w:rsidR="00C901BF">
        <w:rPr>
          <w:rFonts w:hint="eastAsia"/>
        </w:rPr>
        <w:t>你的</w:t>
      </w:r>
      <w:r>
        <w:rPr>
          <w:rFonts w:hint="eastAsia"/>
        </w:rPr>
        <w:t>方法的调用者。</w:t>
      </w:r>
      <w:r w:rsidR="00C901BF">
        <w:rPr>
          <w:rFonts w:hint="eastAsia"/>
        </w:rPr>
        <w:t>如果你必须要在自动释放池</w:t>
      </w:r>
      <w:r w:rsidR="00C901BF">
        <w:rPr>
          <w:rFonts w:hint="eastAsia"/>
        </w:rPr>
        <w:t>block</w:t>
      </w:r>
      <w:r w:rsidR="00C901BF">
        <w:rPr>
          <w:rFonts w:hint="eastAsia"/>
        </w:rPr>
        <w:t>之外使用临时对象，你可以在</w:t>
      </w:r>
      <w:r w:rsidR="00BD257F">
        <w:rPr>
          <w:rFonts w:hint="eastAsia"/>
        </w:rPr>
        <w:t>block</w:t>
      </w:r>
      <w:r w:rsidR="00BD257F">
        <w:rPr>
          <w:rFonts w:hint="eastAsia"/>
        </w:rPr>
        <w:t>中向该对象发送一条</w:t>
      </w:r>
      <w:r w:rsidR="00BD257F">
        <w:rPr>
          <w:rFonts w:hint="eastAsia"/>
        </w:rPr>
        <w:t>retain</w:t>
      </w:r>
      <w:r w:rsidR="00BD257F">
        <w:rPr>
          <w:rFonts w:hint="eastAsia"/>
        </w:rPr>
        <w:t>消息，然后在</w:t>
      </w:r>
      <w:r w:rsidR="00BD257F">
        <w:rPr>
          <w:rFonts w:hint="eastAsia"/>
        </w:rPr>
        <w:t>block</w:t>
      </w:r>
      <w:r w:rsidR="00BD257F">
        <w:rPr>
          <w:rFonts w:hint="eastAsia"/>
        </w:rPr>
        <w:t>之后向它发送一条</w:t>
      </w:r>
      <w:proofErr w:type="spellStart"/>
      <w:r w:rsidR="00BD257F">
        <w:rPr>
          <w:rFonts w:hint="eastAsia"/>
        </w:rPr>
        <w:t>autorelease</w:t>
      </w:r>
      <w:proofErr w:type="spellEnd"/>
      <w:r w:rsidR="00BD257F">
        <w:rPr>
          <w:rFonts w:hint="eastAsia"/>
        </w:rPr>
        <w:t>消息，如下面例子所示：</w:t>
      </w:r>
    </w:p>
    <w:p w14:paraId="13257461" w14:textId="77777777" w:rsidR="00A55685" w:rsidRDefault="00A55685" w:rsidP="00AB37B6"/>
    <w:p w14:paraId="43E20EC3" w14:textId="7F990F2C" w:rsidR="004A0EC0" w:rsidRDefault="004A0EC0" w:rsidP="004A0EC0">
      <w:pPr>
        <w:widowControl/>
        <w:autoSpaceDE w:val="0"/>
        <w:autoSpaceDN w:val="0"/>
        <w:adjustRightInd w:val="0"/>
        <w:jc w:val="left"/>
        <w:rPr>
          <w:rFonts w:ascii="Lucida Grande" w:hAnsi="Lucida Grande" w:cs="Lucida Grande"/>
          <w:kern w:val="0"/>
          <w:sz w:val="26"/>
          <w:szCs w:val="26"/>
        </w:rPr>
      </w:pPr>
    </w:p>
    <w:tbl>
      <w:tblPr>
        <w:tblW w:w="0" w:type="auto"/>
        <w:tblBorders>
          <w:top w:val="single" w:sz="8" w:space="0" w:color="BBC4CB"/>
          <w:left w:val="single" w:sz="8" w:space="0" w:color="BBC4CB"/>
          <w:right w:val="single" w:sz="8" w:space="0" w:color="BBC4CB"/>
        </w:tblBorders>
        <w:tblLayout w:type="fixed"/>
        <w:tblLook w:val="0000" w:firstRow="0" w:lastRow="0" w:firstColumn="0" w:lastColumn="0" w:noHBand="0" w:noVBand="0"/>
      </w:tblPr>
      <w:tblGrid>
        <w:gridCol w:w="19361"/>
      </w:tblGrid>
      <w:tr w:rsidR="004A0EC0" w14:paraId="6E4092E9" w14:textId="77777777">
        <w:tc>
          <w:tcPr>
            <w:tcW w:w="19361" w:type="dxa"/>
            <w:tcMar>
              <w:top w:w="119" w:type="nil"/>
              <w:left w:w="119" w:type="nil"/>
              <w:bottom w:w="119" w:type="nil"/>
              <w:right w:w="119" w:type="nil"/>
            </w:tcMar>
            <w:vAlign w:val="center"/>
          </w:tcPr>
          <w:p w14:paraId="5AC90E90" w14:textId="2DE7F862"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w:t>
            </w:r>
            <w:proofErr w:type="gramStart"/>
            <w:r>
              <w:rPr>
                <w:rFonts w:ascii="Courier" w:hAnsi="Courier" w:cs="Courier"/>
                <w:color w:val="535353"/>
                <w:kern w:val="0"/>
              </w:rPr>
              <w:t>id</w:t>
            </w:r>
            <w:proofErr w:type="gramEnd"/>
            <w:r>
              <w:rPr>
                <w:rFonts w:ascii="Courier" w:hAnsi="Courier" w:cs="Courier"/>
                <w:color w:val="535353"/>
                <w:kern w:val="0"/>
              </w:rPr>
              <w:t>)</w:t>
            </w:r>
            <w:proofErr w:type="spellStart"/>
            <w:r>
              <w:rPr>
                <w:rFonts w:ascii="Courier" w:hAnsi="Courier" w:cs="Courier"/>
                <w:color w:val="535353"/>
                <w:kern w:val="0"/>
              </w:rPr>
              <w:t>findMatchingObject</w:t>
            </w:r>
            <w:proofErr w:type="spellEnd"/>
            <w:r>
              <w:rPr>
                <w:rFonts w:ascii="Courier" w:hAnsi="Courier" w:cs="Courier"/>
                <w:color w:val="535353"/>
                <w:kern w:val="0"/>
              </w:rPr>
              <w:t>:(id)</w:t>
            </w:r>
            <w:proofErr w:type="spellStart"/>
            <w:r>
              <w:rPr>
                <w:rFonts w:ascii="Courier" w:hAnsi="Courier" w:cs="Courier"/>
                <w:color w:val="535353"/>
                <w:kern w:val="0"/>
              </w:rPr>
              <w:t>anObject</w:t>
            </w:r>
            <w:proofErr w:type="spellEnd"/>
            <w:r>
              <w:rPr>
                <w:rFonts w:ascii="Courier" w:hAnsi="Courier" w:cs="Courier"/>
                <w:color w:val="535353"/>
                <w:kern w:val="0"/>
              </w:rPr>
              <w:t xml:space="preserve"> {</w:t>
            </w:r>
          </w:p>
        </w:tc>
      </w:tr>
      <w:tr w:rsidR="004A0EC0" w14:paraId="2E8FE02E" w14:textId="77777777">
        <w:tblPrEx>
          <w:tblBorders>
            <w:top w:val="none" w:sz="0" w:space="0" w:color="auto"/>
          </w:tblBorders>
        </w:tblPrEx>
        <w:tc>
          <w:tcPr>
            <w:tcW w:w="19361" w:type="dxa"/>
            <w:tcMar>
              <w:top w:w="119" w:type="nil"/>
              <w:left w:w="119" w:type="nil"/>
              <w:bottom w:w="119" w:type="nil"/>
              <w:right w:w="119" w:type="nil"/>
            </w:tcMar>
            <w:vAlign w:val="center"/>
          </w:tcPr>
          <w:p w14:paraId="40559708" w14:textId="77777777" w:rsidR="004A0EC0" w:rsidRDefault="004A0EC0">
            <w:pPr>
              <w:widowControl/>
              <w:autoSpaceDE w:val="0"/>
              <w:autoSpaceDN w:val="0"/>
              <w:adjustRightInd w:val="0"/>
              <w:jc w:val="left"/>
              <w:rPr>
                <w:rFonts w:ascii="Courier" w:hAnsi="Courier" w:cs="Courier"/>
                <w:color w:val="535353"/>
                <w:kern w:val="0"/>
              </w:rPr>
            </w:pPr>
          </w:p>
        </w:tc>
      </w:tr>
      <w:tr w:rsidR="004A0EC0" w14:paraId="555B55DA" w14:textId="77777777">
        <w:tblPrEx>
          <w:tblBorders>
            <w:top w:val="none" w:sz="0" w:space="0" w:color="auto"/>
          </w:tblBorders>
        </w:tblPrEx>
        <w:tc>
          <w:tcPr>
            <w:tcW w:w="19361" w:type="dxa"/>
            <w:tcMar>
              <w:top w:w="119" w:type="nil"/>
              <w:left w:w="119" w:type="nil"/>
              <w:bottom w:w="119" w:type="nil"/>
              <w:right w:w="119" w:type="nil"/>
            </w:tcMar>
            <w:vAlign w:val="center"/>
          </w:tcPr>
          <w:p w14:paraId="43A2BDE2" w14:textId="5B0DF301"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id</w:t>
            </w:r>
            <w:proofErr w:type="gramEnd"/>
            <w:r>
              <w:rPr>
                <w:rFonts w:ascii="Courier" w:hAnsi="Courier" w:cs="Courier"/>
                <w:color w:val="535353"/>
                <w:kern w:val="0"/>
              </w:rPr>
              <w:t xml:space="preserve"> match;</w:t>
            </w:r>
          </w:p>
        </w:tc>
      </w:tr>
      <w:tr w:rsidR="004A0EC0" w14:paraId="2F370A4D" w14:textId="77777777">
        <w:tblPrEx>
          <w:tblBorders>
            <w:top w:val="none" w:sz="0" w:space="0" w:color="auto"/>
          </w:tblBorders>
        </w:tblPrEx>
        <w:tc>
          <w:tcPr>
            <w:tcW w:w="19361" w:type="dxa"/>
            <w:tcMar>
              <w:top w:w="119" w:type="nil"/>
              <w:left w:w="119" w:type="nil"/>
              <w:bottom w:w="119" w:type="nil"/>
              <w:right w:w="119" w:type="nil"/>
            </w:tcMar>
            <w:vAlign w:val="center"/>
          </w:tcPr>
          <w:p w14:paraId="193F5F48" w14:textId="413050A5"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while</w:t>
            </w:r>
            <w:proofErr w:type="gramEnd"/>
            <w:r>
              <w:rPr>
                <w:rFonts w:ascii="Courier" w:hAnsi="Courier" w:cs="Courier"/>
                <w:color w:val="535353"/>
                <w:kern w:val="0"/>
              </w:rPr>
              <w:t xml:space="preserve"> (match == nil) {</w:t>
            </w:r>
          </w:p>
        </w:tc>
      </w:tr>
      <w:tr w:rsidR="004A0EC0" w14:paraId="01B93913" w14:textId="77777777">
        <w:tblPrEx>
          <w:tblBorders>
            <w:top w:val="none" w:sz="0" w:space="0" w:color="auto"/>
          </w:tblBorders>
        </w:tblPrEx>
        <w:tc>
          <w:tcPr>
            <w:tcW w:w="19361" w:type="dxa"/>
            <w:tcMar>
              <w:top w:w="119" w:type="nil"/>
              <w:left w:w="119" w:type="nil"/>
              <w:bottom w:w="119" w:type="nil"/>
              <w:right w:w="119" w:type="nil"/>
            </w:tcMar>
            <w:vAlign w:val="center"/>
          </w:tcPr>
          <w:p w14:paraId="37D501F7" w14:textId="75929744"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autoreleasepool</w:t>
            </w:r>
            <w:proofErr w:type="gramEnd"/>
            <w:r>
              <w:rPr>
                <w:rFonts w:ascii="Courier" w:hAnsi="Courier" w:cs="Courier"/>
                <w:color w:val="535353"/>
                <w:kern w:val="0"/>
              </w:rPr>
              <w:t xml:space="preserve"> {</w:t>
            </w:r>
          </w:p>
        </w:tc>
      </w:tr>
      <w:tr w:rsidR="004A0EC0" w14:paraId="70ED4366" w14:textId="77777777">
        <w:tblPrEx>
          <w:tblBorders>
            <w:top w:val="none" w:sz="0" w:space="0" w:color="auto"/>
          </w:tblBorders>
        </w:tblPrEx>
        <w:tc>
          <w:tcPr>
            <w:tcW w:w="19361" w:type="dxa"/>
            <w:tcMar>
              <w:top w:w="119" w:type="nil"/>
              <w:left w:w="119" w:type="nil"/>
              <w:bottom w:w="119" w:type="nil"/>
              <w:right w:w="119" w:type="nil"/>
            </w:tcMar>
            <w:vAlign w:val="center"/>
          </w:tcPr>
          <w:p w14:paraId="5FEF0DB2" w14:textId="77777777" w:rsidR="004A0EC0" w:rsidRDefault="004A0EC0">
            <w:pPr>
              <w:widowControl/>
              <w:autoSpaceDE w:val="0"/>
              <w:autoSpaceDN w:val="0"/>
              <w:adjustRightInd w:val="0"/>
              <w:jc w:val="left"/>
              <w:rPr>
                <w:rFonts w:ascii="Courier" w:hAnsi="Courier" w:cs="Courier"/>
                <w:color w:val="535353"/>
                <w:kern w:val="0"/>
              </w:rPr>
            </w:pPr>
          </w:p>
        </w:tc>
      </w:tr>
      <w:tr w:rsidR="004A0EC0" w14:paraId="73454B67" w14:textId="77777777">
        <w:tblPrEx>
          <w:tblBorders>
            <w:top w:val="none" w:sz="0" w:space="0" w:color="auto"/>
          </w:tblBorders>
        </w:tblPrEx>
        <w:tc>
          <w:tcPr>
            <w:tcW w:w="19361" w:type="dxa"/>
            <w:tcMar>
              <w:top w:w="119" w:type="nil"/>
              <w:left w:w="119" w:type="nil"/>
              <w:bottom w:w="119" w:type="nil"/>
              <w:right w:w="119" w:type="nil"/>
            </w:tcMar>
            <w:vAlign w:val="center"/>
          </w:tcPr>
          <w:p w14:paraId="748A289F" w14:textId="7F370459"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 Do a search that creates a lot of temporary objects. */</w:t>
            </w:r>
          </w:p>
        </w:tc>
      </w:tr>
      <w:tr w:rsidR="004A0EC0" w14:paraId="2AA47644" w14:textId="77777777">
        <w:tblPrEx>
          <w:tblBorders>
            <w:top w:val="none" w:sz="0" w:space="0" w:color="auto"/>
          </w:tblBorders>
        </w:tblPrEx>
        <w:tc>
          <w:tcPr>
            <w:tcW w:w="19361" w:type="dxa"/>
            <w:tcMar>
              <w:top w:w="119" w:type="nil"/>
              <w:left w:w="119" w:type="nil"/>
              <w:bottom w:w="119" w:type="nil"/>
              <w:right w:w="119" w:type="nil"/>
            </w:tcMar>
            <w:vAlign w:val="center"/>
          </w:tcPr>
          <w:p w14:paraId="49B472C9" w14:textId="1C11777C"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match</w:t>
            </w:r>
            <w:proofErr w:type="gramEnd"/>
            <w:r>
              <w:rPr>
                <w:rFonts w:ascii="Courier" w:hAnsi="Courier" w:cs="Courier"/>
                <w:color w:val="535353"/>
                <w:kern w:val="0"/>
              </w:rPr>
              <w:t xml:space="preserve"> = [self </w:t>
            </w:r>
            <w:proofErr w:type="spellStart"/>
            <w:r>
              <w:rPr>
                <w:rFonts w:ascii="Courier" w:hAnsi="Courier" w:cs="Courier"/>
                <w:color w:val="535353"/>
                <w:kern w:val="0"/>
              </w:rPr>
              <w:t>expensiveSearchForObject:anObject</w:t>
            </w:r>
            <w:proofErr w:type="spellEnd"/>
            <w:r>
              <w:rPr>
                <w:rFonts w:ascii="Courier" w:hAnsi="Courier" w:cs="Courier"/>
                <w:color w:val="535353"/>
                <w:kern w:val="0"/>
              </w:rPr>
              <w:t>];</w:t>
            </w:r>
          </w:p>
        </w:tc>
      </w:tr>
      <w:tr w:rsidR="004A0EC0" w14:paraId="3A282E6B" w14:textId="77777777">
        <w:tblPrEx>
          <w:tblBorders>
            <w:top w:val="none" w:sz="0" w:space="0" w:color="auto"/>
          </w:tblBorders>
        </w:tblPrEx>
        <w:tc>
          <w:tcPr>
            <w:tcW w:w="19361" w:type="dxa"/>
            <w:tcMar>
              <w:top w:w="119" w:type="nil"/>
              <w:left w:w="119" w:type="nil"/>
              <w:bottom w:w="119" w:type="nil"/>
              <w:right w:w="119" w:type="nil"/>
            </w:tcMar>
            <w:vAlign w:val="center"/>
          </w:tcPr>
          <w:p w14:paraId="4D43B94A" w14:textId="77777777" w:rsidR="004A0EC0" w:rsidRDefault="004A0EC0">
            <w:pPr>
              <w:widowControl/>
              <w:autoSpaceDE w:val="0"/>
              <w:autoSpaceDN w:val="0"/>
              <w:adjustRightInd w:val="0"/>
              <w:jc w:val="left"/>
              <w:rPr>
                <w:rFonts w:ascii="Courier" w:hAnsi="Courier" w:cs="Courier"/>
                <w:color w:val="535353"/>
                <w:kern w:val="0"/>
              </w:rPr>
            </w:pPr>
          </w:p>
        </w:tc>
      </w:tr>
      <w:tr w:rsidR="004A0EC0" w14:paraId="56EED42B" w14:textId="77777777">
        <w:tblPrEx>
          <w:tblBorders>
            <w:top w:val="none" w:sz="0" w:space="0" w:color="auto"/>
          </w:tblBorders>
        </w:tblPrEx>
        <w:tc>
          <w:tcPr>
            <w:tcW w:w="19361" w:type="dxa"/>
            <w:tcMar>
              <w:top w:w="119" w:type="nil"/>
              <w:left w:w="119" w:type="nil"/>
              <w:bottom w:w="119" w:type="nil"/>
              <w:right w:w="119" w:type="nil"/>
            </w:tcMar>
            <w:vAlign w:val="center"/>
          </w:tcPr>
          <w:p w14:paraId="609533BD" w14:textId="556E52EF"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if</w:t>
            </w:r>
            <w:proofErr w:type="gramEnd"/>
            <w:r>
              <w:rPr>
                <w:rFonts w:ascii="Courier" w:hAnsi="Courier" w:cs="Courier"/>
                <w:color w:val="535353"/>
                <w:kern w:val="0"/>
              </w:rPr>
              <w:t xml:space="preserve"> (match != nil) {</w:t>
            </w:r>
          </w:p>
        </w:tc>
      </w:tr>
      <w:tr w:rsidR="004A0EC0" w14:paraId="158B5582" w14:textId="77777777">
        <w:tblPrEx>
          <w:tblBorders>
            <w:top w:val="none" w:sz="0" w:space="0" w:color="auto"/>
          </w:tblBorders>
        </w:tblPrEx>
        <w:tc>
          <w:tcPr>
            <w:tcW w:w="19361" w:type="dxa"/>
            <w:tcMar>
              <w:top w:w="119" w:type="nil"/>
              <w:left w:w="119" w:type="nil"/>
              <w:bottom w:w="119" w:type="nil"/>
              <w:right w:w="119" w:type="nil"/>
            </w:tcMar>
            <w:vAlign w:val="center"/>
          </w:tcPr>
          <w:p w14:paraId="0E3154B5" w14:textId="04706B3A"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match</w:t>
            </w:r>
            <w:proofErr w:type="gramEnd"/>
            <w:r>
              <w:rPr>
                <w:rFonts w:ascii="Courier" w:hAnsi="Courier" w:cs="Courier"/>
                <w:color w:val="535353"/>
                <w:kern w:val="0"/>
              </w:rPr>
              <w:t xml:space="preserve"> retain]; /* Keep match around. */</w:t>
            </w:r>
          </w:p>
        </w:tc>
      </w:tr>
      <w:tr w:rsidR="004A0EC0" w14:paraId="7BD1D316" w14:textId="77777777">
        <w:tblPrEx>
          <w:tblBorders>
            <w:top w:val="none" w:sz="0" w:space="0" w:color="auto"/>
          </w:tblBorders>
        </w:tblPrEx>
        <w:tc>
          <w:tcPr>
            <w:tcW w:w="19361" w:type="dxa"/>
            <w:tcMar>
              <w:top w:w="119" w:type="nil"/>
              <w:left w:w="119" w:type="nil"/>
              <w:bottom w:w="119" w:type="nil"/>
              <w:right w:w="119" w:type="nil"/>
            </w:tcMar>
            <w:vAlign w:val="center"/>
          </w:tcPr>
          <w:p w14:paraId="735415B6" w14:textId="67CE3FB9"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4A0EC0" w14:paraId="32618338" w14:textId="77777777">
        <w:tblPrEx>
          <w:tblBorders>
            <w:top w:val="none" w:sz="0" w:space="0" w:color="auto"/>
          </w:tblBorders>
        </w:tblPrEx>
        <w:tc>
          <w:tcPr>
            <w:tcW w:w="19361" w:type="dxa"/>
            <w:tcMar>
              <w:top w:w="119" w:type="nil"/>
              <w:left w:w="119" w:type="nil"/>
              <w:bottom w:w="119" w:type="nil"/>
              <w:right w:w="119" w:type="nil"/>
            </w:tcMar>
            <w:vAlign w:val="center"/>
          </w:tcPr>
          <w:p w14:paraId="6757E7B9" w14:textId="6E6F8A20"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4A0EC0" w14:paraId="5403AFD3" w14:textId="77777777">
        <w:tblPrEx>
          <w:tblBorders>
            <w:top w:val="none" w:sz="0" w:space="0" w:color="auto"/>
          </w:tblBorders>
        </w:tblPrEx>
        <w:tc>
          <w:tcPr>
            <w:tcW w:w="19361" w:type="dxa"/>
            <w:tcMar>
              <w:top w:w="119" w:type="nil"/>
              <w:left w:w="119" w:type="nil"/>
              <w:bottom w:w="119" w:type="nil"/>
              <w:right w:w="119" w:type="nil"/>
            </w:tcMar>
            <w:vAlign w:val="center"/>
          </w:tcPr>
          <w:p w14:paraId="5E5DEAC0" w14:textId="4812D95F"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
        </w:tc>
      </w:tr>
      <w:tr w:rsidR="004A0EC0" w14:paraId="0695E214" w14:textId="77777777">
        <w:tblPrEx>
          <w:tblBorders>
            <w:top w:val="none" w:sz="0" w:space="0" w:color="auto"/>
          </w:tblBorders>
        </w:tblPrEx>
        <w:tc>
          <w:tcPr>
            <w:tcW w:w="19361" w:type="dxa"/>
            <w:tcMar>
              <w:top w:w="119" w:type="nil"/>
              <w:left w:w="119" w:type="nil"/>
              <w:bottom w:w="119" w:type="nil"/>
              <w:right w:w="119" w:type="nil"/>
            </w:tcMar>
            <w:vAlign w:val="center"/>
          </w:tcPr>
          <w:p w14:paraId="55E67EA8" w14:textId="62619FEA" w:rsidR="004A0EC0" w:rsidRDefault="004A0EC0">
            <w:pPr>
              <w:widowControl/>
              <w:autoSpaceDE w:val="0"/>
              <w:autoSpaceDN w:val="0"/>
              <w:adjustRightInd w:val="0"/>
              <w:jc w:val="left"/>
              <w:rPr>
                <w:rFonts w:ascii="Courier" w:hAnsi="Courier" w:cs="Courier"/>
                <w:color w:val="535353"/>
                <w:kern w:val="0"/>
              </w:rPr>
            </w:pPr>
          </w:p>
        </w:tc>
      </w:tr>
      <w:tr w:rsidR="004A0EC0" w14:paraId="74521D56" w14:textId="77777777">
        <w:tblPrEx>
          <w:tblBorders>
            <w:top w:val="none" w:sz="0" w:space="0" w:color="auto"/>
          </w:tblBorders>
        </w:tblPrEx>
        <w:tc>
          <w:tcPr>
            <w:tcW w:w="19361" w:type="dxa"/>
            <w:tcMar>
              <w:top w:w="119" w:type="nil"/>
              <w:left w:w="119" w:type="nil"/>
              <w:bottom w:w="119" w:type="nil"/>
              <w:right w:w="119" w:type="nil"/>
            </w:tcMar>
            <w:vAlign w:val="center"/>
          </w:tcPr>
          <w:p w14:paraId="36EB1A06" w14:textId="5640CD2A"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 xml:space="preserve">    </w:t>
            </w:r>
            <w:proofErr w:type="gramStart"/>
            <w:r>
              <w:rPr>
                <w:rFonts w:ascii="Courier" w:hAnsi="Courier" w:cs="Courier"/>
                <w:color w:val="535353"/>
                <w:kern w:val="0"/>
              </w:rPr>
              <w:t>return</w:t>
            </w:r>
            <w:proofErr w:type="gramEnd"/>
            <w:r>
              <w:rPr>
                <w:rFonts w:ascii="Courier" w:hAnsi="Courier" w:cs="Courier"/>
                <w:color w:val="535353"/>
                <w:kern w:val="0"/>
              </w:rPr>
              <w:t xml:space="preserve"> [match </w:t>
            </w:r>
            <w:proofErr w:type="spellStart"/>
            <w:r>
              <w:rPr>
                <w:rFonts w:ascii="Courier" w:hAnsi="Courier" w:cs="Courier"/>
                <w:color w:val="535353"/>
                <w:kern w:val="0"/>
              </w:rPr>
              <w:t>autorelease</w:t>
            </w:r>
            <w:proofErr w:type="spellEnd"/>
            <w:r>
              <w:rPr>
                <w:rFonts w:ascii="Courier" w:hAnsi="Courier" w:cs="Courier"/>
                <w:color w:val="535353"/>
                <w:kern w:val="0"/>
              </w:rPr>
              <w:t>];   /* Let match go and return it. */</w:t>
            </w:r>
          </w:p>
        </w:tc>
      </w:tr>
      <w:tr w:rsidR="004A0EC0" w14:paraId="3ABA657A" w14:textId="77777777">
        <w:tblPrEx>
          <w:tblBorders>
            <w:top w:val="none" w:sz="0" w:space="0" w:color="auto"/>
            <w:bottom w:val="single" w:sz="8" w:space="0" w:color="BBC4CB"/>
          </w:tblBorders>
        </w:tblPrEx>
        <w:tc>
          <w:tcPr>
            <w:tcW w:w="19361" w:type="dxa"/>
            <w:tcMar>
              <w:top w:w="119" w:type="nil"/>
              <w:left w:w="119" w:type="nil"/>
              <w:bottom w:w="119" w:type="nil"/>
              <w:right w:w="119" w:type="nil"/>
            </w:tcMar>
            <w:vAlign w:val="center"/>
          </w:tcPr>
          <w:p w14:paraId="601C5A20" w14:textId="0F0BB973" w:rsidR="004A0EC0" w:rsidRDefault="004A0EC0">
            <w:pPr>
              <w:widowControl/>
              <w:autoSpaceDE w:val="0"/>
              <w:autoSpaceDN w:val="0"/>
              <w:adjustRightInd w:val="0"/>
              <w:jc w:val="left"/>
              <w:rPr>
                <w:rFonts w:ascii="Courier" w:hAnsi="Courier" w:cs="Courier"/>
                <w:color w:val="535353"/>
                <w:kern w:val="0"/>
              </w:rPr>
            </w:pPr>
            <w:r>
              <w:rPr>
                <w:rFonts w:ascii="Courier" w:hAnsi="Courier" w:cs="Courier"/>
                <w:color w:val="535353"/>
                <w:kern w:val="0"/>
              </w:rPr>
              <w:t>}</w:t>
            </w:r>
          </w:p>
        </w:tc>
      </w:tr>
    </w:tbl>
    <w:p w14:paraId="4FD6278D" w14:textId="77777777" w:rsidR="00314E22" w:rsidRDefault="00314E22" w:rsidP="00AB37B6">
      <w:pPr>
        <w:rPr>
          <w:rFonts w:ascii="Lucida Grande" w:hAnsi="Lucida Grande" w:cs="Lucida Grande"/>
          <w:kern w:val="0"/>
          <w:sz w:val="26"/>
          <w:szCs w:val="26"/>
        </w:rPr>
      </w:pPr>
    </w:p>
    <w:p w14:paraId="7E357054" w14:textId="1BD3C9B9" w:rsidR="004A0EC0" w:rsidRDefault="004A0EC0" w:rsidP="00AB37B6">
      <w:pPr>
        <w:rPr>
          <w:rFonts w:ascii="Courier" w:hAnsi="Courier" w:cs="Courier"/>
          <w:color w:val="535353"/>
          <w:kern w:val="0"/>
          <w:sz w:val="26"/>
          <w:szCs w:val="26"/>
        </w:rPr>
      </w:pPr>
      <w:r>
        <w:rPr>
          <w:rFonts w:ascii="Lucida Grande" w:hAnsi="Lucida Grande" w:cs="Lucida Grande"/>
          <w:kern w:val="0"/>
          <w:sz w:val="26"/>
          <w:szCs w:val="26"/>
        </w:rPr>
        <w:t xml:space="preserve">Sending </w:t>
      </w:r>
      <w:r>
        <w:rPr>
          <w:rFonts w:ascii="Courier" w:hAnsi="Courier" w:cs="Courier"/>
          <w:color w:val="535353"/>
          <w:kern w:val="0"/>
          <w:sz w:val="26"/>
          <w:szCs w:val="26"/>
        </w:rPr>
        <w:t>retain</w:t>
      </w:r>
      <w:r>
        <w:rPr>
          <w:rFonts w:ascii="Lucida Grande" w:hAnsi="Lucida Grande" w:cs="Lucida Grande"/>
          <w:kern w:val="0"/>
          <w:sz w:val="26"/>
          <w:szCs w:val="26"/>
        </w:rPr>
        <w:t xml:space="preserve"> to </w:t>
      </w:r>
      <w:r>
        <w:rPr>
          <w:rFonts w:ascii="Courier" w:hAnsi="Courier" w:cs="Courier"/>
          <w:color w:val="535353"/>
          <w:kern w:val="0"/>
          <w:sz w:val="26"/>
          <w:szCs w:val="26"/>
        </w:rPr>
        <w:t>match</w:t>
      </w:r>
      <w:r>
        <w:rPr>
          <w:rFonts w:ascii="Lucida Grande" w:hAnsi="Lucida Grande" w:cs="Lucida Grande"/>
          <w:kern w:val="0"/>
          <w:sz w:val="26"/>
          <w:szCs w:val="26"/>
        </w:rPr>
        <w:t xml:space="preserve"> within the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the and sending </w:t>
      </w:r>
      <w:proofErr w:type="spellStart"/>
      <w:r>
        <w:rPr>
          <w:rFonts w:ascii="Courier" w:hAnsi="Courier" w:cs="Courier"/>
          <w:color w:val="535353"/>
          <w:kern w:val="0"/>
          <w:sz w:val="26"/>
          <w:szCs w:val="26"/>
        </w:rPr>
        <w:t>autorelease</w:t>
      </w:r>
      <w:proofErr w:type="spellEnd"/>
      <w:r>
        <w:rPr>
          <w:rFonts w:ascii="Lucida Grande" w:hAnsi="Lucida Grande" w:cs="Lucida Grande"/>
          <w:kern w:val="0"/>
          <w:sz w:val="26"/>
          <w:szCs w:val="26"/>
        </w:rPr>
        <w:t xml:space="preserve"> to it after the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 extends the lifetime of </w:t>
      </w:r>
      <w:r>
        <w:rPr>
          <w:rFonts w:ascii="Courier" w:hAnsi="Courier" w:cs="Courier"/>
          <w:color w:val="535353"/>
          <w:kern w:val="0"/>
          <w:sz w:val="26"/>
          <w:szCs w:val="26"/>
        </w:rPr>
        <w:t>match</w:t>
      </w:r>
      <w:r>
        <w:rPr>
          <w:rFonts w:ascii="Lucida Grande" w:hAnsi="Lucida Grande" w:cs="Lucida Grande"/>
          <w:kern w:val="0"/>
          <w:sz w:val="26"/>
          <w:szCs w:val="26"/>
        </w:rPr>
        <w:t xml:space="preserve"> and allows it to receive messages outside the loop and be returned to the invoker of </w:t>
      </w:r>
      <w:proofErr w:type="spellStart"/>
      <w:r>
        <w:rPr>
          <w:rFonts w:ascii="Courier" w:hAnsi="Courier" w:cs="Courier"/>
          <w:color w:val="535353"/>
          <w:kern w:val="0"/>
          <w:sz w:val="26"/>
          <w:szCs w:val="26"/>
        </w:rPr>
        <w:t>findMatchingObject</w:t>
      </w:r>
      <w:proofErr w:type="spellEnd"/>
      <w:r>
        <w:rPr>
          <w:rFonts w:ascii="Courier" w:hAnsi="Courier" w:cs="Courier"/>
          <w:color w:val="535353"/>
          <w:kern w:val="0"/>
          <w:sz w:val="26"/>
          <w:szCs w:val="26"/>
        </w:rPr>
        <w:t>:</w:t>
      </w:r>
    </w:p>
    <w:p w14:paraId="65B81D98" w14:textId="77777777" w:rsidR="00314E22" w:rsidRDefault="00314E22" w:rsidP="00AB37B6">
      <w:pPr>
        <w:rPr>
          <w:rFonts w:ascii="Courier" w:hAnsi="Courier" w:cs="Courier"/>
          <w:color w:val="535353"/>
          <w:kern w:val="0"/>
          <w:sz w:val="26"/>
          <w:szCs w:val="26"/>
        </w:rPr>
      </w:pPr>
    </w:p>
    <w:p w14:paraId="63543419" w14:textId="2ABF7A5F" w:rsidR="00314E22" w:rsidRDefault="00314E22" w:rsidP="00AB37B6">
      <w:r>
        <w:rPr>
          <w:rFonts w:ascii="Courier" w:hAnsi="Courier" w:cs="Courier" w:hint="eastAsia"/>
          <w:color w:val="535353"/>
          <w:kern w:val="0"/>
          <w:sz w:val="26"/>
          <w:szCs w:val="26"/>
        </w:rPr>
        <w:t>在自动释放池</w:t>
      </w:r>
      <w:r>
        <w:rPr>
          <w:rFonts w:ascii="Courier" w:hAnsi="Courier" w:cs="Courier" w:hint="eastAsia"/>
          <w:color w:val="535353"/>
          <w:kern w:val="0"/>
          <w:sz w:val="26"/>
          <w:szCs w:val="26"/>
        </w:rPr>
        <w:t>block</w:t>
      </w:r>
      <w:r w:rsidR="006B266F">
        <w:rPr>
          <w:rFonts w:ascii="Courier" w:hAnsi="Courier" w:cs="Courier" w:hint="eastAsia"/>
          <w:color w:val="535353"/>
          <w:kern w:val="0"/>
          <w:sz w:val="26"/>
          <w:szCs w:val="26"/>
        </w:rPr>
        <w:t>里面向</w:t>
      </w:r>
      <w:r w:rsidR="006B266F">
        <w:rPr>
          <w:rFonts w:ascii="Courier" w:hAnsi="Courier" w:cs="Courier"/>
          <w:color w:val="535353"/>
          <w:kern w:val="0"/>
          <w:sz w:val="26"/>
          <w:szCs w:val="26"/>
        </w:rPr>
        <w:t>match</w:t>
      </w:r>
      <w:r>
        <w:rPr>
          <w:rFonts w:ascii="Courier" w:hAnsi="Courier" w:cs="Courier" w:hint="eastAsia"/>
          <w:color w:val="535353"/>
          <w:kern w:val="0"/>
          <w:sz w:val="26"/>
          <w:szCs w:val="26"/>
        </w:rPr>
        <w:t>发送</w:t>
      </w:r>
      <w:r>
        <w:rPr>
          <w:rFonts w:ascii="Courier" w:hAnsi="Courier" w:cs="Courier" w:hint="eastAsia"/>
          <w:color w:val="535353"/>
          <w:kern w:val="0"/>
          <w:sz w:val="26"/>
          <w:szCs w:val="26"/>
        </w:rPr>
        <w:t>retain</w:t>
      </w:r>
      <w:r>
        <w:rPr>
          <w:rFonts w:ascii="Courier" w:hAnsi="Courier" w:cs="Courier" w:hint="eastAsia"/>
          <w:color w:val="535353"/>
          <w:kern w:val="0"/>
          <w:sz w:val="26"/>
          <w:szCs w:val="26"/>
        </w:rPr>
        <w:t>，</w:t>
      </w:r>
      <w:r w:rsidR="006B266F">
        <w:rPr>
          <w:rFonts w:ascii="Courier" w:hAnsi="Courier" w:cs="Courier" w:hint="eastAsia"/>
          <w:color w:val="535353"/>
          <w:kern w:val="0"/>
          <w:sz w:val="26"/>
          <w:szCs w:val="26"/>
        </w:rPr>
        <w:t>然后再自动释放池</w:t>
      </w:r>
      <w:r w:rsidR="006B266F">
        <w:rPr>
          <w:rFonts w:ascii="Courier" w:hAnsi="Courier" w:cs="Courier" w:hint="eastAsia"/>
          <w:color w:val="535353"/>
          <w:kern w:val="0"/>
          <w:sz w:val="26"/>
          <w:szCs w:val="26"/>
        </w:rPr>
        <w:t>block</w:t>
      </w:r>
      <w:r w:rsidR="006B266F">
        <w:rPr>
          <w:rFonts w:ascii="Courier" w:hAnsi="Courier" w:cs="Courier" w:hint="eastAsia"/>
          <w:color w:val="535353"/>
          <w:kern w:val="0"/>
          <w:sz w:val="26"/>
          <w:szCs w:val="26"/>
        </w:rPr>
        <w:t>之后向</w:t>
      </w:r>
      <w:r w:rsidR="006B266F">
        <w:rPr>
          <w:rFonts w:ascii="Courier" w:hAnsi="Courier" w:cs="Courier"/>
          <w:color w:val="535353"/>
          <w:kern w:val="0"/>
          <w:sz w:val="26"/>
          <w:szCs w:val="26"/>
        </w:rPr>
        <w:t>match</w:t>
      </w:r>
      <w:r w:rsidR="006B266F">
        <w:rPr>
          <w:rFonts w:ascii="Courier" w:hAnsi="Courier" w:cs="Courier" w:hint="eastAsia"/>
          <w:color w:val="535353"/>
          <w:kern w:val="0"/>
          <w:sz w:val="26"/>
          <w:szCs w:val="26"/>
        </w:rPr>
        <w:t>发送</w:t>
      </w:r>
      <w:proofErr w:type="spellStart"/>
      <w:r w:rsidR="006B266F">
        <w:rPr>
          <w:rFonts w:ascii="Courier" w:hAnsi="Courier" w:cs="Courier" w:hint="eastAsia"/>
          <w:color w:val="535353"/>
          <w:kern w:val="0"/>
          <w:sz w:val="26"/>
          <w:szCs w:val="26"/>
        </w:rPr>
        <w:t>autorelease</w:t>
      </w:r>
      <w:proofErr w:type="spellEnd"/>
      <w:r w:rsidR="006B266F">
        <w:rPr>
          <w:rFonts w:ascii="Courier" w:hAnsi="Courier" w:cs="Courier" w:hint="eastAsia"/>
          <w:color w:val="535353"/>
          <w:kern w:val="0"/>
          <w:sz w:val="26"/>
          <w:szCs w:val="26"/>
        </w:rPr>
        <w:t>以延长其生命周期，允许它在循环之外</w:t>
      </w:r>
      <w:r w:rsidR="00DD23AD">
        <w:rPr>
          <w:rFonts w:ascii="Courier" w:hAnsi="Courier" w:cs="Courier" w:hint="eastAsia"/>
          <w:color w:val="535353"/>
          <w:kern w:val="0"/>
          <w:sz w:val="26"/>
          <w:szCs w:val="26"/>
        </w:rPr>
        <w:t>接收消息，并将它返回给</w:t>
      </w:r>
      <w:proofErr w:type="spellStart"/>
      <w:r w:rsidR="00DD23AD">
        <w:rPr>
          <w:rFonts w:ascii="Courier" w:hAnsi="Courier" w:cs="Courier"/>
          <w:color w:val="535353"/>
          <w:kern w:val="0"/>
          <w:sz w:val="26"/>
          <w:szCs w:val="26"/>
        </w:rPr>
        <w:t>findMatchingObject</w:t>
      </w:r>
      <w:proofErr w:type="spellEnd"/>
      <w:r w:rsidR="00DD23AD">
        <w:rPr>
          <w:rFonts w:ascii="Courier" w:hAnsi="Courier" w:cs="Courier" w:hint="eastAsia"/>
          <w:color w:val="535353"/>
          <w:kern w:val="0"/>
          <w:sz w:val="26"/>
          <w:szCs w:val="26"/>
        </w:rPr>
        <w:t>:</w:t>
      </w:r>
      <w:r w:rsidR="00DD23AD">
        <w:rPr>
          <w:rFonts w:ascii="Courier" w:hAnsi="Courier" w:cs="Courier" w:hint="eastAsia"/>
          <w:color w:val="535353"/>
          <w:kern w:val="0"/>
          <w:sz w:val="26"/>
          <w:szCs w:val="26"/>
        </w:rPr>
        <w:t>方法的调用者。</w:t>
      </w:r>
    </w:p>
    <w:p w14:paraId="1EEE634D" w14:textId="77777777" w:rsidR="00A55685" w:rsidRDefault="00A55685" w:rsidP="00AB37B6"/>
    <w:p w14:paraId="3F666BDE" w14:textId="77777777" w:rsidR="00293442" w:rsidRDefault="00293442" w:rsidP="00B61CDE">
      <w:pPr>
        <w:pStyle w:val="2"/>
        <w:rPr>
          <w:rFonts w:ascii="Lucida Grande" w:hAnsi="Lucida Grande" w:cs="Lucida Grande"/>
          <w:color w:val="2E3A59"/>
          <w:kern w:val="0"/>
          <w:sz w:val="48"/>
          <w:szCs w:val="48"/>
        </w:rPr>
      </w:pPr>
      <w:proofErr w:type="spellStart"/>
      <w:r>
        <w:rPr>
          <w:rFonts w:ascii="Lucida Grande" w:hAnsi="Lucida Grande" w:cs="Lucida Grande"/>
          <w:color w:val="2E3A59"/>
          <w:kern w:val="0"/>
          <w:sz w:val="48"/>
          <w:szCs w:val="48"/>
        </w:rPr>
        <w:t>Autorelease</w:t>
      </w:r>
      <w:proofErr w:type="spellEnd"/>
      <w:r>
        <w:rPr>
          <w:rFonts w:ascii="Lucida Grande" w:hAnsi="Lucida Grande" w:cs="Lucida Grande"/>
          <w:color w:val="2E3A59"/>
          <w:kern w:val="0"/>
          <w:sz w:val="48"/>
          <w:szCs w:val="48"/>
        </w:rPr>
        <w:t xml:space="preserve"> Pool Blocks and Threads</w:t>
      </w:r>
    </w:p>
    <w:p w14:paraId="3E544BDD" w14:textId="77777777" w:rsidR="00293442" w:rsidRDefault="00293442" w:rsidP="00293442">
      <w:pPr>
        <w:widowControl/>
        <w:autoSpaceDE w:val="0"/>
        <w:autoSpaceDN w:val="0"/>
        <w:adjustRightInd w:val="0"/>
        <w:jc w:val="left"/>
        <w:rPr>
          <w:rFonts w:ascii="Lucida Grande" w:hAnsi="Lucida Grande" w:cs="Lucida Grande"/>
          <w:color w:val="2E3A59"/>
          <w:kern w:val="0"/>
          <w:sz w:val="48"/>
          <w:szCs w:val="48"/>
        </w:rPr>
      </w:pPr>
    </w:p>
    <w:p w14:paraId="5744F6E5" w14:textId="77777777" w:rsidR="00293442" w:rsidRDefault="00293442" w:rsidP="0029344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Each thread in a Cocoa application maintains its own stack of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 If you are writing a Foundation-only program or if you detach a thread, you need to create your own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w:t>
      </w:r>
    </w:p>
    <w:p w14:paraId="185B4533" w14:textId="77777777" w:rsidR="00293442" w:rsidRDefault="00293442" w:rsidP="00293442">
      <w:pPr>
        <w:widowControl/>
        <w:autoSpaceDE w:val="0"/>
        <w:autoSpaceDN w:val="0"/>
        <w:adjustRightInd w:val="0"/>
        <w:jc w:val="left"/>
        <w:rPr>
          <w:rFonts w:ascii="Lucida Grande" w:hAnsi="Lucida Grande" w:cs="Lucida Grande"/>
          <w:kern w:val="0"/>
          <w:sz w:val="26"/>
          <w:szCs w:val="26"/>
        </w:rPr>
      </w:pPr>
    </w:p>
    <w:p w14:paraId="007A8448" w14:textId="0D607938" w:rsidR="00293442" w:rsidRDefault="000F4B6E" w:rsidP="0029344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Cocoa</w:t>
      </w:r>
      <w:r>
        <w:rPr>
          <w:rFonts w:ascii="Lucida Grande" w:hAnsi="Lucida Grande" w:cs="Lucida Grande" w:hint="eastAsia"/>
          <w:kern w:val="0"/>
          <w:sz w:val="26"/>
          <w:szCs w:val="26"/>
        </w:rPr>
        <w:t>应用的</w:t>
      </w:r>
      <w:r w:rsidR="00761397">
        <w:rPr>
          <w:rFonts w:ascii="Lucida Grande" w:hAnsi="Lucida Grande" w:cs="Lucida Grande" w:hint="eastAsia"/>
          <w:kern w:val="0"/>
          <w:sz w:val="26"/>
          <w:szCs w:val="26"/>
        </w:rPr>
        <w:t>每一个线程都维护了自己的自动释放池栈。如果你正在写一个只有</w:t>
      </w:r>
      <w:r w:rsidR="00761397">
        <w:rPr>
          <w:rFonts w:ascii="Lucida Grande" w:hAnsi="Lucida Grande" w:cs="Lucida Grande"/>
          <w:kern w:val="0"/>
          <w:sz w:val="26"/>
          <w:szCs w:val="26"/>
        </w:rPr>
        <w:t>Foundation</w:t>
      </w:r>
      <w:r w:rsidR="00761397">
        <w:rPr>
          <w:rFonts w:ascii="Lucida Grande" w:hAnsi="Lucida Grande" w:cs="Lucida Grande" w:hint="eastAsia"/>
          <w:kern w:val="0"/>
          <w:sz w:val="26"/>
          <w:szCs w:val="26"/>
        </w:rPr>
        <w:t>的程序或者</w:t>
      </w:r>
      <w:r w:rsidR="0084429B">
        <w:rPr>
          <w:rFonts w:ascii="Lucida Grande" w:hAnsi="Lucida Grande" w:cs="Lucida Grande" w:hint="eastAsia"/>
          <w:kern w:val="0"/>
          <w:sz w:val="26"/>
          <w:szCs w:val="26"/>
        </w:rPr>
        <w:t>分离</w:t>
      </w:r>
      <w:r w:rsidR="00761397">
        <w:rPr>
          <w:rFonts w:ascii="Lucida Grande" w:hAnsi="Lucida Grande" w:cs="Lucida Grande" w:hint="eastAsia"/>
          <w:kern w:val="0"/>
          <w:sz w:val="26"/>
          <w:szCs w:val="26"/>
        </w:rPr>
        <w:t>一个线程，你需要创建自己的自动释放池</w:t>
      </w:r>
      <w:r w:rsidR="00761397">
        <w:rPr>
          <w:rFonts w:ascii="Lucida Grande" w:hAnsi="Lucida Grande" w:cs="Lucida Grande" w:hint="eastAsia"/>
          <w:kern w:val="0"/>
          <w:sz w:val="26"/>
          <w:szCs w:val="26"/>
        </w:rPr>
        <w:t>block</w:t>
      </w:r>
      <w:r w:rsidR="00761397">
        <w:rPr>
          <w:rFonts w:ascii="Lucida Grande" w:hAnsi="Lucida Grande" w:cs="Lucida Grande" w:hint="eastAsia"/>
          <w:kern w:val="0"/>
          <w:sz w:val="26"/>
          <w:szCs w:val="26"/>
        </w:rPr>
        <w:t>。</w:t>
      </w:r>
    </w:p>
    <w:p w14:paraId="77316DF5" w14:textId="77777777" w:rsidR="00293442" w:rsidRDefault="00293442" w:rsidP="00293442">
      <w:pPr>
        <w:widowControl/>
        <w:autoSpaceDE w:val="0"/>
        <w:autoSpaceDN w:val="0"/>
        <w:adjustRightInd w:val="0"/>
        <w:jc w:val="left"/>
        <w:rPr>
          <w:rFonts w:ascii="Lucida Grande" w:hAnsi="Lucida Grande" w:cs="Lucida Grande"/>
          <w:kern w:val="0"/>
          <w:sz w:val="26"/>
          <w:szCs w:val="26"/>
        </w:rPr>
      </w:pPr>
    </w:p>
    <w:p w14:paraId="0BC08177" w14:textId="77777777" w:rsidR="00293442" w:rsidRDefault="00293442" w:rsidP="0029344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If your application or thread is long-lived and potentially generates a lot of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objects, you should use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blocks (like </w:t>
      </w:r>
      <w:proofErr w:type="spellStart"/>
      <w:r>
        <w:rPr>
          <w:rFonts w:ascii="Lucida Grande" w:hAnsi="Lucida Grande" w:cs="Lucida Grande"/>
          <w:kern w:val="0"/>
          <w:sz w:val="26"/>
          <w:szCs w:val="26"/>
        </w:rPr>
        <w:t>AppKit</w:t>
      </w:r>
      <w:proofErr w:type="spellEnd"/>
      <w:r>
        <w:rPr>
          <w:rFonts w:ascii="Lucida Grande" w:hAnsi="Lucida Grande" w:cs="Lucida Grande"/>
          <w:kern w:val="0"/>
          <w:sz w:val="26"/>
          <w:szCs w:val="26"/>
        </w:rPr>
        <w:t xml:space="preserve"> and </w:t>
      </w:r>
      <w:proofErr w:type="spellStart"/>
      <w:r>
        <w:rPr>
          <w:rFonts w:ascii="Lucida Grande" w:hAnsi="Lucida Grande" w:cs="Lucida Grande"/>
          <w:kern w:val="0"/>
          <w:sz w:val="26"/>
          <w:szCs w:val="26"/>
        </w:rPr>
        <w:t>UIKit</w:t>
      </w:r>
      <w:proofErr w:type="spellEnd"/>
      <w:r>
        <w:rPr>
          <w:rFonts w:ascii="Lucida Grande" w:hAnsi="Lucida Grande" w:cs="Lucida Grande"/>
          <w:kern w:val="0"/>
          <w:sz w:val="26"/>
          <w:szCs w:val="26"/>
        </w:rPr>
        <w:t xml:space="preserve"> do on the main thread); otherwise,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objects accumulate and your memory footprint grows. If your detached thread does not make Cocoa calls, you do not need to use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block.</w:t>
      </w:r>
    </w:p>
    <w:p w14:paraId="42EF260A" w14:textId="77777777" w:rsidR="00293442" w:rsidRDefault="00293442" w:rsidP="00293442">
      <w:pPr>
        <w:widowControl/>
        <w:autoSpaceDE w:val="0"/>
        <w:autoSpaceDN w:val="0"/>
        <w:adjustRightInd w:val="0"/>
        <w:jc w:val="left"/>
        <w:rPr>
          <w:rFonts w:ascii="Lucida Grande" w:hAnsi="Lucida Grande" w:cs="Lucida Grande"/>
          <w:kern w:val="0"/>
          <w:sz w:val="26"/>
          <w:szCs w:val="26"/>
        </w:rPr>
      </w:pPr>
    </w:p>
    <w:p w14:paraId="6B9335C8" w14:textId="3C53BEB2" w:rsidR="00293442" w:rsidRDefault="00761397" w:rsidP="00293442">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hint="eastAsia"/>
          <w:kern w:val="0"/>
          <w:sz w:val="26"/>
          <w:szCs w:val="26"/>
        </w:rPr>
        <w:t>如果你的应用或线程长期潜在的生成大量自动释放的对象，你应该使用自动释放池</w:t>
      </w:r>
      <w:r>
        <w:rPr>
          <w:rFonts w:ascii="Lucida Grande" w:hAnsi="Lucida Grande" w:cs="Lucida Grande" w:hint="eastAsia"/>
          <w:kern w:val="0"/>
          <w:sz w:val="26"/>
          <w:szCs w:val="26"/>
        </w:rPr>
        <w:t>block</w:t>
      </w:r>
      <w:r>
        <w:rPr>
          <w:rFonts w:ascii="Lucida Grande" w:hAnsi="Lucida Grande" w:cs="Lucida Grande" w:hint="eastAsia"/>
          <w:kern w:val="0"/>
          <w:sz w:val="26"/>
          <w:szCs w:val="26"/>
        </w:rPr>
        <w:t>（像</w:t>
      </w:r>
      <w:proofErr w:type="spellStart"/>
      <w:r>
        <w:rPr>
          <w:rFonts w:ascii="Lucida Grande" w:hAnsi="Lucida Grande" w:cs="Lucida Grande" w:hint="eastAsia"/>
          <w:kern w:val="0"/>
          <w:sz w:val="26"/>
          <w:szCs w:val="26"/>
        </w:rPr>
        <w:t>AppKit</w:t>
      </w:r>
      <w:proofErr w:type="spellEnd"/>
      <w:r>
        <w:rPr>
          <w:rFonts w:ascii="Lucida Grande" w:hAnsi="Lucida Grande" w:cs="Lucida Grande" w:hint="eastAsia"/>
          <w:kern w:val="0"/>
          <w:sz w:val="26"/>
          <w:szCs w:val="26"/>
        </w:rPr>
        <w:t>和</w:t>
      </w:r>
      <w:proofErr w:type="spellStart"/>
      <w:r>
        <w:rPr>
          <w:rFonts w:ascii="Lucida Grande" w:hAnsi="Lucida Grande" w:cs="Lucida Grande" w:hint="eastAsia"/>
          <w:kern w:val="0"/>
          <w:sz w:val="26"/>
          <w:szCs w:val="26"/>
        </w:rPr>
        <w:t>UIKit</w:t>
      </w:r>
      <w:proofErr w:type="spellEnd"/>
      <w:r>
        <w:rPr>
          <w:rFonts w:ascii="Lucida Grande" w:hAnsi="Lucida Grande" w:cs="Lucida Grande" w:hint="eastAsia"/>
          <w:kern w:val="0"/>
          <w:sz w:val="26"/>
          <w:szCs w:val="26"/>
        </w:rPr>
        <w:t>在主线程做的一样）；否则，自动释放的对象会积累起来，内存占用也会增长。</w:t>
      </w:r>
      <w:r w:rsidR="0084429B">
        <w:rPr>
          <w:rFonts w:ascii="Lucida Grande" w:hAnsi="Lucida Grande" w:cs="Lucida Grande" w:hint="eastAsia"/>
          <w:kern w:val="0"/>
          <w:sz w:val="26"/>
          <w:szCs w:val="26"/>
        </w:rPr>
        <w:t>如果你分离</w:t>
      </w:r>
      <w:r w:rsidR="002C2192">
        <w:rPr>
          <w:rFonts w:ascii="Lucida Grande" w:hAnsi="Lucida Grande" w:cs="Lucida Grande" w:hint="eastAsia"/>
          <w:kern w:val="0"/>
          <w:sz w:val="26"/>
          <w:szCs w:val="26"/>
        </w:rPr>
        <w:t>出的</w:t>
      </w:r>
      <w:r w:rsidR="0084429B">
        <w:rPr>
          <w:rFonts w:ascii="Lucida Grande" w:hAnsi="Lucida Grande" w:cs="Lucida Grande" w:hint="eastAsia"/>
          <w:kern w:val="0"/>
          <w:sz w:val="26"/>
          <w:szCs w:val="26"/>
        </w:rPr>
        <w:t>线程没有调用</w:t>
      </w:r>
      <w:r w:rsidR="0084429B">
        <w:rPr>
          <w:rFonts w:ascii="Lucida Grande" w:hAnsi="Lucida Grande" w:cs="Lucida Grande" w:hint="eastAsia"/>
          <w:kern w:val="0"/>
          <w:sz w:val="26"/>
          <w:szCs w:val="26"/>
        </w:rPr>
        <w:t>Cocoa</w:t>
      </w:r>
      <w:r w:rsidR="0084429B">
        <w:rPr>
          <w:rFonts w:ascii="Lucida Grande" w:hAnsi="Lucida Grande" w:cs="Lucida Grande" w:hint="eastAsia"/>
          <w:kern w:val="0"/>
          <w:sz w:val="26"/>
          <w:szCs w:val="26"/>
        </w:rPr>
        <w:t>方法，那你不需使用自动释放池</w:t>
      </w:r>
      <w:r w:rsidR="0084429B">
        <w:rPr>
          <w:rFonts w:ascii="Lucida Grande" w:hAnsi="Lucida Grande" w:cs="Lucida Grande" w:hint="eastAsia"/>
          <w:kern w:val="0"/>
          <w:sz w:val="26"/>
          <w:szCs w:val="26"/>
        </w:rPr>
        <w:t>block</w:t>
      </w:r>
      <w:r w:rsidR="0084429B">
        <w:rPr>
          <w:rFonts w:ascii="Lucida Grande" w:hAnsi="Lucida Grande" w:cs="Lucida Grande" w:hint="eastAsia"/>
          <w:kern w:val="0"/>
          <w:sz w:val="26"/>
          <w:szCs w:val="26"/>
        </w:rPr>
        <w:t>。</w:t>
      </w:r>
    </w:p>
    <w:p w14:paraId="098325EE" w14:textId="77777777" w:rsidR="00293442" w:rsidRDefault="00293442" w:rsidP="00293442">
      <w:pPr>
        <w:widowControl/>
        <w:autoSpaceDE w:val="0"/>
        <w:autoSpaceDN w:val="0"/>
        <w:adjustRightInd w:val="0"/>
        <w:jc w:val="left"/>
        <w:rPr>
          <w:rFonts w:ascii="Lucida Grande" w:hAnsi="Lucida Grande" w:cs="Lucida Grande"/>
          <w:kern w:val="0"/>
          <w:sz w:val="26"/>
          <w:szCs w:val="26"/>
        </w:rPr>
      </w:pPr>
    </w:p>
    <w:p w14:paraId="0AF7EE8F" w14:textId="733376A3" w:rsidR="00293442" w:rsidRDefault="00293442" w:rsidP="00293442">
      <w:r>
        <w:rPr>
          <w:rFonts w:ascii="Lucida Grande" w:hAnsi="Lucida Grande" w:cs="Lucida Grande"/>
          <w:b/>
          <w:bCs/>
          <w:kern w:val="0"/>
          <w:sz w:val="26"/>
          <w:szCs w:val="26"/>
        </w:rPr>
        <w:t>Note:</w:t>
      </w:r>
      <w:r>
        <w:rPr>
          <w:rFonts w:ascii="Lucida Grande" w:hAnsi="Lucida Grande" w:cs="Lucida Grande"/>
          <w:kern w:val="0"/>
          <w:sz w:val="26"/>
          <w:szCs w:val="26"/>
        </w:rPr>
        <w:t xml:space="preserve"> If you create secondary threads using the POSIX thread APIs instead of </w:t>
      </w:r>
      <w:proofErr w:type="spellStart"/>
      <w:r>
        <w:rPr>
          <w:rFonts w:ascii="Courier" w:hAnsi="Courier" w:cs="Courier"/>
          <w:color w:val="535353"/>
          <w:kern w:val="0"/>
          <w:sz w:val="26"/>
          <w:szCs w:val="26"/>
        </w:rPr>
        <w:t>NSThread</w:t>
      </w:r>
      <w:proofErr w:type="spellEnd"/>
      <w:r>
        <w:rPr>
          <w:rFonts w:ascii="Lucida Grande" w:hAnsi="Lucida Grande" w:cs="Lucida Grande"/>
          <w:kern w:val="0"/>
          <w:sz w:val="26"/>
          <w:szCs w:val="26"/>
        </w:rPr>
        <w:t xml:space="preserve">, you cannot use Cocoa unless Cocoa is in multithreading mode. Cocoa enters multithreading mode only after detaching its first </w:t>
      </w:r>
      <w:proofErr w:type="spellStart"/>
      <w:r>
        <w:rPr>
          <w:rFonts w:ascii="Courier" w:hAnsi="Courier" w:cs="Courier"/>
          <w:color w:val="535353"/>
          <w:kern w:val="0"/>
          <w:sz w:val="26"/>
          <w:szCs w:val="26"/>
        </w:rPr>
        <w:t>NSThread</w:t>
      </w:r>
      <w:proofErr w:type="spellEnd"/>
      <w:r>
        <w:rPr>
          <w:rFonts w:ascii="Lucida Grande" w:hAnsi="Lucida Grande" w:cs="Lucida Grande"/>
          <w:kern w:val="0"/>
          <w:sz w:val="26"/>
          <w:szCs w:val="26"/>
        </w:rPr>
        <w:t xml:space="preserve"> object. To use Cocoa on secondary POSIX threads, your application must first detach at least one </w:t>
      </w:r>
      <w:proofErr w:type="spellStart"/>
      <w:r>
        <w:rPr>
          <w:rFonts w:ascii="Courier" w:hAnsi="Courier" w:cs="Courier"/>
          <w:color w:val="535353"/>
          <w:kern w:val="0"/>
          <w:sz w:val="26"/>
          <w:szCs w:val="26"/>
        </w:rPr>
        <w:t>NSThread</w:t>
      </w:r>
      <w:proofErr w:type="spellEnd"/>
      <w:r>
        <w:rPr>
          <w:rFonts w:ascii="Lucida Grande" w:hAnsi="Lucida Grande" w:cs="Lucida Grande"/>
          <w:kern w:val="0"/>
          <w:sz w:val="26"/>
          <w:szCs w:val="26"/>
        </w:rPr>
        <w:t xml:space="preserve"> object, which can immediately exit. You can test whether Cocoa is in multithreading mode with the </w:t>
      </w:r>
      <w:proofErr w:type="spellStart"/>
      <w:r>
        <w:rPr>
          <w:rFonts w:ascii="Courier" w:hAnsi="Courier" w:cs="Courier"/>
          <w:color w:val="535353"/>
          <w:kern w:val="0"/>
          <w:sz w:val="26"/>
          <w:szCs w:val="26"/>
        </w:rPr>
        <w:t>NSThread</w:t>
      </w:r>
      <w:proofErr w:type="spellEnd"/>
      <w:r>
        <w:rPr>
          <w:rFonts w:ascii="Lucida Grande" w:hAnsi="Lucida Grande" w:cs="Lucida Grande"/>
          <w:kern w:val="0"/>
          <w:sz w:val="26"/>
          <w:szCs w:val="26"/>
        </w:rPr>
        <w:t xml:space="preserve"> class method </w:t>
      </w:r>
      <w:hyperlink r:id="rId43" w:anchor="//apple_ref/occ/clm/NSThread/isMultiThreaded" w:history="1">
        <w:r>
          <w:rPr>
            <w:rFonts w:ascii="Courier" w:hAnsi="Courier" w:cs="Courier"/>
            <w:color w:val="274EC0"/>
            <w:kern w:val="0"/>
            <w:sz w:val="26"/>
            <w:szCs w:val="26"/>
          </w:rPr>
          <w:t>isMultiThreaded</w:t>
        </w:r>
      </w:hyperlink>
      <w:r>
        <w:rPr>
          <w:rFonts w:ascii="Lucida Grande" w:hAnsi="Lucida Grande" w:cs="Lucida Grande"/>
          <w:kern w:val="0"/>
          <w:sz w:val="26"/>
          <w:szCs w:val="26"/>
        </w:rPr>
        <w:t>.</w:t>
      </w:r>
    </w:p>
    <w:p w14:paraId="64878DAF" w14:textId="77777777" w:rsidR="00293442" w:rsidRDefault="00293442" w:rsidP="00AB37B6"/>
    <w:p w14:paraId="33D4A7CF" w14:textId="2D890790" w:rsidR="001F76BC" w:rsidRDefault="0084429B" w:rsidP="00AB37B6">
      <w:r>
        <w:rPr>
          <w:rFonts w:hint="eastAsia"/>
        </w:rPr>
        <w:t>注意：如果你使用</w:t>
      </w:r>
      <w:r>
        <w:rPr>
          <w:rFonts w:hint="eastAsia"/>
        </w:rPr>
        <w:t>POSIX</w:t>
      </w:r>
      <w:r>
        <w:rPr>
          <w:rFonts w:hint="eastAsia"/>
        </w:rPr>
        <w:t>线程</w:t>
      </w:r>
      <w:r>
        <w:rPr>
          <w:rFonts w:hint="eastAsia"/>
        </w:rPr>
        <w:t>API</w:t>
      </w:r>
      <w:r>
        <w:rPr>
          <w:rFonts w:hint="eastAsia"/>
        </w:rPr>
        <w:t>而不是</w:t>
      </w:r>
      <w:proofErr w:type="spellStart"/>
      <w:r>
        <w:rPr>
          <w:rFonts w:hint="eastAsia"/>
        </w:rPr>
        <w:t>NSThread</w:t>
      </w:r>
      <w:proofErr w:type="spellEnd"/>
      <w:r>
        <w:rPr>
          <w:rFonts w:hint="eastAsia"/>
        </w:rPr>
        <w:t>创建辅助线程，你将不能使用</w:t>
      </w:r>
      <w:r>
        <w:rPr>
          <w:rFonts w:hint="eastAsia"/>
        </w:rPr>
        <w:t>Cocoa</w:t>
      </w:r>
      <w:r>
        <w:rPr>
          <w:rFonts w:hint="eastAsia"/>
        </w:rPr>
        <w:t>，除非</w:t>
      </w:r>
      <w:r>
        <w:rPr>
          <w:rFonts w:hint="eastAsia"/>
        </w:rPr>
        <w:t>Cocoa</w:t>
      </w:r>
      <w:r>
        <w:rPr>
          <w:rFonts w:hint="eastAsia"/>
        </w:rPr>
        <w:t>处在多线程模式。</w:t>
      </w:r>
      <w:r>
        <w:rPr>
          <w:rFonts w:hint="eastAsia"/>
        </w:rPr>
        <w:t>Cocoa</w:t>
      </w:r>
      <w:r>
        <w:rPr>
          <w:rFonts w:hint="eastAsia"/>
        </w:rPr>
        <w:t>只有在分离出第一个</w:t>
      </w:r>
      <w:proofErr w:type="spellStart"/>
      <w:r>
        <w:rPr>
          <w:rFonts w:hint="eastAsia"/>
        </w:rPr>
        <w:t>NSThread</w:t>
      </w:r>
      <w:proofErr w:type="spellEnd"/>
      <w:r>
        <w:rPr>
          <w:rFonts w:hint="eastAsia"/>
        </w:rPr>
        <w:t>对象才会进入多线程模式。想要在辅助的</w:t>
      </w:r>
      <w:r>
        <w:rPr>
          <w:rFonts w:hint="eastAsia"/>
        </w:rPr>
        <w:t>POSIX</w:t>
      </w:r>
      <w:r>
        <w:rPr>
          <w:rFonts w:hint="eastAsia"/>
        </w:rPr>
        <w:t>线程中使用</w:t>
      </w:r>
      <w:r>
        <w:rPr>
          <w:rFonts w:hint="eastAsia"/>
        </w:rPr>
        <w:t>Cocoa</w:t>
      </w:r>
      <w:r>
        <w:rPr>
          <w:rFonts w:hint="eastAsia"/>
        </w:rPr>
        <w:t>，你的应用必须首先分离至少一个</w:t>
      </w:r>
      <w:proofErr w:type="spellStart"/>
      <w:r>
        <w:rPr>
          <w:rFonts w:hint="eastAsia"/>
        </w:rPr>
        <w:t>NSThread</w:t>
      </w:r>
      <w:proofErr w:type="spellEnd"/>
      <w:r>
        <w:rPr>
          <w:rFonts w:hint="eastAsia"/>
        </w:rPr>
        <w:t>对象，可以在</w:t>
      </w:r>
      <w:proofErr w:type="spellStart"/>
      <w:r>
        <w:rPr>
          <w:rFonts w:hint="eastAsia"/>
        </w:rPr>
        <w:t>NSThread</w:t>
      </w:r>
      <w:proofErr w:type="spellEnd"/>
      <w:r>
        <w:rPr>
          <w:rFonts w:hint="eastAsia"/>
        </w:rPr>
        <w:t>线程创建之后立即退出。你可以使用</w:t>
      </w:r>
      <w:proofErr w:type="spellStart"/>
      <w:r>
        <w:rPr>
          <w:rFonts w:hint="eastAsia"/>
        </w:rPr>
        <w:t>NSThread</w:t>
      </w:r>
      <w:proofErr w:type="spellEnd"/>
      <w:r>
        <w:rPr>
          <w:rFonts w:hint="eastAsia"/>
        </w:rPr>
        <w:t>类的</w:t>
      </w:r>
      <w:hyperlink r:id="rId44" w:anchor="//apple_ref/occ/clm/NSThread/isMultiThreaded" w:history="1">
        <w:r>
          <w:rPr>
            <w:rFonts w:ascii="Courier" w:hAnsi="Courier" w:cs="Courier"/>
            <w:color w:val="274EC0"/>
            <w:kern w:val="0"/>
            <w:sz w:val="26"/>
            <w:szCs w:val="26"/>
          </w:rPr>
          <w:t>isMultiThreaded</w:t>
        </w:r>
      </w:hyperlink>
      <w:r>
        <w:rPr>
          <w:rFonts w:hint="eastAsia"/>
        </w:rPr>
        <w:t>方法测试</w:t>
      </w:r>
      <w:r>
        <w:rPr>
          <w:rFonts w:hint="eastAsia"/>
        </w:rPr>
        <w:t>Cocoa</w:t>
      </w:r>
      <w:r>
        <w:rPr>
          <w:rFonts w:hint="eastAsia"/>
        </w:rPr>
        <w:t>是否在多线程模式。</w:t>
      </w:r>
    </w:p>
    <w:p w14:paraId="11913F91" w14:textId="77777777" w:rsidR="00293442" w:rsidRDefault="00293442" w:rsidP="00AB37B6"/>
    <w:p w14:paraId="0C4050DB" w14:textId="77777777" w:rsidR="00293442" w:rsidRDefault="00293442" w:rsidP="00AB37B6"/>
    <w:p w14:paraId="1A6A975C" w14:textId="77777777" w:rsidR="00293442" w:rsidRDefault="00293442" w:rsidP="00AB37B6"/>
    <w:p w14:paraId="063D67F0" w14:textId="4759E310" w:rsidR="00293442" w:rsidRDefault="00293442" w:rsidP="00AB37B6">
      <w:r>
        <w:br w:type="column"/>
      </w:r>
    </w:p>
    <w:p w14:paraId="1169BEAF" w14:textId="77777777" w:rsidR="000C6910" w:rsidRDefault="000C6910" w:rsidP="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This table describes the changes to Advanced Memory Management Programming Guide.</w:t>
      </w:r>
    </w:p>
    <w:tbl>
      <w:tblPr>
        <w:tblW w:w="0" w:type="auto"/>
        <w:tblBorders>
          <w:top w:val="single" w:sz="8" w:space="0" w:color="8AA3C2"/>
          <w:left w:val="single" w:sz="8" w:space="0" w:color="8AA3C2"/>
          <w:right w:val="nil"/>
        </w:tblBorders>
        <w:tblLayout w:type="fixed"/>
        <w:tblLook w:val="0000" w:firstRow="0" w:lastRow="0" w:firstColumn="0" w:lastColumn="0" w:noHBand="0" w:noVBand="0"/>
      </w:tblPr>
      <w:tblGrid>
        <w:gridCol w:w="2533"/>
        <w:gridCol w:w="15873"/>
      </w:tblGrid>
      <w:tr w:rsidR="000C6910" w14:paraId="2B72970C" w14:textId="77777777">
        <w:tblPrEx>
          <w:tblCellMar>
            <w:top w:w="0" w:type="dxa"/>
            <w:bottom w:w="0" w:type="dxa"/>
          </w:tblCellMar>
        </w:tblPrEx>
        <w:tc>
          <w:tcPr>
            <w:tcW w:w="252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20C4E81D" w14:textId="77777777" w:rsidR="000C6910" w:rsidRDefault="000C6910">
            <w:pPr>
              <w:widowControl/>
              <w:autoSpaceDE w:val="0"/>
              <w:autoSpaceDN w:val="0"/>
              <w:adjustRightInd w:val="0"/>
              <w:jc w:val="left"/>
              <w:rPr>
                <w:rFonts w:ascii="Lucida Grande" w:hAnsi="Lucida Grande" w:cs="Lucida Grande"/>
                <w:color w:val="FFFFFF"/>
                <w:kern w:val="0"/>
                <w:sz w:val="26"/>
                <w:szCs w:val="26"/>
              </w:rPr>
            </w:pPr>
            <w:r>
              <w:rPr>
                <w:rFonts w:ascii="Lucida Grande" w:hAnsi="Lucida Grande" w:cs="Lucida Grande"/>
                <w:b/>
                <w:bCs/>
                <w:color w:val="FFFFFF"/>
                <w:kern w:val="0"/>
                <w:sz w:val="26"/>
                <w:szCs w:val="26"/>
              </w:rPr>
              <w:t>Date</w:t>
            </w:r>
          </w:p>
        </w:tc>
        <w:tc>
          <w:tcPr>
            <w:tcW w:w="15863" w:type="dxa"/>
            <w:tcBorders>
              <w:bottom w:val="single" w:sz="8" w:space="0" w:color="8AA3C2"/>
              <w:right w:val="single" w:sz="8" w:space="0" w:color="8AA3C2"/>
            </w:tcBorders>
            <w:shd w:val="clear" w:color="auto" w:fill="8194AD"/>
            <w:tcMar>
              <w:top w:w="178" w:type="nil"/>
              <w:left w:w="80" w:type="nil"/>
              <w:bottom w:w="80" w:type="nil"/>
              <w:right w:w="178" w:type="nil"/>
            </w:tcMar>
            <w:vAlign w:val="center"/>
          </w:tcPr>
          <w:p w14:paraId="3D095E47" w14:textId="77777777" w:rsidR="000C6910" w:rsidRDefault="000C6910">
            <w:pPr>
              <w:widowControl/>
              <w:autoSpaceDE w:val="0"/>
              <w:autoSpaceDN w:val="0"/>
              <w:adjustRightInd w:val="0"/>
              <w:jc w:val="left"/>
              <w:rPr>
                <w:rFonts w:ascii="Lucida Grande" w:hAnsi="Lucida Grande" w:cs="Lucida Grande"/>
                <w:color w:val="FFFFFF"/>
                <w:kern w:val="0"/>
                <w:sz w:val="26"/>
                <w:szCs w:val="26"/>
              </w:rPr>
            </w:pPr>
            <w:r>
              <w:rPr>
                <w:rFonts w:ascii="Lucida Grande" w:hAnsi="Lucida Grande" w:cs="Lucida Grande"/>
                <w:b/>
                <w:bCs/>
                <w:color w:val="FFFFFF"/>
                <w:kern w:val="0"/>
                <w:sz w:val="26"/>
                <w:szCs w:val="26"/>
              </w:rPr>
              <w:t>Notes</w:t>
            </w:r>
          </w:p>
        </w:tc>
      </w:tr>
      <w:tr w:rsidR="000C6910" w14:paraId="0BB25BB4"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66196540"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2012-07-17</w:t>
            </w:r>
          </w:p>
        </w:tc>
        <w:tc>
          <w:tcPr>
            <w:tcW w:w="15873" w:type="dxa"/>
            <w:tcBorders>
              <w:bottom w:val="single" w:sz="8" w:space="0" w:color="8AA3C2"/>
              <w:right w:val="single" w:sz="8" w:space="0" w:color="8AA3C2"/>
            </w:tcBorders>
            <w:tcMar>
              <w:top w:w="173" w:type="nil"/>
              <w:left w:w="173" w:type="nil"/>
              <w:bottom w:w="173" w:type="nil"/>
              <w:right w:w="173" w:type="nil"/>
            </w:tcMar>
          </w:tcPr>
          <w:p w14:paraId="774E236F"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Updated to describe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in terms of @</w:t>
            </w:r>
            <w:proofErr w:type="spellStart"/>
            <w:r>
              <w:rPr>
                <w:rFonts w:ascii="Lucida Grande" w:hAnsi="Lucida Grande" w:cs="Lucida Grande"/>
                <w:kern w:val="0"/>
                <w:sz w:val="26"/>
                <w:szCs w:val="26"/>
              </w:rPr>
              <w:t>autoreleasepool</w:t>
            </w:r>
            <w:proofErr w:type="spellEnd"/>
            <w:r>
              <w:rPr>
                <w:rFonts w:ascii="Lucida Grande" w:hAnsi="Lucida Grande" w:cs="Lucida Grande"/>
                <w:kern w:val="0"/>
                <w:sz w:val="26"/>
                <w:szCs w:val="26"/>
              </w:rPr>
              <w:t xml:space="preserve"> blocks.</w:t>
            </w:r>
          </w:p>
        </w:tc>
      </w:tr>
      <w:tr w:rsidR="000C6910" w14:paraId="6484891D"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5474BDF7"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2011-09-28</w:t>
            </w:r>
          </w:p>
        </w:tc>
        <w:tc>
          <w:tcPr>
            <w:tcW w:w="15873" w:type="dxa"/>
            <w:tcBorders>
              <w:bottom w:val="single" w:sz="8" w:space="0" w:color="8AA3C2"/>
              <w:right w:val="single" w:sz="8" w:space="0" w:color="8AA3C2"/>
            </w:tcBorders>
            <w:tcMar>
              <w:top w:w="173" w:type="nil"/>
              <w:left w:w="173" w:type="nil"/>
              <w:bottom w:w="173" w:type="nil"/>
              <w:right w:w="173" w:type="nil"/>
            </w:tcMar>
          </w:tcPr>
          <w:p w14:paraId="1DA881B4"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Updated to reflect new status as a consequence of the introduction of ARC.</w:t>
            </w:r>
          </w:p>
        </w:tc>
      </w:tr>
      <w:tr w:rsidR="000C6910" w14:paraId="41783AE9"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4B8D1C9D"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2011-03-24</w:t>
            </w:r>
          </w:p>
        </w:tc>
        <w:tc>
          <w:tcPr>
            <w:tcW w:w="15873" w:type="dxa"/>
            <w:tcBorders>
              <w:bottom w:val="single" w:sz="8" w:space="0" w:color="8AA3C2"/>
              <w:right w:val="single" w:sz="8" w:space="0" w:color="8AA3C2"/>
            </w:tcBorders>
            <w:tcMar>
              <w:top w:w="173" w:type="nil"/>
              <w:left w:w="173" w:type="nil"/>
              <w:bottom w:w="173" w:type="nil"/>
              <w:right w:w="173" w:type="nil"/>
            </w:tcMar>
          </w:tcPr>
          <w:p w14:paraId="7F8F8F45"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Major revision for clarity and conciseness.</w:t>
            </w:r>
          </w:p>
        </w:tc>
      </w:tr>
      <w:tr w:rsidR="000C6910" w14:paraId="42DC312A"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3C78C567"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2010-12-21</w:t>
            </w:r>
          </w:p>
        </w:tc>
        <w:tc>
          <w:tcPr>
            <w:tcW w:w="15873" w:type="dxa"/>
            <w:tcBorders>
              <w:bottom w:val="single" w:sz="8" w:space="0" w:color="8AA3C2"/>
              <w:right w:val="single" w:sz="8" w:space="0" w:color="8AA3C2"/>
            </w:tcBorders>
            <w:tcMar>
              <w:top w:w="173" w:type="nil"/>
              <w:left w:w="173" w:type="nil"/>
              <w:bottom w:w="173" w:type="nil"/>
              <w:right w:w="173" w:type="nil"/>
            </w:tcMar>
          </w:tcPr>
          <w:p w14:paraId="0039C236"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Clarified the naming rule for mutable copy.</w:t>
            </w:r>
          </w:p>
        </w:tc>
      </w:tr>
      <w:tr w:rsidR="000C6910" w14:paraId="6219E64D"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456DDCC"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2010-06-24</w:t>
            </w:r>
          </w:p>
        </w:tc>
        <w:tc>
          <w:tcPr>
            <w:tcW w:w="15873" w:type="dxa"/>
            <w:tcBorders>
              <w:bottom w:val="single" w:sz="8" w:space="0" w:color="8AA3C2"/>
              <w:right w:val="single" w:sz="8" w:space="0" w:color="8AA3C2"/>
            </w:tcBorders>
            <w:tcMar>
              <w:top w:w="173" w:type="nil"/>
              <w:left w:w="173" w:type="nil"/>
              <w:bottom w:w="173" w:type="nil"/>
              <w:right w:w="173" w:type="nil"/>
            </w:tcMar>
          </w:tcPr>
          <w:p w14:paraId="63878C30"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Minor rewording to memory management fundamental rule, to emphasize simplicity. Minor additions to Practical Memory Management.</w:t>
            </w:r>
          </w:p>
        </w:tc>
      </w:tr>
      <w:tr w:rsidR="000C6910" w14:paraId="4603255A"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6A50226"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2010-02-24</w:t>
            </w:r>
          </w:p>
        </w:tc>
        <w:tc>
          <w:tcPr>
            <w:tcW w:w="15873" w:type="dxa"/>
            <w:tcBorders>
              <w:bottom w:val="single" w:sz="8" w:space="0" w:color="8AA3C2"/>
              <w:right w:val="single" w:sz="8" w:space="0" w:color="8AA3C2"/>
            </w:tcBorders>
            <w:tcMar>
              <w:top w:w="173" w:type="nil"/>
              <w:left w:w="173" w:type="nil"/>
              <w:bottom w:w="173" w:type="nil"/>
              <w:right w:w="173" w:type="nil"/>
            </w:tcMar>
          </w:tcPr>
          <w:p w14:paraId="53502E0A"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Updated the description of handling memory warnings for </w:t>
            </w:r>
            <w:proofErr w:type="spellStart"/>
            <w:r>
              <w:rPr>
                <w:rFonts w:ascii="Lucida Grande" w:hAnsi="Lucida Grande" w:cs="Lucida Grande"/>
                <w:kern w:val="0"/>
                <w:sz w:val="26"/>
                <w:szCs w:val="26"/>
              </w:rPr>
              <w:t>iOS</w:t>
            </w:r>
            <w:proofErr w:type="spellEnd"/>
            <w:r>
              <w:rPr>
                <w:rFonts w:ascii="Lucida Grande" w:hAnsi="Lucida Grande" w:cs="Lucida Grande"/>
                <w:kern w:val="0"/>
                <w:sz w:val="26"/>
                <w:szCs w:val="26"/>
              </w:rPr>
              <w:t xml:space="preserve"> 3.0; partially rewrote "Object Ownership and Disposal."</w:t>
            </w:r>
          </w:p>
        </w:tc>
      </w:tr>
      <w:tr w:rsidR="000C6910" w14:paraId="48198C2C"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01BCC0DF"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2009-10-21</w:t>
            </w:r>
          </w:p>
        </w:tc>
        <w:tc>
          <w:tcPr>
            <w:tcW w:w="15873" w:type="dxa"/>
            <w:tcBorders>
              <w:bottom w:val="single" w:sz="8" w:space="0" w:color="8AA3C2"/>
              <w:right w:val="single" w:sz="8" w:space="0" w:color="8AA3C2"/>
            </w:tcBorders>
            <w:tcMar>
              <w:top w:w="173" w:type="nil"/>
              <w:left w:w="173" w:type="nil"/>
              <w:bottom w:w="173" w:type="nil"/>
              <w:right w:w="173" w:type="nil"/>
            </w:tcMar>
          </w:tcPr>
          <w:p w14:paraId="413FCFF4"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Augmented section on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methods in Practical Memory Management.</w:t>
            </w:r>
          </w:p>
        </w:tc>
      </w:tr>
      <w:tr w:rsidR="000C6910" w14:paraId="16AB049A"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7235E3C"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2009-08-18</w:t>
            </w:r>
          </w:p>
        </w:tc>
        <w:tc>
          <w:tcPr>
            <w:tcW w:w="15873" w:type="dxa"/>
            <w:tcBorders>
              <w:bottom w:val="single" w:sz="8" w:space="0" w:color="8AA3C2"/>
              <w:right w:val="single" w:sz="8" w:space="0" w:color="8AA3C2"/>
            </w:tcBorders>
            <w:tcMar>
              <w:top w:w="173" w:type="nil"/>
              <w:left w:w="173" w:type="nil"/>
              <w:bottom w:w="173" w:type="nil"/>
              <w:right w:w="173" w:type="nil"/>
            </w:tcMar>
          </w:tcPr>
          <w:p w14:paraId="42E2ED01"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Added links to related concepts.</w:t>
            </w:r>
          </w:p>
        </w:tc>
      </w:tr>
      <w:tr w:rsidR="000C6910" w14:paraId="1E1731DB"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39DC3521"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2009-07-23</w:t>
            </w:r>
          </w:p>
        </w:tc>
        <w:tc>
          <w:tcPr>
            <w:tcW w:w="15873" w:type="dxa"/>
            <w:tcBorders>
              <w:bottom w:val="single" w:sz="8" w:space="0" w:color="8AA3C2"/>
              <w:right w:val="single" w:sz="8" w:space="0" w:color="8AA3C2"/>
            </w:tcBorders>
            <w:tcMar>
              <w:top w:w="173" w:type="nil"/>
              <w:left w:w="173" w:type="nil"/>
              <w:bottom w:w="173" w:type="nil"/>
              <w:right w:w="173" w:type="nil"/>
            </w:tcMar>
          </w:tcPr>
          <w:p w14:paraId="4FEEFAC5"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Updated guidance for declaring outlets on OS X.</w:t>
            </w:r>
          </w:p>
        </w:tc>
      </w:tr>
      <w:tr w:rsidR="000C6910" w14:paraId="37BC53EC"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7AE073AD"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2009-05-06</w:t>
            </w:r>
          </w:p>
        </w:tc>
        <w:tc>
          <w:tcPr>
            <w:tcW w:w="15873" w:type="dxa"/>
            <w:tcBorders>
              <w:bottom w:val="single" w:sz="8" w:space="0" w:color="8AA3C2"/>
              <w:right w:val="single" w:sz="8" w:space="0" w:color="8AA3C2"/>
            </w:tcBorders>
            <w:tcMar>
              <w:top w:w="173" w:type="nil"/>
              <w:left w:w="173" w:type="nil"/>
              <w:bottom w:w="173" w:type="nil"/>
              <w:right w:w="173" w:type="nil"/>
            </w:tcMar>
          </w:tcPr>
          <w:p w14:paraId="0FC29AE1"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typographical errors.</w:t>
            </w:r>
          </w:p>
        </w:tc>
      </w:tr>
      <w:tr w:rsidR="000C6910" w14:paraId="650C2C88"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4EEC68B0"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2009-03-04</w:t>
            </w:r>
          </w:p>
        </w:tc>
        <w:tc>
          <w:tcPr>
            <w:tcW w:w="15873" w:type="dxa"/>
            <w:tcBorders>
              <w:bottom w:val="single" w:sz="8" w:space="0" w:color="8AA3C2"/>
              <w:right w:val="single" w:sz="8" w:space="0" w:color="8AA3C2"/>
            </w:tcBorders>
            <w:tcMar>
              <w:top w:w="173" w:type="nil"/>
              <w:left w:w="173" w:type="nil"/>
              <w:bottom w:w="173" w:type="nil"/>
              <w:right w:w="173" w:type="nil"/>
            </w:tcMar>
          </w:tcPr>
          <w:p w14:paraId="5E790D9D"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typographical errors.</w:t>
            </w:r>
          </w:p>
        </w:tc>
      </w:tr>
      <w:tr w:rsidR="000C6910" w14:paraId="4C7ABF77"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F1537D9"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2009-02-04</w:t>
            </w:r>
          </w:p>
        </w:tc>
        <w:tc>
          <w:tcPr>
            <w:tcW w:w="15873" w:type="dxa"/>
            <w:tcBorders>
              <w:bottom w:val="single" w:sz="8" w:space="0" w:color="8AA3C2"/>
              <w:right w:val="single" w:sz="8" w:space="0" w:color="8AA3C2"/>
            </w:tcBorders>
            <w:tcMar>
              <w:top w:w="173" w:type="nil"/>
              <w:left w:w="173" w:type="nil"/>
              <w:bottom w:w="173" w:type="nil"/>
              <w:right w:w="173" w:type="nil"/>
            </w:tcMar>
          </w:tcPr>
          <w:p w14:paraId="0C0C3C87"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Updated "Nib Objects" article.</w:t>
            </w:r>
          </w:p>
        </w:tc>
      </w:tr>
      <w:tr w:rsidR="000C6910" w14:paraId="07967596"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C100975"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2008-11-19</w:t>
            </w:r>
          </w:p>
        </w:tc>
        <w:tc>
          <w:tcPr>
            <w:tcW w:w="15873" w:type="dxa"/>
            <w:tcBorders>
              <w:bottom w:val="single" w:sz="8" w:space="0" w:color="8AA3C2"/>
              <w:right w:val="single" w:sz="8" w:space="0" w:color="8AA3C2"/>
            </w:tcBorders>
            <w:tcMar>
              <w:top w:w="173" w:type="nil"/>
              <w:left w:w="173" w:type="nil"/>
              <w:bottom w:w="173" w:type="nil"/>
              <w:right w:w="173" w:type="nil"/>
            </w:tcMar>
          </w:tcPr>
          <w:p w14:paraId="2E477D16"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Added section on use of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pools in a garbage collected environment.</w:t>
            </w:r>
          </w:p>
        </w:tc>
      </w:tr>
      <w:tr w:rsidR="000C6910" w14:paraId="79CDD96D"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32299EA2"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2008-10-15</w:t>
            </w:r>
          </w:p>
        </w:tc>
        <w:tc>
          <w:tcPr>
            <w:tcW w:w="15873" w:type="dxa"/>
            <w:tcBorders>
              <w:bottom w:val="single" w:sz="8" w:space="0" w:color="8AA3C2"/>
              <w:right w:val="single" w:sz="8" w:space="0" w:color="8AA3C2"/>
            </w:tcBorders>
            <w:tcMar>
              <w:top w:w="173" w:type="nil"/>
              <w:left w:w="173" w:type="nil"/>
              <w:bottom w:w="173" w:type="nil"/>
              <w:right w:w="173" w:type="nil"/>
            </w:tcMar>
          </w:tcPr>
          <w:p w14:paraId="01B78DF6"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missing image.</w:t>
            </w:r>
          </w:p>
        </w:tc>
      </w:tr>
      <w:tr w:rsidR="000C6910" w14:paraId="2B616F2A"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691B1A3E"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2008-02-08</w:t>
            </w:r>
          </w:p>
        </w:tc>
        <w:tc>
          <w:tcPr>
            <w:tcW w:w="15873" w:type="dxa"/>
            <w:tcBorders>
              <w:bottom w:val="single" w:sz="8" w:space="0" w:color="8AA3C2"/>
              <w:right w:val="single" w:sz="8" w:space="0" w:color="8AA3C2"/>
            </w:tcBorders>
            <w:tcMar>
              <w:top w:w="173" w:type="nil"/>
              <w:left w:w="173" w:type="nil"/>
              <w:bottom w:w="173" w:type="nil"/>
              <w:right w:w="173" w:type="nil"/>
            </w:tcMar>
          </w:tcPr>
          <w:p w14:paraId="4FCA9FCE"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a broken link to the "Carbon-Cocoa Integration Guide."</w:t>
            </w:r>
          </w:p>
        </w:tc>
      </w:tr>
      <w:tr w:rsidR="000C6910" w14:paraId="3C827C1E"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53F2631E"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2007-12-11</w:t>
            </w:r>
          </w:p>
        </w:tc>
        <w:tc>
          <w:tcPr>
            <w:tcW w:w="15873" w:type="dxa"/>
            <w:tcBorders>
              <w:bottom w:val="single" w:sz="8" w:space="0" w:color="8AA3C2"/>
              <w:right w:val="single" w:sz="8" w:space="0" w:color="8AA3C2"/>
            </w:tcBorders>
            <w:tcMar>
              <w:top w:w="173" w:type="nil"/>
              <w:left w:w="173" w:type="nil"/>
              <w:bottom w:w="173" w:type="nil"/>
              <w:right w:w="173" w:type="nil"/>
            </w:tcMar>
          </w:tcPr>
          <w:p w14:paraId="14D14CF8"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typographical errors.</w:t>
            </w:r>
          </w:p>
        </w:tc>
      </w:tr>
      <w:tr w:rsidR="000C6910" w14:paraId="6F2C526B"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74E06350"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2007-10-31</w:t>
            </w:r>
          </w:p>
        </w:tc>
        <w:tc>
          <w:tcPr>
            <w:tcW w:w="15873" w:type="dxa"/>
            <w:tcBorders>
              <w:bottom w:val="single" w:sz="8" w:space="0" w:color="8AA3C2"/>
              <w:right w:val="single" w:sz="8" w:space="0" w:color="8AA3C2"/>
            </w:tcBorders>
            <w:tcMar>
              <w:top w:w="173" w:type="nil"/>
              <w:left w:w="173" w:type="nil"/>
              <w:bottom w:w="173" w:type="nil"/>
              <w:right w:w="173" w:type="nil"/>
            </w:tcMar>
          </w:tcPr>
          <w:p w14:paraId="5F4EDACA"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Updated for OS X v10.5. Corrected minor typographical errors.</w:t>
            </w:r>
          </w:p>
        </w:tc>
      </w:tr>
      <w:tr w:rsidR="000C6910" w14:paraId="74451CB2"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262C750"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2007-06-06</w:t>
            </w:r>
          </w:p>
        </w:tc>
        <w:tc>
          <w:tcPr>
            <w:tcW w:w="15873" w:type="dxa"/>
            <w:tcBorders>
              <w:bottom w:val="single" w:sz="8" w:space="0" w:color="8AA3C2"/>
              <w:right w:val="single" w:sz="8" w:space="0" w:color="8AA3C2"/>
            </w:tcBorders>
            <w:tcMar>
              <w:top w:w="173" w:type="nil"/>
              <w:left w:w="173" w:type="nil"/>
              <w:bottom w:w="173" w:type="nil"/>
              <w:right w:w="173" w:type="nil"/>
            </w:tcMar>
          </w:tcPr>
          <w:p w14:paraId="72850607"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minor typographical errors.</w:t>
            </w:r>
          </w:p>
        </w:tc>
      </w:tr>
      <w:tr w:rsidR="000C6910" w14:paraId="42DFABAC"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A6AD712"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2007-05-03</w:t>
            </w:r>
          </w:p>
        </w:tc>
        <w:tc>
          <w:tcPr>
            <w:tcW w:w="15873" w:type="dxa"/>
            <w:tcBorders>
              <w:bottom w:val="single" w:sz="8" w:space="0" w:color="8AA3C2"/>
              <w:right w:val="single" w:sz="8" w:space="0" w:color="8AA3C2"/>
            </w:tcBorders>
            <w:tcMar>
              <w:top w:w="173" w:type="nil"/>
              <w:left w:w="173" w:type="nil"/>
              <w:bottom w:w="173" w:type="nil"/>
              <w:right w:w="173" w:type="nil"/>
            </w:tcMar>
          </w:tcPr>
          <w:p w14:paraId="0FC99181"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typographical errors.</w:t>
            </w:r>
          </w:p>
        </w:tc>
      </w:tr>
      <w:tr w:rsidR="000C6910" w14:paraId="4B785424"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19C9CCF7"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2007-01-08</w:t>
            </w:r>
          </w:p>
        </w:tc>
        <w:tc>
          <w:tcPr>
            <w:tcW w:w="15873" w:type="dxa"/>
            <w:tcBorders>
              <w:bottom w:val="single" w:sz="8" w:space="0" w:color="8AA3C2"/>
              <w:right w:val="single" w:sz="8" w:space="0" w:color="8AA3C2"/>
            </w:tcBorders>
            <w:tcMar>
              <w:top w:w="173" w:type="nil"/>
              <w:left w:w="173" w:type="nil"/>
              <w:bottom w:w="173" w:type="nil"/>
              <w:right w:w="173" w:type="nil"/>
            </w:tcMar>
          </w:tcPr>
          <w:p w14:paraId="6DC8CD49"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Added article on memory management of nib files.</w:t>
            </w:r>
          </w:p>
        </w:tc>
      </w:tr>
      <w:tr w:rsidR="000C6910" w14:paraId="6A0703B5"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6240D533"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2006-06-28</w:t>
            </w:r>
          </w:p>
        </w:tc>
        <w:tc>
          <w:tcPr>
            <w:tcW w:w="15873" w:type="dxa"/>
            <w:tcBorders>
              <w:bottom w:val="single" w:sz="8" w:space="0" w:color="8AA3C2"/>
              <w:right w:val="single" w:sz="8" w:space="0" w:color="8AA3C2"/>
            </w:tcBorders>
            <w:tcMar>
              <w:top w:w="173" w:type="nil"/>
              <w:left w:w="173" w:type="nil"/>
              <w:bottom w:w="173" w:type="nil"/>
              <w:right w:w="173" w:type="nil"/>
            </w:tcMar>
          </w:tcPr>
          <w:p w14:paraId="6C3FE37C"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Added a note about </w:t>
            </w:r>
            <w:proofErr w:type="spellStart"/>
            <w:r>
              <w:rPr>
                <w:rFonts w:ascii="Lucida Grande" w:hAnsi="Lucida Grande" w:cs="Lucida Grande"/>
                <w:kern w:val="0"/>
                <w:sz w:val="26"/>
                <w:szCs w:val="26"/>
              </w:rPr>
              <w:t>dealloc</w:t>
            </w:r>
            <w:proofErr w:type="spellEnd"/>
            <w:r>
              <w:rPr>
                <w:rFonts w:ascii="Lucida Grande" w:hAnsi="Lucida Grande" w:cs="Lucida Grande"/>
                <w:kern w:val="0"/>
                <w:sz w:val="26"/>
                <w:szCs w:val="26"/>
              </w:rPr>
              <w:t xml:space="preserve"> and application termination.</w:t>
            </w:r>
          </w:p>
        </w:tc>
      </w:tr>
      <w:tr w:rsidR="000C6910" w14:paraId="78ED2B9F"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2A2613BE"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2006-05-23</w:t>
            </w:r>
          </w:p>
        </w:tc>
        <w:tc>
          <w:tcPr>
            <w:tcW w:w="15873" w:type="dxa"/>
            <w:tcBorders>
              <w:bottom w:val="single" w:sz="8" w:space="0" w:color="8AA3C2"/>
              <w:right w:val="single" w:sz="8" w:space="0" w:color="8AA3C2"/>
            </w:tcBorders>
            <w:tcMar>
              <w:top w:w="173" w:type="nil"/>
              <w:left w:w="173" w:type="nil"/>
              <w:bottom w:w="173" w:type="nil"/>
              <w:right w:w="173" w:type="nil"/>
            </w:tcMar>
          </w:tcPr>
          <w:p w14:paraId="11D02376"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Reorganized articles in this document to improve flow; updated "Object Ownership and Disposal."</w:t>
            </w:r>
          </w:p>
        </w:tc>
      </w:tr>
      <w:tr w:rsidR="000C6910" w14:paraId="16E5AB8A"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3DAF7716"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2006-03-08</w:t>
            </w:r>
          </w:p>
        </w:tc>
        <w:tc>
          <w:tcPr>
            <w:tcW w:w="15873" w:type="dxa"/>
            <w:tcBorders>
              <w:bottom w:val="single" w:sz="8" w:space="0" w:color="8AA3C2"/>
              <w:right w:val="single" w:sz="8" w:space="0" w:color="8AA3C2"/>
            </w:tcBorders>
            <w:tcMar>
              <w:top w:w="173" w:type="nil"/>
              <w:left w:w="173" w:type="nil"/>
              <w:bottom w:w="173" w:type="nil"/>
              <w:right w:w="173" w:type="nil"/>
            </w:tcMar>
          </w:tcPr>
          <w:p w14:paraId="0F785871"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Clarified discussion of object ownership and </w:t>
            </w:r>
            <w:proofErr w:type="spellStart"/>
            <w:r>
              <w:rPr>
                <w:rFonts w:ascii="Lucida Grande" w:hAnsi="Lucida Grande" w:cs="Lucida Grande"/>
                <w:kern w:val="0"/>
                <w:sz w:val="26"/>
                <w:szCs w:val="26"/>
              </w:rPr>
              <w:t>dealloc</w:t>
            </w:r>
            <w:proofErr w:type="spellEnd"/>
            <w:r>
              <w:rPr>
                <w:rFonts w:ascii="Lucida Grande" w:hAnsi="Lucida Grande" w:cs="Lucida Grande"/>
                <w:kern w:val="0"/>
                <w:sz w:val="26"/>
                <w:szCs w:val="26"/>
              </w:rPr>
              <w:t xml:space="preserve">. Moved discussion of </w:t>
            </w:r>
            <w:proofErr w:type="spellStart"/>
            <w:r>
              <w:rPr>
                <w:rFonts w:ascii="Lucida Grande" w:hAnsi="Lucida Grande" w:cs="Lucida Grande"/>
                <w:kern w:val="0"/>
                <w:sz w:val="26"/>
                <w:szCs w:val="26"/>
              </w:rPr>
              <w:t>accessor</w:t>
            </w:r>
            <w:proofErr w:type="spellEnd"/>
            <w:r>
              <w:rPr>
                <w:rFonts w:ascii="Lucida Grande" w:hAnsi="Lucida Grande" w:cs="Lucida Grande"/>
                <w:kern w:val="0"/>
                <w:sz w:val="26"/>
                <w:szCs w:val="26"/>
              </w:rPr>
              <w:t xml:space="preserve"> methods to a separate article.</w:t>
            </w:r>
          </w:p>
        </w:tc>
      </w:tr>
      <w:tr w:rsidR="000C6910" w14:paraId="4752D644"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03F2815D"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2006-01-10</w:t>
            </w:r>
          </w:p>
        </w:tc>
        <w:tc>
          <w:tcPr>
            <w:tcW w:w="15873" w:type="dxa"/>
            <w:tcBorders>
              <w:bottom w:val="single" w:sz="8" w:space="0" w:color="8AA3C2"/>
              <w:right w:val="single" w:sz="8" w:space="0" w:color="8AA3C2"/>
            </w:tcBorders>
            <w:tcMar>
              <w:top w:w="173" w:type="nil"/>
              <w:left w:w="173" w:type="nil"/>
              <w:bottom w:w="173" w:type="nil"/>
              <w:right w:w="173" w:type="nil"/>
            </w:tcMar>
          </w:tcPr>
          <w:p w14:paraId="0959710E"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Corrected typographical errors. Updated title from "Memory Management."</w:t>
            </w:r>
          </w:p>
        </w:tc>
      </w:tr>
      <w:tr w:rsidR="000C6910" w14:paraId="7556327D"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4FF2C0AD"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2004-08-31</w:t>
            </w:r>
          </w:p>
        </w:tc>
        <w:tc>
          <w:tcPr>
            <w:tcW w:w="15873" w:type="dxa"/>
            <w:tcBorders>
              <w:bottom w:val="single" w:sz="8" w:space="0" w:color="8AA3C2"/>
              <w:right w:val="single" w:sz="8" w:space="0" w:color="8AA3C2"/>
            </w:tcBorders>
            <w:tcMar>
              <w:top w:w="173" w:type="nil"/>
              <w:left w:w="173" w:type="nil"/>
              <w:bottom w:w="173" w:type="nil"/>
              <w:right w:w="173" w:type="nil"/>
            </w:tcMar>
          </w:tcPr>
          <w:p w14:paraId="2ED67BC0"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Changed Related Topics links and updated topic introduction.</w:t>
            </w:r>
          </w:p>
        </w:tc>
      </w:tr>
      <w:tr w:rsidR="000C6910" w14:paraId="13F12063" w14:textId="77777777">
        <w:tblPrEx>
          <w:tblBorders>
            <w:top w:val="none" w:sz="0" w:space="0" w:color="auto"/>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06DBD907"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2003-06-06</w:t>
            </w:r>
          </w:p>
        </w:tc>
        <w:tc>
          <w:tcPr>
            <w:tcW w:w="15873" w:type="dxa"/>
            <w:tcBorders>
              <w:bottom w:val="single" w:sz="8" w:space="0" w:color="8AA3C2"/>
              <w:right w:val="single" w:sz="8" w:space="0" w:color="8AA3C2"/>
            </w:tcBorders>
            <w:tcMar>
              <w:top w:w="173" w:type="nil"/>
              <w:left w:w="173" w:type="nil"/>
              <w:bottom w:w="173" w:type="nil"/>
              <w:right w:w="173" w:type="nil"/>
            </w:tcMar>
          </w:tcPr>
          <w:p w14:paraId="3B219F82"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 xml:space="preserve">Expanded description of what gets released when an </w:t>
            </w:r>
            <w:proofErr w:type="spellStart"/>
            <w:r>
              <w:rPr>
                <w:rFonts w:ascii="Lucida Grande" w:hAnsi="Lucida Grande" w:cs="Lucida Grande"/>
                <w:kern w:val="0"/>
                <w:sz w:val="26"/>
                <w:szCs w:val="26"/>
              </w:rPr>
              <w:t>autorelease</w:t>
            </w:r>
            <w:proofErr w:type="spellEnd"/>
            <w:r>
              <w:rPr>
                <w:rFonts w:ascii="Lucida Grande" w:hAnsi="Lucida Grande" w:cs="Lucida Grande"/>
                <w:kern w:val="0"/>
                <w:sz w:val="26"/>
                <w:szCs w:val="26"/>
              </w:rPr>
              <w:t xml:space="preserve"> pool is released to include both explicitly and implicitly </w:t>
            </w:r>
            <w:proofErr w:type="spellStart"/>
            <w:r>
              <w:rPr>
                <w:rFonts w:ascii="Lucida Grande" w:hAnsi="Lucida Grande" w:cs="Lucida Grande"/>
                <w:kern w:val="0"/>
                <w:sz w:val="26"/>
                <w:szCs w:val="26"/>
              </w:rPr>
              <w:t>autoreleased</w:t>
            </w:r>
            <w:proofErr w:type="spellEnd"/>
            <w:r>
              <w:rPr>
                <w:rFonts w:ascii="Lucida Grande" w:hAnsi="Lucida Grande" w:cs="Lucida Grande"/>
                <w:kern w:val="0"/>
                <w:sz w:val="26"/>
                <w:szCs w:val="26"/>
              </w:rPr>
              <w:t xml:space="preserve"> objects in </w:t>
            </w:r>
            <w:hyperlink r:id="rId45" w:history="1">
              <w:r>
                <w:rPr>
                  <w:rFonts w:ascii="Lucida Grande" w:hAnsi="Lucida Grande" w:cs="Lucida Grande"/>
                  <w:color w:val="274EC0"/>
                  <w:kern w:val="0"/>
                  <w:sz w:val="26"/>
                  <w:szCs w:val="26"/>
                </w:rPr>
                <w:t>Using Autorelease Pool Blocks</w:t>
              </w:r>
            </w:hyperlink>
            <w:r>
              <w:rPr>
                <w:rFonts w:ascii="Lucida Grande" w:hAnsi="Lucida Grande" w:cs="Lucida Grande"/>
                <w:kern w:val="0"/>
                <w:sz w:val="26"/>
                <w:szCs w:val="26"/>
              </w:rPr>
              <w:t>.</w:t>
            </w:r>
          </w:p>
        </w:tc>
      </w:tr>
      <w:tr w:rsidR="000C6910" w14:paraId="24C9C271" w14:textId="77777777">
        <w:tblPrEx>
          <w:tblBorders>
            <w:top w:val="nil"/>
          </w:tblBorders>
          <w:tblCellMar>
            <w:top w:w="0" w:type="dxa"/>
            <w:bottom w:w="0" w:type="dxa"/>
          </w:tblCellMar>
        </w:tblPrEx>
        <w:tc>
          <w:tcPr>
            <w:tcW w:w="2533" w:type="dxa"/>
            <w:tcBorders>
              <w:bottom w:val="single" w:sz="8" w:space="0" w:color="8AA3C2"/>
              <w:right w:val="single" w:sz="8" w:space="0" w:color="8AA3C2"/>
            </w:tcBorders>
            <w:tcMar>
              <w:top w:w="173" w:type="nil"/>
              <w:left w:w="173" w:type="nil"/>
              <w:bottom w:w="173" w:type="nil"/>
              <w:right w:w="173" w:type="nil"/>
            </w:tcMar>
          </w:tcPr>
          <w:p w14:paraId="2474277F"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2002-11-12</w:t>
            </w:r>
          </w:p>
        </w:tc>
        <w:tc>
          <w:tcPr>
            <w:tcW w:w="15873" w:type="dxa"/>
            <w:tcBorders>
              <w:bottom w:val="single" w:sz="8" w:space="0" w:color="8AA3C2"/>
              <w:right w:val="single" w:sz="8" w:space="0" w:color="8AA3C2"/>
            </w:tcBorders>
            <w:tcMar>
              <w:top w:w="173" w:type="nil"/>
              <w:left w:w="173" w:type="nil"/>
              <w:bottom w:w="173" w:type="nil"/>
              <w:right w:w="173" w:type="nil"/>
            </w:tcMar>
          </w:tcPr>
          <w:p w14:paraId="171BE917" w14:textId="77777777" w:rsidR="000C6910" w:rsidRDefault="000C6910">
            <w:pPr>
              <w:widowControl/>
              <w:autoSpaceDE w:val="0"/>
              <w:autoSpaceDN w:val="0"/>
              <w:adjustRightInd w:val="0"/>
              <w:jc w:val="left"/>
              <w:rPr>
                <w:rFonts w:ascii="Lucida Grande" w:hAnsi="Lucida Grande" w:cs="Lucida Grande"/>
                <w:kern w:val="0"/>
                <w:sz w:val="26"/>
                <w:szCs w:val="26"/>
              </w:rPr>
            </w:pPr>
            <w:r>
              <w:rPr>
                <w:rFonts w:ascii="Lucida Grande" w:hAnsi="Lucida Grande" w:cs="Lucida Grande"/>
                <w:kern w:val="0"/>
                <w:sz w:val="26"/>
                <w:szCs w:val="26"/>
              </w:rPr>
              <w:t>Revision history was added to existing topic. It will be used to record changes to the content of the topic.</w:t>
            </w:r>
          </w:p>
        </w:tc>
      </w:tr>
    </w:tbl>
    <w:p w14:paraId="7CC9088C" w14:textId="77777777" w:rsidR="00293442" w:rsidRDefault="00293442" w:rsidP="00AB37B6">
      <w:bookmarkStart w:id="0" w:name="_GoBack"/>
      <w:bookmarkEnd w:id="0"/>
    </w:p>
    <w:sectPr w:rsidR="00293442" w:rsidSect="00B47AB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532FB" w14:textId="77777777" w:rsidR="002C2192" w:rsidRDefault="002C2192" w:rsidP="007C1BE8">
      <w:r>
        <w:separator/>
      </w:r>
    </w:p>
  </w:endnote>
  <w:endnote w:type="continuationSeparator" w:id="0">
    <w:p w14:paraId="4B79A2EF" w14:textId="77777777" w:rsidR="002C2192" w:rsidRDefault="002C2192" w:rsidP="007C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仿宋">
    <w:altName w:val="Adobe Garamond Pro"/>
    <w:panose1 w:val="00000000000000000000"/>
    <w:charset w:val="50"/>
    <w:family w:val="roman"/>
    <w:notTrueType/>
    <w:pitch w:val="default"/>
  </w:font>
  <w:font w:name="小塚明朝 Pr6N M">
    <w:altName w:val="Adobe Garamond Pro"/>
    <w:panose1 w:val="00000000000000000000"/>
    <w:charset w:val="5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9BAB2" w14:textId="77777777" w:rsidR="002C2192" w:rsidRDefault="002C2192" w:rsidP="007C1BE8">
      <w:r>
        <w:separator/>
      </w:r>
    </w:p>
  </w:footnote>
  <w:footnote w:type="continuationSeparator" w:id="0">
    <w:p w14:paraId="3200642C" w14:textId="77777777" w:rsidR="002C2192" w:rsidRDefault="002C2192" w:rsidP="007C1B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A96ECD"/>
    <w:multiLevelType w:val="hybridMultilevel"/>
    <w:tmpl w:val="DDDE35A6"/>
    <w:lvl w:ilvl="0" w:tplc="999C81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76015A6"/>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068068A"/>
    <w:multiLevelType w:val="hybridMultilevel"/>
    <w:tmpl w:val="9A4CF5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EFC2BC3"/>
    <w:multiLevelType w:val="hybridMultilevel"/>
    <w:tmpl w:val="92265D7C"/>
    <w:lvl w:ilvl="0" w:tplc="77940A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16457BA"/>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7401425"/>
    <w:multiLevelType w:val="hybridMultilevel"/>
    <w:tmpl w:val="F9468B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932344B"/>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1B256BF"/>
    <w:multiLevelType w:val="hybridMultilevel"/>
    <w:tmpl w:val="2740168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6413F76"/>
    <w:multiLevelType w:val="hybridMultilevel"/>
    <w:tmpl w:val="97CC1A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85B28A0"/>
    <w:multiLevelType w:val="hybridMultilevel"/>
    <w:tmpl w:val="212A9784"/>
    <w:lvl w:ilvl="0" w:tplc="C3D4589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3072235"/>
    <w:multiLevelType w:val="hybridMultilevel"/>
    <w:tmpl w:val="E1DAE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3AE1CAD"/>
    <w:multiLevelType w:val="hybridMultilevel"/>
    <w:tmpl w:val="0FD26DEE"/>
    <w:lvl w:ilvl="0" w:tplc="C1F8FD10">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874401F"/>
    <w:multiLevelType w:val="hybridMultilevel"/>
    <w:tmpl w:val="232814E8"/>
    <w:lvl w:ilvl="0" w:tplc="054C8FF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1"/>
  </w:num>
  <w:num w:numId="3">
    <w:abstractNumId w:val="10"/>
  </w:num>
  <w:num w:numId="4">
    <w:abstractNumId w:val="12"/>
  </w:num>
  <w:num w:numId="5">
    <w:abstractNumId w:val="15"/>
  </w:num>
  <w:num w:numId="6">
    <w:abstractNumId w:val="1"/>
  </w:num>
  <w:num w:numId="7">
    <w:abstractNumId w:val="2"/>
  </w:num>
  <w:num w:numId="8">
    <w:abstractNumId w:val="3"/>
  </w:num>
  <w:num w:numId="9">
    <w:abstractNumId w:val="6"/>
  </w:num>
  <w:num w:numId="10">
    <w:abstractNumId w:val="17"/>
  </w:num>
  <w:num w:numId="11">
    <w:abstractNumId w:val="4"/>
  </w:num>
  <w:num w:numId="12">
    <w:abstractNumId w:val="8"/>
  </w:num>
  <w:num w:numId="13">
    <w:abstractNumId w:val="14"/>
  </w:num>
  <w:num w:numId="14">
    <w:abstractNumId w:val="16"/>
  </w:num>
  <w:num w:numId="15">
    <w:abstractNumId w:val="5"/>
  </w:num>
  <w:num w:numId="16">
    <w:abstractNumId w:val="9"/>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F6"/>
    <w:rsid w:val="00002ABA"/>
    <w:rsid w:val="000148B8"/>
    <w:rsid w:val="00020D79"/>
    <w:rsid w:val="000661CA"/>
    <w:rsid w:val="000840C8"/>
    <w:rsid w:val="000C6910"/>
    <w:rsid w:val="000E0945"/>
    <w:rsid w:val="000F4973"/>
    <w:rsid w:val="000F4B6E"/>
    <w:rsid w:val="00110317"/>
    <w:rsid w:val="00116B3B"/>
    <w:rsid w:val="00116BF6"/>
    <w:rsid w:val="00145C7B"/>
    <w:rsid w:val="001E6AC9"/>
    <w:rsid w:val="001F76BC"/>
    <w:rsid w:val="00215CD2"/>
    <w:rsid w:val="00220422"/>
    <w:rsid w:val="00256C3A"/>
    <w:rsid w:val="00286F93"/>
    <w:rsid w:val="00293442"/>
    <w:rsid w:val="002C2192"/>
    <w:rsid w:val="002C3B57"/>
    <w:rsid w:val="002E6E1A"/>
    <w:rsid w:val="00314E22"/>
    <w:rsid w:val="00393C47"/>
    <w:rsid w:val="003B6AD0"/>
    <w:rsid w:val="003E1802"/>
    <w:rsid w:val="00461231"/>
    <w:rsid w:val="004636D5"/>
    <w:rsid w:val="00474887"/>
    <w:rsid w:val="0048132A"/>
    <w:rsid w:val="004A0EC0"/>
    <w:rsid w:val="004C1DB4"/>
    <w:rsid w:val="004C313E"/>
    <w:rsid w:val="004E205D"/>
    <w:rsid w:val="00522F29"/>
    <w:rsid w:val="00533448"/>
    <w:rsid w:val="0055554F"/>
    <w:rsid w:val="00572F61"/>
    <w:rsid w:val="0058577A"/>
    <w:rsid w:val="005B2416"/>
    <w:rsid w:val="005C553B"/>
    <w:rsid w:val="005F3395"/>
    <w:rsid w:val="00627ADE"/>
    <w:rsid w:val="0063175D"/>
    <w:rsid w:val="0067322C"/>
    <w:rsid w:val="006A02CF"/>
    <w:rsid w:val="006B266F"/>
    <w:rsid w:val="006E133C"/>
    <w:rsid w:val="00737309"/>
    <w:rsid w:val="0075736C"/>
    <w:rsid w:val="00761397"/>
    <w:rsid w:val="0078629F"/>
    <w:rsid w:val="007C1BE8"/>
    <w:rsid w:val="007C7212"/>
    <w:rsid w:val="007D5BAB"/>
    <w:rsid w:val="008320AE"/>
    <w:rsid w:val="008426A2"/>
    <w:rsid w:val="0084429B"/>
    <w:rsid w:val="00896E3F"/>
    <w:rsid w:val="008B08E7"/>
    <w:rsid w:val="008E2978"/>
    <w:rsid w:val="00934D7E"/>
    <w:rsid w:val="00954BCD"/>
    <w:rsid w:val="009B7A2E"/>
    <w:rsid w:val="00A33314"/>
    <w:rsid w:val="00A46E55"/>
    <w:rsid w:val="00A55685"/>
    <w:rsid w:val="00AB37B6"/>
    <w:rsid w:val="00AC1317"/>
    <w:rsid w:val="00B23E26"/>
    <w:rsid w:val="00B47ABC"/>
    <w:rsid w:val="00B61CDE"/>
    <w:rsid w:val="00B74364"/>
    <w:rsid w:val="00BA60CA"/>
    <w:rsid w:val="00BB23F9"/>
    <w:rsid w:val="00BD257F"/>
    <w:rsid w:val="00BD4904"/>
    <w:rsid w:val="00C21C10"/>
    <w:rsid w:val="00C86E1F"/>
    <w:rsid w:val="00C901BF"/>
    <w:rsid w:val="00C97379"/>
    <w:rsid w:val="00D00604"/>
    <w:rsid w:val="00D04A8C"/>
    <w:rsid w:val="00DC3DE5"/>
    <w:rsid w:val="00DD23AD"/>
    <w:rsid w:val="00DE7774"/>
    <w:rsid w:val="00DF2585"/>
    <w:rsid w:val="00DF382F"/>
    <w:rsid w:val="00DF4E19"/>
    <w:rsid w:val="00DF7870"/>
    <w:rsid w:val="00E416BB"/>
    <w:rsid w:val="00E43B89"/>
    <w:rsid w:val="00E45CBA"/>
    <w:rsid w:val="00EC1E0C"/>
    <w:rsid w:val="00EC27E1"/>
    <w:rsid w:val="00F36FEE"/>
    <w:rsid w:val="00F80128"/>
    <w:rsid w:val="00FE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E4F9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B61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61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6E1A"/>
    <w:rPr>
      <w:rFonts w:ascii="Heiti SC Light" w:eastAsia="Heiti SC Light"/>
      <w:sz w:val="18"/>
      <w:szCs w:val="18"/>
    </w:rPr>
  </w:style>
  <w:style w:type="character" w:customStyle="1" w:styleId="a4">
    <w:name w:val="批注框文本字符"/>
    <w:basedOn w:val="a0"/>
    <w:link w:val="a3"/>
    <w:uiPriority w:val="99"/>
    <w:semiHidden/>
    <w:rsid w:val="002E6E1A"/>
    <w:rPr>
      <w:rFonts w:ascii="Heiti SC Light" w:eastAsia="Heiti SC Light"/>
      <w:sz w:val="18"/>
      <w:szCs w:val="18"/>
    </w:rPr>
  </w:style>
  <w:style w:type="paragraph" w:styleId="a5">
    <w:name w:val="List Paragraph"/>
    <w:basedOn w:val="a"/>
    <w:uiPriority w:val="34"/>
    <w:qFormat/>
    <w:rsid w:val="00533448"/>
    <w:pPr>
      <w:ind w:firstLineChars="200" w:firstLine="420"/>
    </w:pPr>
  </w:style>
  <w:style w:type="paragraph" w:styleId="a6">
    <w:name w:val="header"/>
    <w:basedOn w:val="a"/>
    <w:link w:val="a7"/>
    <w:uiPriority w:val="99"/>
    <w:unhideWhenUsed/>
    <w:rsid w:val="007C1BE8"/>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7C1BE8"/>
    <w:rPr>
      <w:sz w:val="18"/>
      <w:szCs w:val="18"/>
    </w:rPr>
  </w:style>
  <w:style w:type="paragraph" w:styleId="a8">
    <w:name w:val="footer"/>
    <w:basedOn w:val="a"/>
    <w:link w:val="a9"/>
    <w:uiPriority w:val="99"/>
    <w:unhideWhenUsed/>
    <w:rsid w:val="007C1BE8"/>
    <w:pPr>
      <w:tabs>
        <w:tab w:val="center" w:pos="4153"/>
        <w:tab w:val="right" w:pos="8306"/>
      </w:tabs>
      <w:snapToGrid w:val="0"/>
      <w:jc w:val="left"/>
    </w:pPr>
    <w:rPr>
      <w:sz w:val="18"/>
      <w:szCs w:val="18"/>
    </w:rPr>
  </w:style>
  <w:style w:type="character" w:customStyle="1" w:styleId="a9">
    <w:name w:val="页脚字符"/>
    <w:basedOn w:val="a0"/>
    <w:link w:val="a8"/>
    <w:uiPriority w:val="99"/>
    <w:rsid w:val="007C1BE8"/>
    <w:rPr>
      <w:sz w:val="18"/>
      <w:szCs w:val="18"/>
    </w:rPr>
  </w:style>
  <w:style w:type="paragraph" w:styleId="aa">
    <w:name w:val="Document Map"/>
    <w:basedOn w:val="a"/>
    <w:link w:val="ab"/>
    <w:uiPriority w:val="99"/>
    <w:semiHidden/>
    <w:unhideWhenUsed/>
    <w:rsid w:val="007D5BAB"/>
    <w:rPr>
      <w:rFonts w:ascii="Heiti SC Light" w:eastAsia="Heiti SC Light"/>
    </w:rPr>
  </w:style>
  <w:style w:type="character" w:customStyle="1" w:styleId="ab">
    <w:name w:val="文档结构图 字符"/>
    <w:basedOn w:val="a0"/>
    <w:link w:val="aa"/>
    <w:uiPriority w:val="99"/>
    <w:semiHidden/>
    <w:rsid w:val="007D5BAB"/>
    <w:rPr>
      <w:rFonts w:ascii="Heiti SC Light" w:eastAsia="Heiti SC Light"/>
    </w:rPr>
  </w:style>
  <w:style w:type="character" w:customStyle="1" w:styleId="20">
    <w:name w:val="标题 2字符"/>
    <w:basedOn w:val="a0"/>
    <w:link w:val="2"/>
    <w:uiPriority w:val="9"/>
    <w:semiHidden/>
    <w:rsid w:val="00B61CDE"/>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B61CDE"/>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B61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61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6E1A"/>
    <w:rPr>
      <w:rFonts w:ascii="Heiti SC Light" w:eastAsia="Heiti SC Light"/>
      <w:sz w:val="18"/>
      <w:szCs w:val="18"/>
    </w:rPr>
  </w:style>
  <w:style w:type="character" w:customStyle="1" w:styleId="a4">
    <w:name w:val="批注框文本字符"/>
    <w:basedOn w:val="a0"/>
    <w:link w:val="a3"/>
    <w:uiPriority w:val="99"/>
    <w:semiHidden/>
    <w:rsid w:val="002E6E1A"/>
    <w:rPr>
      <w:rFonts w:ascii="Heiti SC Light" w:eastAsia="Heiti SC Light"/>
      <w:sz w:val="18"/>
      <w:szCs w:val="18"/>
    </w:rPr>
  </w:style>
  <w:style w:type="paragraph" w:styleId="a5">
    <w:name w:val="List Paragraph"/>
    <w:basedOn w:val="a"/>
    <w:uiPriority w:val="34"/>
    <w:qFormat/>
    <w:rsid w:val="00533448"/>
    <w:pPr>
      <w:ind w:firstLineChars="200" w:firstLine="420"/>
    </w:pPr>
  </w:style>
  <w:style w:type="paragraph" w:styleId="a6">
    <w:name w:val="header"/>
    <w:basedOn w:val="a"/>
    <w:link w:val="a7"/>
    <w:uiPriority w:val="99"/>
    <w:unhideWhenUsed/>
    <w:rsid w:val="007C1BE8"/>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7C1BE8"/>
    <w:rPr>
      <w:sz w:val="18"/>
      <w:szCs w:val="18"/>
    </w:rPr>
  </w:style>
  <w:style w:type="paragraph" w:styleId="a8">
    <w:name w:val="footer"/>
    <w:basedOn w:val="a"/>
    <w:link w:val="a9"/>
    <w:uiPriority w:val="99"/>
    <w:unhideWhenUsed/>
    <w:rsid w:val="007C1BE8"/>
    <w:pPr>
      <w:tabs>
        <w:tab w:val="center" w:pos="4153"/>
        <w:tab w:val="right" w:pos="8306"/>
      </w:tabs>
      <w:snapToGrid w:val="0"/>
      <w:jc w:val="left"/>
    </w:pPr>
    <w:rPr>
      <w:sz w:val="18"/>
      <w:szCs w:val="18"/>
    </w:rPr>
  </w:style>
  <w:style w:type="character" w:customStyle="1" w:styleId="a9">
    <w:name w:val="页脚字符"/>
    <w:basedOn w:val="a0"/>
    <w:link w:val="a8"/>
    <w:uiPriority w:val="99"/>
    <w:rsid w:val="007C1BE8"/>
    <w:rPr>
      <w:sz w:val="18"/>
      <w:szCs w:val="18"/>
    </w:rPr>
  </w:style>
  <w:style w:type="paragraph" w:styleId="aa">
    <w:name w:val="Document Map"/>
    <w:basedOn w:val="a"/>
    <w:link w:val="ab"/>
    <w:uiPriority w:val="99"/>
    <w:semiHidden/>
    <w:unhideWhenUsed/>
    <w:rsid w:val="007D5BAB"/>
    <w:rPr>
      <w:rFonts w:ascii="Heiti SC Light" w:eastAsia="Heiti SC Light"/>
    </w:rPr>
  </w:style>
  <w:style w:type="character" w:customStyle="1" w:styleId="ab">
    <w:name w:val="文档结构图 字符"/>
    <w:basedOn w:val="a0"/>
    <w:link w:val="aa"/>
    <w:uiPriority w:val="99"/>
    <w:semiHidden/>
    <w:rsid w:val="007D5BAB"/>
    <w:rPr>
      <w:rFonts w:ascii="Heiti SC Light" w:eastAsia="Heiti SC Light"/>
    </w:rPr>
  </w:style>
  <w:style w:type="character" w:customStyle="1" w:styleId="20">
    <w:name w:val="标题 2字符"/>
    <w:basedOn w:val="a0"/>
    <w:link w:val="2"/>
    <w:uiPriority w:val="9"/>
    <w:semiHidden/>
    <w:rsid w:val="00B61CDE"/>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B61CD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5130">
      <w:bodyDiv w:val="1"/>
      <w:marLeft w:val="0"/>
      <w:marRight w:val="0"/>
      <w:marTop w:val="0"/>
      <w:marBottom w:val="0"/>
      <w:divBdr>
        <w:top w:val="none" w:sz="0" w:space="0" w:color="auto"/>
        <w:left w:val="none" w:sz="0" w:space="0" w:color="auto"/>
        <w:bottom w:val="none" w:sz="0" w:space="0" w:color="auto"/>
        <w:right w:val="none" w:sz="0" w:space="0" w:color="auto"/>
      </w:divBdr>
    </w:div>
    <w:div w:id="1165243617">
      <w:bodyDiv w:val="1"/>
      <w:marLeft w:val="0"/>
      <w:marRight w:val="0"/>
      <w:marTop w:val="0"/>
      <w:marBottom w:val="0"/>
      <w:divBdr>
        <w:top w:val="none" w:sz="0" w:space="0" w:color="auto"/>
        <w:left w:val="none" w:sz="0" w:space="0" w:color="auto"/>
        <w:bottom w:val="none" w:sz="0" w:space="0" w:color="auto"/>
        <w:right w:val="none" w:sz="0" w:space="0" w:color="auto"/>
      </w:divBdr>
    </w:div>
    <w:div w:id="1367484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developer.apple.com/library/ios/technotes/tn2239/_index.html" TargetMode="External"/><Relationship Id="rId21" Type="http://schemas.openxmlformats.org/officeDocument/2006/relationships/hyperlink" Target="https://developer.apple.com/library/ios/documentation/DeveloperTools/Conceptual/InstrumentsUserGuide/TheInstrumentsWorkflow.html" TargetMode="External"/><Relationship Id="rId22" Type="http://schemas.openxmlformats.org/officeDocument/2006/relationships/hyperlink" Target="https://developer.apple.com/library/ios/documentation/Cocoa/Reference/Foundation/Protocols/NSObject_Protocol/index.html" TargetMode="External"/><Relationship Id="rId23" Type="http://schemas.openxmlformats.org/officeDocument/2006/relationships/hyperlink" Target="https://developer.apple.com/library/ios/documentation/Cocoa/Reference/Foundation/Classes/NSObject_Class/index.html" TargetMode="External"/><Relationship Id="rId24" Type="http://schemas.openxmlformats.org/officeDocument/2006/relationships/hyperlink" Target="https://developer.apple.com/library/ios/documentation/Cocoa/Reference/Foundation/Classes/NSObject_Class/index.html" TargetMode="External"/><Relationship Id="rId25" Type="http://schemas.openxmlformats.org/officeDocument/2006/relationships/hyperlink" Target="https://developer.apple.com/library/ios/documentation/Cocoa/Conceptual/MemoryMgmt/Articles/mmPractical.html" TargetMode="External"/><Relationship Id="rId26" Type="http://schemas.openxmlformats.org/officeDocument/2006/relationships/hyperlink" Target="https://developer.apple.com/library/ios/documentation/Cocoa/Reference/Foundation/Protocols/NSObject_Protocol/index.html" TargetMode="External"/><Relationship Id="rId27" Type="http://schemas.openxmlformats.org/officeDocument/2006/relationships/hyperlink" Target="https://developer.apple.com/library/ios/documentation/Cocoa/Reference/Foundation/Protocols/NSObject_Protocol/index.html" TargetMode="External"/><Relationship Id="rId28" Type="http://schemas.openxmlformats.org/officeDocument/2006/relationships/hyperlink" Target="https://developer.apple.com/library/ios/documentation/Cocoa/Reference/Foundation/Classes/NSData_Class/index.html" TargetMode="External"/><Relationship Id="rId29" Type="http://schemas.openxmlformats.org/officeDocument/2006/relationships/hyperlink" Target="https://developer.apple.com/library/ios/documentation/Cocoa/Reference/Foundation/Classes/NSString_Class/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apple.com/library/ios/documentation/Cocoa/Reference/Foundation/Classes/NSObject_Class/index.html" TargetMode="External"/><Relationship Id="rId31" Type="http://schemas.openxmlformats.org/officeDocument/2006/relationships/hyperlink" Target="https://developer.apple.com/library/ios/documentation/Cocoa/Conceptual/MemoryMgmt/Articles/mmPractical.html" TargetMode="External"/><Relationship Id="rId32" Type="http://schemas.openxmlformats.org/officeDocument/2006/relationships/hyperlink" Target="https://developer.apple.com/library/ios/documentation/CoreFoundation/Conceptual/CFMemoryMgmt/CFMemoryMgmt.html" TargetMode="External"/><Relationship Id="rId9" Type="http://schemas.openxmlformats.org/officeDocument/2006/relationships/hyperlink" Target="https://developer.apple.com/library/ios/documentation/Cocoa/Reference/Foundation/Classes/NSObject_Class/index.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eveloper.apple.com/library/ios/documentation/CoreFoundation/Conceptual/CFMemoryMgmt/Concepts/Ownership.html" TargetMode="External"/><Relationship Id="rId34" Type="http://schemas.openxmlformats.org/officeDocument/2006/relationships/hyperlink" Target="https://developer.apple.com/library/ios/documentation/CoreFoundation/Conceptual/CFMemoryMgmt/Concepts/Ownership.html" TargetMode="External"/><Relationship Id="rId35" Type="http://schemas.openxmlformats.org/officeDocument/2006/relationships/hyperlink" Target="https://developer.apple.com/library/ios/documentation/Cocoa/Conceptual/MemoryMgmt/Articles/mmRules.html" TargetMode="External"/><Relationship Id="rId36" Type="http://schemas.openxmlformats.org/officeDocument/2006/relationships/hyperlink" Target="https://developer.apple.com/library/ios/documentation/Cocoa/Conceptual/MemoryMgmt/Articles/mmRules.html" TargetMode="External"/><Relationship Id="rId10" Type="http://schemas.openxmlformats.org/officeDocument/2006/relationships/hyperlink" Target="https://developer.apple.com/library/ios/releasenotes/ObjectiveC/RN-TransitioningToARC/Introduction/Introduction.html" TargetMode="External"/><Relationship Id="rId11" Type="http://schemas.openxmlformats.org/officeDocument/2006/relationships/hyperlink" Target="https://developer.apple.com/library/ios/releasenotes/ObjectiveC/RN-TransitioningToARC/Introduction/Introduction.html" TargetMode="External"/><Relationship Id="rId12" Type="http://schemas.openxmlformats.org/officeDocument/2006/relationships/hyperlink" Target="https://developer.apple.com/library/ios/documentation/Cocoa/Conceptual/MemoryMgmt/Articles/mmRules.html" TargetMode="External"/><Relationship Id="rId13" Type="http://schemas.openxmlformats.org/officeDocument/2006/relationships/hyperlink" Target="https://developer.apple.com/library/ios/documentation/Cocoa/Conceptual/MemoryMgmt/Articles/mmRules.html" TargetMode="External"/><Relationship Id="rId14" Type="http://schemas.openxmlformats.org/officeDocument/2006/relationships/hyperlink" Target="https://developer.apple.com/library/ios/documentation/Cocoa/Conceptual/MemoryMgmt/Articles/mmPractical.html" TargetMode="External"/><Relationship Id="rId15" Type="http://schemas.openxmlformats.org/officeDocument/2006/relationships/hyperlink" Target="https://developer.apple.com/library/ios/documentation/Cocoa/Conceptual/MemoryMgmt/Articles/mmPractical.html" TargetMode="External"/><Relationship Id="rId16" Type="http://schemas.openxmlformats.org/officeDocument/2006/relationships/hyperlink" Target="https://developer.apple.com/library/ios/documentation/Cocoa/Conceptual/MemoryMgmt/Articles/mmAutoreleasePools.html" TargetMode="External"/><Relationship Id="rId17" Type="http://schemas.openxmlformats.org/officeDocument/2006/relationships/hyperlink" Target="https://developer.apple.com/library/ios/documentation/Cocoa/Conceptual/MemoryMgmt/Articles/mmAutoreleasePools.html" TargetMode="External"/><Relationship Id="rId18" Type="http://schemas.openxmlformats.org/officeDocument/2006/relationships/hyperlink" Target="https://developer.apple.com/library/ios/recipes/xcode_help-source_editor/chapters/Analyze.html" TargetMode="External"/><Relationship Id="rId19" Type="http://schemas.openxmlformats.org/officeDocument/2006/relationships/hyperlink" Target="https://developer.apple.com/library/ios/technotes/tn2239/_index.html" TargetMode="External"/><Relationship Id="rId37" Type="http://schemas.openxmlformats.org/officeDocument/2006/relationships/image" Target="media/image2.png"/><Relationship Id="rId38" Type="http://schemas.openxmlformats.org/officeDocument/2006/relationships/hyperlink" Target="https://developer.apple.com/library/ios/documentation/Cocoa/Reference/ObjCRuntimeRef/index.html" TargetMode="External"/><Relationship Id="rId39" Type="http://schemas.openxmlformats.org/officeDocument/2006/relationships/hyperlink" Target="https://developer.apple.com/library/ios/documentation/Cocoa/Reference/Foundation/Protocols/NSObject_Protocol/index.html" TargetMode="External"/><Relationship Id="rId40" Type="http://schemas.openxmlformats.org/officeDocument/2006/relationships/hyperlink" Target="https://developer.apple.com/library/ios/documentation/Cocoa/Reference/Foundation/Protocols/NSObject_Protocol/index.html" TargetMode="External"/><Relationship Id="rId41" Type="http://schemas.openxmlformats.org/officeDocument/2006/relationships/hyperlink" Target="https://developer.apple.com/library/ios/documentation/Cocoa/Reference/Foundation/Protocols/NSObject_Protocol/index.html" TargetMode="External"/><Relationship Id="rId42" Type="http://schemas.openxmlformats.org/officeDocument/2006/relationships/hyperlink" Target="https://developer.apple.com/library/ios/documentation/Cocoa/Reference/Foundation/Protocols/NSObject_Protocol/index.html" TargetMode="External"/><Relationship Id="rId43" Type="http://schemas.openxmlformats.org/officeDocument/2006/relationships/hyperlink" Target="https://developer.apple.com/library/ios/documentation/Cocoa/Reference/Foundation/Classes/NSThread_Class/index.html" TargetMode="External"/><Relationship Id="rId44" Type="http://schemas.openxmlformats.org/officeDocument/2006/relationships/hyperlink" Target="https://developer.apple.com/library/ios/documentation/Cocoa/Reference/Foundation/Classes/NSThread_Class/index.html" TargetMode="External"/><Relationship Id="rId45" Type="http://schemas.openxmlformats.org/officeDocument/2006/relationships/hyperlink" Target="https://developer.apple.com/library/ios/documentation/Cocoa/Conceptual/MemoryMgmt/Articles/mmAutoreleasePools.html#//apple_ref/doc/uid/20000047-CJBFBEDI"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49</Pages>
  <Words>7947</Words>
  <Characters>45304</Characters>
  <Application>Microsoft Macintosh Word</Application>
  <DocSecurity>0</DocSecurity>
  <Lines>377</Lines>
  <Paragraphs>106</Paragraphs>
  <ScaleCrop>false</ScaleCrop>
  <Company/>
  <LinksUpToDate>false</LinksUpToDate>
  <CharactersWithSpaces>53145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dc:creator>
  <cp:keywords/>
  <dc:description/>
  <cp:lastModifiedBy>文锋 曹</cp:lastModifiedBy>
  <cp:revision>36</cp:revision>
  <dcterms:created xsi:type="dcterms:W3CDTF">2015-09-22T12:27:00Z</dcterms:created>
  <dcterms:modified xsi:type="dcterms:W3CDTF">2015-10-01T18:01:00Z</dcterms:modified>
</cp:coreProperties>
</file>